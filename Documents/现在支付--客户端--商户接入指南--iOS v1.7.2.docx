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C44994" w14:textId="77777777" w:rsidR="00F8744F" w:rsidRDefault="00F8744F" w:rsidP="00751C34">
      <w:pPr>
        <w:pStyle w:val="10"/>
        <w:ind w:right="420"/>
        <w:rPr>
          <w:sz w:val="52"/>
          <w:szCs w:val="52"/>
        </w:rPr>
      </w:pPr>
    </w:p>
    <w:p w14:paraId="3D47747A" w14:textId="77777777" w:rsidR="00F8744F" w:rsidRDefault="00F8744F">
      <w:pPr>
        <w:pStyle w:val="10"/>
      </w:pPr>
    </w:p>
    <w:p w14:paraId="794C519F" w14:textId="77777777" w:rsidR="00F8744F" w:rsidRDefault="00F8744F">
      <w:pPr>
        <w:pStyle w:val="10"/>
      </w:pPr>
    </w:p>
    <w:p w14:paraId="7FE430C7" w14:textId="77777777" w:rsidR="00F8744F" w:rsidRDefault="00F8744F">
      <w:pPr>
        <w:pStyle w:val="10"/>
        <w:jc w:val="right"/>
        <w:rPr>
          <w:rFonts w:ascii="微软雅黑" w:eastAsia="微软雅黑" w:hAnsi="微软雅黑"/>
          <w:b/>
          <w:color w:val="4F81BD"/>
          <w:sz w:val="48"/>
          <w:szCs w:val="48"/>
        </w:rPr>
      </w:pPr>
    </w:p>
    <w:p w14:paraId="70303169" w14:textId="77777777" w:rsidR="00F8744F" w:rsidRDefault="00572798">
      <w:pPr>
        <w:pStyle w:val="10"/>
        <w:wordWrap w:val="0"/>
        <w:jc w:val="righ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现在支付</w:t>
      </w:r>
    </w:p>
    <w:p w14:paraId="03E47160" w14:textId="77777777" w:rsidR="00F8744F" w:rsidRDefault="00572798">
      <w:pPr>
        <w:pStyle w:val="10"/>
        <w:jc w:val="righ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中小开发者</w:t>
      </w:r>
      <w:r w:rsidR="00844658">
        <w:rPr>
          <w:rFonts w:ascii="微软雅黑" w:eastAsia="微软雅黑" w:hAnsi="微软雅黑" w:hint="eastAsia"/>
          <w:b/>
          <w:sz w:val="52"/>
          <w:szCs w:val="52"/>
        </w:rPr>
        <w:t>商户</w:t>
      </w:r>
      <w:r w:rsidR="00B274FB">
        <w:rPr>
          <w:rFonts w:ascii="微软雅黑" w:eastAsia="微软雅黑" w:hAnsi="微软雅黑" w:hint="eastAsia"/>
          <w:b/>
          <w:sz w:val="52"/>
          <w:szCs w:val="52"/>
        </w:rPr>
        <w:t>客户端</w:t>
      </w:r>
    </w:p>
    <w:p w14:paraId="6DDE1676" w14:textId="77777777" w:rsidR="00F8744F" w:rsidRDefault="007A21D4">
      <w:pPr>
        <w:pStyle w:val="10"/>
        <w:jc w:val="righ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接入指南</w:t>
      </w:r>
    </w:p>
    <w:p w14:paraId="7C109B9C" w14:textId="25D487D2" w:rsidR="00F8744F" w:rsidRDefault="00F8744F">
      <w:pPr>
        <w:pStyle w:val="10"/>
        <w:jc w:val="right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t>V</w:t>
      </w:r>
      <w:r>
        <w:rPr>
          <w:rFonts w:ascii="微软雅黑" w:eastAsia="微软雅黑" w:hAnsi="微软雅黑" w:hint="eastAsia"/>
          <w:b/>
          <w:sz w:val="36"/>
          <w:szCs w:val="36"/>
        </w:rPr>
        <w:t xml:space="preserve"> </w:t>
      </w:r>
      <w:r w:rsidR="00957822">
        <w:rPr>
          <w:rFonts w:ascii="微软雅黑" w:eastAsia="微软雅黑" w:hAnsi="微软雅黑" w:hint="eastAsia"/>
          <w:b/>
          <w:sz w:val="36"/>
          <w:szCs w:val="36"/>
        </w:rPr>
        <w:t>1.</w:t>
      </w:r>
      <w:r w:rsidR="00AA4DA5">
        <w:rPr>
          <w:rFonts w:ascii="微软雅黑" w:eastAsia="微软雅黑" w:hAnsi="微软雅黑" w:hint="eastAsia"/>
          <w:b/>
          <w:sz w:val="36"/>
          <w:szCs w:val="36"/>
        </w:rPr>
        <w:t>7</w:t>
      </w:r>
      <w:r w:rsidR="007000D7">
        <w:rPr>
          <w:rFonts w:ascii="微软雅黑" w:eastAsia="微软雅黑" w:hAnsi="微软雅黑" w:hint="eastAsia"/>
          <w:b/>
          <w:sz w:val="36"/>
          <w:szCs w:val="36"/>
        </w:rPr>
        <w:t>.</w:t>
      </w:r>
      <w:r w:rsidR="00AA4F1A">
        <w:rPr>
          <w:rFonts w:ascii="微软雅黑" w:eastAsia="微软雅黑" w:hAnsi="微软雅黑"/>
          <w:b/>
          <w:sz w:val="36"/>
          <w:szCs w:val="36"/>
        </w:rPr>
        <w:t>2</w:t>
      </w:r>
      <w:bookmarkStart w:id="0" w:name="_GoBack"/>
      <w:bookmarkEnd w:id="0"/>
    </w:p>
    <w:p w14:paraId="242E9B7F" w14:textId="77777777" w:rsidR="00F8744F" w:rsidRDefault="00F8744F">
      <w:pPr>
        <w:pStyle w:val="10"/>
      </w:pPr>
    </w:p>
    <w:p w14:paraId="2B10194D" w14:textId="77777777" w:rsidR="00F8744F" w:rsidRDefault="00F8744F">
      <w:pPr>
        <w:pStyle w:val="10"/>
      </w:pPr>
    </w:p>
    <w:p w14:paraId="23A7615C" w14:textId="77777777" w:rsidR="00F8744F" w:rsidRDefault="00F8744F">
      <w:pPr>
        <w:pStyle w:val="10"/>
      </w:pPr>
    </w:p>
    <w:p w14:paraId="674EDDB6" w14:textId="77777777" w:rsidR="00F8744F" w:rsidRDefault="00F8744F">
      <w:pPr>
        <w:pStyle w:val="10"/>
      </w:pPr>
    </w:p>
    <w:p w14:paraId="579C8068" w14:textId="77777777" w:rsidR="00F8744F" w:rsidRDefault="00F8744F">
      <w:pPr>
        <w:pStyle w:val="10"/>
      </w:pPr>
    </w:p>
    <w:p w14:paraId="29F70833" w14:textId="77777777" w:rsidR="00F8744F" w:rsidRDefault="00F8744F">
      <w:pPr>
        <w:pStyle w:val="10"/>
      </w:pPr>
    </w:p>
    <w:p w14:paraId="05024E05" w14:textId="77777777" w:rsidR="00F8744F" w:rsidRDefault="00F8744F">
      <w:pPr>
        <w:pStyle w:val="10"/>
      </w:pPr>
    </w:p>
    <w:p w14:paraId="4477BFDA" w14:textId="77777777" w:rsidR="00F8744F" w:rsidRDefault="00F8744F">
      <w:pPr>
        <w:pStyle w:val="10"/>
      </w:pPr>
    </w:p>
    <w:p w14:paraId="4107E437" w14:textId="77777777" w:rsidR="00F8744F" w:rsidRDefault="00F8744F">
      <w:pPr>
        <w:pStyle w:val="10"/>
      </w:pPr>
    </w:p>
    <w:p w14:paraId="66CAD989" w14:textId="77777777" w:rsidR="00F8744F" w:rsidRDefault="00F8744F">
      <w:pPr>
        <w:pStyle w:val="10"/>
      </w:pPr>
    </w:p>
    <w:p w14:paraId="0F084885" w14:textId="77777777" w:rsidR="00F8744F" w:rsidRDefault="00F8744F">
      <w:pPr>
        <w:pStyle w:val="10"/>
      </w:pPr>
    </w:p>
    <w:p w14:paraId="4BD2D16F" w14:textId="77777777" w:rsidR="00F8744F" w:rsidRDefault="00F8744F">
      <w:pPr>
        <w:pStyle w:val="10"/>
      </w:pPr>
    </w:p>
    <w:p w14:paraId="71B97539" w14:textId="77777777" w:rsidR="00F8744F" w:rsidRDefault="00F8744F">
      <w:pPr>
        <w:pStyle w:val="10"/>
      </w:pPr>
    </w:p>
    <w:p w14:paraId="72D30D1B" w14:textId="77777777" w:rsidR="00F8744F" w:rsidRDefault="00F8744F">
      <w:pPr>
        <w:pStyle w:val="10"/>
      </w:pPr>
    </w:p>
    <w:p w14:paraId="25AAB953" w14:textId="77777777" w:rsidR="00F8744F" w:rsidRDefault="00F8744F">
      <w:pPr>
        <w:pStyle w:val="10"/>
      </w:pPr>
    </w:p>
    <w:p w14:paraId="21946A03" w14:textId="77777777" w:rsidR="00751C34" w:rsidRDefault="00751C34">
      <w:pPr>
        <w:pStyle w:val="10"/>
      </w:pPr>
    </w:p>
    <w:p w14:paraId="55B3CC28" w14:textId="77777777" w:rsidR="00751C34" w:rsidRDefault="00751C34">
      <w:pPr>
        <w:pStyle w:val="10"/>
      </w:pPr>
    </w:p>
    <w:p w14:paraId="6DABF6EA" w14:textId="77777777" w:rsidR="00751C34" w:rsidRDefault="00751C34">
      <w:pPr>
        <w:pStyle w:val="10"/>
      </w:pPr>
    </w:p>
    <w:p w14:paraId="792C6DC9" w14:textId="77777777" w:rsidR="00751C34" w:rsidRDefault="00751C34">
      <w:pPr>
        <w:pStyle w:val="10"/>
      </w:pPr>
    </w:p>
    <w:p w14:paraId="387C9EBF" w14:textId="77777777" w:rsidR="00751C34" w:rsidRDefault="00751C34">
      <w:pPr>
        <w:pStyle w:val="10"/>
      </w:pPr>
    </w:p>
    <w:p w14:paraId="1FE2E06D" w14:textId="77777777" w:rsidR="00751C34" w:rsidRDefault="00751C34">
      <w:pPr>
        <w:pStyle w:val="10"/>
      </w:pPr>
    </w:p>
    <w:p w14:paraId="5DC883AC" w14:textId="77777777" w:rsidR="00751C34" w:rsidRDefault="00751C34">
      <w:pPr>
        <w:pStyle w:val="10"/>
      </w:pPr>
    </w:p>
    <w:p w14:paraId="707041A9" w14:textId="77777777" w:rsidR="00751C34" w:rsidRDefault="00751C34">
      <w:pPr>
        <w:pStyle w:val="10"/>
      </w:pPr>
    </w:p>
    <w:p w14:paraId="1D93EAFB" w14:textId="77777777" w:rsidR="00751C34" w:rsidRDefault="00751C34">
      <w:pPr>
        <w:pStyle w:val="10"/>
      </w:pPr>
    </w:p>
    <w:p w14:paraId="4EAA58F4" w14:textId="77777777" w:rsidR="00AD07BB" w:rsidRDefault="00AD07BB">
      <w:pPr>
        <w:pStyle w:val="10"/>
      </w:pPr>
    </w:p>
    <w:p w14:paraId="78236433" w14:textId="77777777" w:rsidR="00AD07BB" w:rsidRDefault="00AD07BB" w:rsidP="00AD07BB">
      <w:pPr>
        <w:pStyle w:val="TOC1"/>
        <w:jc w:val="center"/>
      </w:pPr>
      <w:r>
        <w:rPr>
          <w:lang w:val="zh-CN"/>
        </w:rPr>
        <w:lastRenderedPageBreak/>
        <w:t>目录</w:t>
      </w:r>
    </w:p>
    <w:p w14:paraId="49E948D5" w14:textId="77777777" w:rsidR="002C3D9B" w:rsidRDefault="00AD07BB">
      <w:pPr>
        <w:pStyle w:val="18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2C3D9B">
        <w:rPr>
          <w:rFonts w:hint="eastAsia"/>
          <w:noProof/>
        </w:rPr>
        <w:t>一、概述</w:t>
      </w:r>
      <w:r w:rsidR="002C3D9B">
        <w:rPr>
          <w:noProof/>
        </w:rPr>
        <w:tab/>
      </w:r>
      <w:r w:rsidR="002C3D9B">
        <w:rPr>
          <w:noProof/>
        </w:rPr>
        <w:fldChar w:fldCharType="begin"/>
      </w:r>
      <w:r w:rsidR="002C3D9B">
        <w:rPr>
          <w:noProof/>
        </w:rPr>
        <w:instrText xml:space="preserve"> PAGEREF _Toc317367576 \h </w:instrText>
      </w:r>
      <w:r w:rsidR="002C3D9B">
        <w:rPr>
          <w:noProof/>
        </w:rPr>
      </w:r>
      <w:r w:rsidR="002C3D9B">
        <w:rPr>
          <w:noProof/>
        </w:rPr>
        <w:fldChar w:fldCharType="separate"/>
      </w:r>
      <w:r w:rsidR="002C3D9B">
        <w:rPr>
          <w:noProof/>
        </w:rPr>
        <w:t>3</w:t>
      </w:r>
      <w:r w:rsidR="002C3D9B">
        <w:rPr>
          <w:noProof/>
        </w:rPr>
        <w:fldChar w:fldCharType="end"/>
      </w:r>
    </w:p>
    <w:p w14:paraId="159BFADC" w14:textId="77777777" w:rsidR="002C3D9B" w:rsidRDefault="002C3D9B" w:rsidP="002C3D9B">
      <w:pPr>
        <w:pStyle w:val="21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支付流程介绍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_Toc317367577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F3777B" w14:textId="77777777" w:rsidR="002C3D9B" w:rsidRDefault="002C3D9B">
      <w:pPr>
        <w:pStyle w:val="18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二、</w:t>
      </w:r>
      <w:r>
        <w:rPr>
          <w:noProof/>
        </w:rPr>
        <w:t>iOS</w:t>
      </w:r>
      <w:r>
        <w:rPr>
          <w:rFonts w:hint="eastAsia"/>
          <w:noProof/>
        </w:rPr>
        <w:t>客户端接入流程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_Toc317367578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B6DF1" w14:textId="77777777" w:rsidR="002C3D9B" w:rsidRDefault="002C3D9B" w:rsidP="002C3D9B">
      <w:pPr>
        <w:pStyle w:val="21"/>
        <w:tabs>
          <w:tab w:val="left" w:pos="1038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文件引用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_Toc317367579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F5A29A" w14:textId="77777777" w:rsidR="002C3D9B" w:rsidRDefault="002C3D9B" w:rsidP="002C3D9B">
      <w:pPr>
        <w:pStyle w:val="21"/>
        <w:tabs>
          <w:tab w:val="left" w:pos="1038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工程设置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_Toc317367580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6B9E93" w14:textId="77777777" w:rsidR="002C3D9B" w:rsidRDefault="002C3D9B" w:rsidP="002C3D9B">
      <w:pPr>
        <w:pStyle w:val="21"/>
        <w:tabs>
          <w:tab w:val="left" w:pos="1038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调用支付接口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_Toc317367581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AF42D2" w14:textId="77777777" w:rsidR="002C3D9B" w:rsidRDefault="002C3D9B" w:rsidP="002C3D9B">
      <w:pPr>
        <w:pStyle w:val="21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2.4  Apple Pay</w:t>
      </w:r>
      <w:r>
        <w:rPr>
          <w:rFonts w:hint="eastAsia"/>
          <w:noProof/>
        </w:rPr>
        <w:t>接入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_Toc317367582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A34ED3" w14:textId="77777777" w:rsidR="002C3D9B" w:rsidRDefault="002C3D9B">
      <w:pPr>
        <w:pStyle w:val="18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47EA6">
        <w:rPr>
          <w:rFonts w:ascii="微软雅黑" w:hAnsi="微软雅黑" w:hint="eastAsia"/>
          <w:b/>
          <w:noProof/>
        </w:rPr>
        <w:t>附录</w:t>
      </w:r>
      <w:r w:rsidRPr="00E47EA6">
        <w:rPr>
          <w:rFonts w:ascii="微软雅黑" w:hAnsi="微软雅黑"/>
          <w:b/>
          <w:noProof/>
        </w:rPr>
        <w:t>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_Toc317367583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13DB01" w14:textId="77777777" w:rsidR="002C3D9B" w:rsidRDefault="002C3D9B">
      <w:pPr>
        <w:pStyle w:val="18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47EA6">
        <w:rPr>
          <w:rFonts w:ascii="微软雅黑" w:hAnsi="微软雅黑" w:hint="eastAsia"/>
          <w:b/>
          <w:noProof/>
        </w:rPr>
        <w:t>附录</w:t>
      </w:r>
      <w:r w:rsidRPr="00E47EA6">
        <w:rPr>
          <w:rFonts w:ascii="微软雅黑" w:hAnsi="微软雅黑"/>
          <w:b/>
          <w:noProof/>
        </w:rPr>
        <w:t>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_Toc317367584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AAD1AC" w14:textId="77777777" w:rsidR="00AD07BB" w:rsidRDefault="00AD07BB">
      <w:pPr>
        <w:pStyle w:val="10"/>
      </w:pPr>
      <w:r>
        <w:fldChar w:fldCharType="end"/>
      </w:r>
    </w:p>
    <w:p w14:paraId="4C3AB509" w14:textId="77777777" w:rsidR="00AD07BB" w:rsidRDefault="00AD07BB">
      <w:pPr>
        <w:pStyle w:val="10"/>
      </w:pPr>
    </w:p>
    <w:p w14:paraId="033FF65C" w14:textId="77777777" w:rsidR="00F8744F" w:rsidRDefault="00F8744F">
      <w:pPr>
        <w:pStyle w:val="10"/>
        <w:widowControl/>
        <w:jc w:val="left"/>
      </w:pPr>
      <w:r>
        <w:br w:type="page"/>
      </w:r>
      <w:r w:rsidR="008853D1">
        <w:rPr>
          <w:rFonts w:hint="eastAsia"/>
        </w:rPr>
        <w:lastRenderedPageBreak/>
        <w:t xml:space="preserve">   </w:t>
      </w:r>
    </w:p>
    <w:p w14:paraId="47DAE3F7" w14:textId="77777777" w:rsidR="001871B1" w:rsidRPr="00564EE4" w:rsidRDefault="001871B1" w:rsidP="00C7142F">
      <w:pPr>
        <w:pStyle w:val="1"/>
        <w:numPr>
          <w:ilvl w:val="0"/>
          <w:numId w:val="0"/>
        </w:numPr>
        <w:ind w:left="425"/>
        <w:rPr>
          <w:sz w:val="32"/>
          <w:szCs w:val="32"/>
        </w:rPr>
      </w:pPr>
      <w:bookmarkStart w:id="1" w:name="_Toc317367576"/>
      <w:bookmarkStart w:id="2" w:name="_Toc323026045"/>
      <w:bookmarkStart w:id="3" w:name="_Toc366007791"/>
      <w:r w:rsidRPr="00564EE4">
        <w:rPr>
          <w:rFonts w:hint="eastAsia"/>
          <w:sz w:val="32"/>
          <w:szCs w:val="32"/>
        </w:rPr>
        <w:t>一、概述</w:t>
      </w:r>
      <w:bookmarkEnd w:id="1"/>
    </w:p>
    <w:p w14:paraId="33684B95" w14:textId="77777777" w:rsidR="00643163" w:rsidRDefault="001871B1" w:rsidP="001871B1">
      <w:pPr>
        <w:pStyle w:val="10"/>
        <w:rPr>
          <w:sz w:val="24"/>
          <w:szCs w:val="24"/>
        </w:rPr>
      </w:pPr>
      <w:r w:rsidRPr="00564EE4">
        <w:rPr>
          <w:rFonts w:hint="eastAsia"/>
          <w:sz w:val="24"/>
          <w:szCs w:val="24"/>
        </w:rPr>
        <w:t>现在支付控件包括银联支付和支付宝支付，主要为开发者的手机客户端提供安全、便捷的支付服务，目前支付控件支持</w:t>
      </w:r>
      <w:r w:rsidRPr="00564EE4">
        <w:rPr>
          <w:rFonts w:hint="eastAsia"/>
          <w:sz w:val="24"/>
          <w:szCs w:val="24"/>
        </w:rPr>
        <w:t>Android</w:t>
      </w:r>
      <w:r w:rsidRPr="00564EE4">
        <w:rPr>
          <w:rFonts w:hint="eastAsia"/>
          <w:sz w:val="24"/>
          <w:szCs w:val="24"/>
        </w:rPr>
        <w:t>和</w:t>
      </w:r>
      <w:r w:rsidRPr="00564EE4">
        <w:rPr>
          <w:rFonts w:hint="eastAsia"/>
          <w:sz w:val="24"/>
          <w:szCs w:val="24"/>
        </w:rPr>
        <w:t>iOS</w:t>
      </w:r>
      <w:r w:rsidRPr="00564EE4">
        <w:rPr>
          <w:rFonts w:hint="eastAsia"/>
          <w:sz w:val="24"/>
          <w:szCs w:val="24"/>
        </w:rPr>
        <w:t>两个平台，用户通过输入银行卡号或支付宝账号等有效信息完成支付。</w:t>
      </w:r>
    </w:p>
    <w:p w14:paraId="43285D3C" w14:textId="77777777" w:rsidR="00643163" w:rsidRPr="00564EE4" w:rsidRDefault="00507BC8" w:rsidP="00FC232E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ab/>
      </w:r>
      <w:bookmarkStart w:id="4" w:name="_Toc317367577"/>
      <w:r w:rsidR="00BE12B3">
        <w:rPr>
          <w:rFonts w:hint="eastAsia"/>
          <w:sz w:val="24"/>
          <w:szCs w:val="24"/>
          <w:lang w:eastAsia="zh-CN"/>
        </w:rPr>
        <w:t>1.1</w:t>
      </w:r>
      <w:r w:rsidR="00643163">
        <w:rPr>
          <w:rFonts w:hint="eastAsia"/>
          <w:sz w:val="24"/>
          <w:szCs w:val="24"/>
        </w:rPr>
        <w:t>支付</w:t>
      </w:r>
      <w:r w:rsidR="002B0D8D">
        <w:rPr>
          <w:rFonts w:hint="eastAsia"/>
          <w:sz w:val="24"/>
          <w:szCs w:val="24"/>
        </w:rPr>
        <w:t>流程</w:t>
      </w:r>
      <w:r w:rsidR="002B0D8D">
        <w:rPr>
          <w:rFonts w:hint="eastAsia"/>
          <w:sz w:val="24"/>
          <w:szCs w:val="24"/>
          <w:lang w:eastAsia="zh-CN"/>
        </w:rPr>
        <w:t>介绍</w:t>
      </w:r>
      <w:r w:rsidR="00643163">
        <w:rPr>
          <w:rFonts w:hint="eastAsia"/>
          <w:sz w:val="24"/>
          <w:szCs w:val="24"/>
        </w:rPr>
        <w:t>:</w:t>
      </w:r>
      <w:bookmarkEnd w:id="4"/>
    </w:p>
    <w:p w14:paraId="7E8D92EC" w14:textId="50F7C883" w:rsidR="00041EB7" w:rsidRDefault="001C1BD8" w:rsidP="001871B1">
      <w:pPr>
        <w:pStyle w:val="1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A3235E1" wp14:editId="4B5D2F98">
            <wp:extent cx="5755640" cy="3994785"/>
            <wp:effectExtent l="0" t="0" r="10160" b="0"/>
            <wp:docPr id="2" name="图片 2" descr="现在支付插件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现在支付插件流程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568E" w14:textId="77777777" w:rsidR="00751C2B" w:rsidRDefault="00751C2B" w:rsidP="00751C2B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>步骤说明</w:t>
      </w:r>
      <w:r>
        <w:rPr>
          <w:rFonts w:hint="eastAsia"/>
          <w:sz w:val="24"/>
          <w:szCs w:val="24"/>
        </w:rPr>
        <w:t>:</w:t>
      </w:r>
    </w:p>
    <w:p w14:paraId="76E751EF" w14:textId="77777777" w:rsidR="00751C2B" w:rsidRPr="00643163" w:rsidRDefault="00751C2B" w:rsidP="00751C2B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商户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向商户服务器发送订单信息以及账户信息。</w:t>
      </w:r>
      <w:r w:rsidRPr="00643163">
        <w:rPr>
          <w:rFonts w:hint="eastAsia"/>
          <w:sz w:val="24"/>
          <w:szCs w:val="24"/>
        </w:rPr>
        <w:t xml:space="preserve"> </w:t>
      </w:r>
    </w:p>
    <w:p w14:paraId="233F418D" w14:textId="77777777" w:rsidR="00751C2B" w:rsidRDefault="00751C2B" w:rsidP="00751C2B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商户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将符合插件调起接口规范的信息传入调起方法，并调起现在支付支付插件。</w:t>
      </w:r>
    </w:p>
    <w:p w14:paraId="4CC27E49" w14:textId="77777777" w:rsidR="00751C2B" w:rsidRDefault="00751C2B" w:rsidP="00751C2B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用户在插件中支付渠道的选择并完成支付操作。</w:t>
      </w:r>
    </w:p>
    <w:p w14:paraId="5C739BF9" w14:textId="77777777" w:rsidR="00751C2B" w:rsidRDefault="00751C2B" w:rsidP="00751C2B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支付完成后，现在支付支付插件接收服务器发送的支付结果通知。</w:t>
      </w:r>
    </w:p>
    <w:p w14:paraId="5A33770C" w14:textId="77777777" w:rsidR="00751C2B" w:rsidRDefault="00751C2B" w:rsidP="00751C2B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5.</w:t>
      </w:r>
      <w:r>
        <w:rPr>
          <w:rFonts w:hint="eastAsia"/>
          <w:sz w:val="24"/>
          <w:szCs w:val="24"/>
        </w:rPr>
        <w:t>现在支付支付插件通知商户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支付情况。</w:t>
      </w:r>
      <w:r>
        <w:rPr>
          <w:rFonts w:hint="eastAsia"/>
          <w:sz w:val="24"/>
          <w:szCs w:val="24"/>
        </w:rPr>
        <w:t>(</w:t>
      </w:r>
      <w:r w:rsidRPr="00976D5A">
        <w:rPr>
          <w:rFonts w:hint="eastAsia"/>
          <w:color w:val="FF0000"/>
          <w:sz w:val="24"/>
          <w:szCs w:val="24"/>
        </w:rPr>
        <w:t>交易状态以商户后台收到的支付结果通知为准</w:t>
      </w:r>
      <w:r>
        <w:rPr>
          <w:rFonts w:hint="eastAsia"/>
          <w:sz w:val="24"/>
          <w:szCs w:val="24"/>
        </w:rPr>
        <w:t>)</w:t>
      </w:r>
    </w:p>
    <w:p w14:paraId="036AEE2A" w14:textId="77777777" w:rsidR="00751C2B" w:rsidRDefault="00751C2B" w:rsidP="00751C2B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6.</w:t>
      </w:r>
      <w:r>
        <w:rPr>
          <w:rFonts w:hint="eastAsia"/>
          <w:sz w:val="24"/>
          <w:szCs w:val="24"/>
        </w:rPr>
        <w:t>支付成功后，现在支付服务器通知商户服务器交易信息。</w:t>
      </w:r>
    </w:p>
    <w:p w14:paraId="383F7CD4" w14:textId="77777777" w:rsidR="00751C2B" w:rsidRDefault="00751C2B" w:rsidP="00751C2B">
      <w:pPr>
        <w:pStyle w:val="10"/>
        <w:rPr>
          <w:sz w:val="24"/>
          <w:szCs w:val="24"/>
        </w:rPr>
      </w:pPr>
    </w:p>
    <w:p w14:paraId="76A49400" w14:textId="77777777" w:rsidR="00751C2B" w:rsidRDefault="00751C2B" w:rsidP="00751C2B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注意</w:t>
      </w:r>
      <w:r>
        <w:rPr>
          <w:rFonts w:hint="eastAsia"/>
          <w:sz w:val="24"/>
          <w:szCs w:val="24"/>
        </w:rPr>
        <w:t>:</w:t>
      </w:r>
    </w:p>
    <w:p w14:paraId="22CEACAD" w14:textId="77777777" w:rsidR="00751C2B" w:rsidRPr="00E86FDE" w:rsidRDefault="00751C2B" w:rsidP="00751C2B">
      <w:pPr>
        <w:pStyle w:val="1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为了安全考虑，推荐</w:t>
      </w:r>
      <w:r w:rsidRPr="00E86FDE">
        <w:rPr>
          <w:rFonts w:hint="eastAsia"/>
          <w:color w:val="FF0000"/>
          <w:sz w:val="24"/>
          <w:szCs w:val="24"/>
        </w:rPr>
        <w:t>商户服务器收到信息后，根据插件调起接口规范说明（见附录</w:t>
      </w:r>
      <w:r w:rsidRPr="00E86FDE">
        <w:rPr>
          <w:rFonts w:hint="eastAsia"/>
          <w:color w:val="FF0000"/>
          <w:sz w:val="24"/>
          <w:szCs w:val="24"/>
        </w:rPr>
        <w:t>A</w:t>
      </w:r>
      <w:r w:rsidRPr="00E86FDE">
        <w:rPr>
          <w:rFonts w:hint="eastAsia"/>
          <w:color w:val="FF0000"/>
          <w:sz w:val="24"/>
          <w:szCs w:val="24"/>
        </w:rPr>
        <w:t>）组合信息，并对指定字段进行</w:t>
      </w:r>
      <w:r w:rsidRPr="00E86FDE">
        <w:rPr>
          <w:rFonts w:hint="eastAsia"/>
          <w:color w:val="FF0000"/>
          <w:sz w:val="24"/>
          <w:szCs w:val="24"/>
        </w:rPr>
        <w:t>MD5</w:t>
      </w:r>
      <w:r w:rsidRPr="00E86FDE">
        <w:rPr>
          <w:rFonts w:hint="eastAsia"/>
          <w:color w:val="FF0000"/>
          <w:sz w:val="24"/>
          <w:szCs w:val="24"/>
        </w:rPr>
        <w:t>签名。</w:t>
      </w:r>
    </w:p>
    <w:p w14:paraId="6DC3393E" w14:textId="77777777" w:rsidR="001871B1" w:rsidRPr="007A16E0" w:rsidRDefault="001871B1" w:rsidP="00C7142F">
      <w:pPr>
        <w:pStyle w:val="1"/>
        <w:numPr>
          <w:ilvl w:val="0"/>
          <w:numId w:val="0"/>
        </w:numPr>
        <w:ind w:left="425"/>
        <w:rPr>
          <w:sz w:val="36"/>
          <w:szCs w:val="32"/>
        </w:rPr>
      </w:pPr>
      <w:bookmarkStart w:id="5" w:name="_Toc317367578"/>
      <w:r w:rsidRPr="007A16E0">
        <w:rPr>
          <w:rFonts w:hint="eastAsia"/>
          <w:sz w:val="36"/>
          <w:szCs w:val="32"/>
        </w:rPr>
        <w:t>二、</w:t>
      </w:r>
      <w:r w:rsidRPr="007A16E0">
        <w:rPr>
          <w:rFonts w:hint="eastAsia"/>
          <w:sz w:val="36"/>
          <w:szCs w:val="32"/>
        </w:rPr>
        <w:t>iOS</w:t>
      </w:r>
      <w:r w:rsidRPr="007A16E0">
        <w:rPr>
          <w:rFonts w:hint="eastAsia"/>
          <w:sz w:val="36"/>
          <w:szCs w:val="32"/>
        </w:rPr>
        <w:t>客户端接入</w:t>
      </w:r>
      <w:r w:rsidR="006A7DF3">
        <w:rPr>
          <w:rFonts w:hint="eastAsia"/>
          <w:sz w:val="36"/>
          <w:szCs w:val="32"/>
        </w:rPr>
        <w:t>流程</w:t>
      </w:r>
      <w:bookmarkEnd w:id="5"/>
    </w:p>
    <w:p w14:paraId="7577FBE7" w14:textId="77777777" w:rsidR="001871B1" w:rsidRDefault="002639E4" w:rsidP="001871B1">
      <w:pPr>
        <w:pStyle w:val="2"/>
        <w:numPr>
          <w:ilvl w:val="1"/>
          <w:numId w:val="1"/>
        </w:numPr>
      </w:pPr>
      <w:bookmarkStart w:id="6" w:name="_Toc317367579"/>
      <w:r>
        <w:rPr>
          <w:rFonts w:hint="eastAsia"/>
        </w:rPr>
        <w:t>文件引用</w:t>
      </w:r>
      <w:bookmarkEnd w:id="6"/>
    </w:p>
    <w:p w14:paraId="1707BAD7" w14:textId="77777777" w:rsidR="003E1F98" w:rsidRDefault="003E1F98" w:rsidP="001871B1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>添加所依赖的系统库文件（必选）：</w:t>
      </w:r>
    </w:p>
    <w:p w14:paraId="1E978F91" w14:textId="6B1E9697" w:rsidR="003E1F98" w:rsidRDefault="001C1BD8" w:rsidP="001871B1">
      <w:pPr>
        <w:pStyle w:val="1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349DA39" wp14:editId="1F1105F7">
            <wp:extent cx="3234055" cy="2271395"/>
            <wp:effectExtent l="0" t="0" r="0" b="0"/>
            <wp:docPr id="3" name="图片 3" descr="QQ20150806-6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50806-6@2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6FC3" w14:textId="77777777" w:rsidR="009B43F6" w:rsidRDefault="009B43F6" w:rsidP="001871B1">
      <w:pPr>
        <w:pStyle w:val="10"/>
        <w:rPr>
          <w:sz w:val="24"/>
          <w:szCs w:val="24"/>
        </w:rPr>
      </w:pPr>
    </w:p>
    <w:p w14:paraId="2FAB6D9F" w14:textId="77777777" w:rsidR="001871B1" w:rsidRPr="0067146C" w:rsidRDefault="001871B1" w:rsidP="001871B1">
      <w:pPr>
        <w:pStyle w:val="10"/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添加</w:t>
      </w:r>
      <w:r w:rsidR="00D2385B">
        <w:rPr>
          <w:rFonts w:hint="eastAsia"/>
          <w:sz w:val="24"/>
          <w:szCs w:val="24"/>
        </w:rPr>
        <w:t>基础插件</w:t>
      </w:r>
      <w:r w:rsidRPr="0067146C">
        <w:rPr>
          <w:rFonts w:hint="eastAsia"/>
          <w:sz w:val="24"/>
          <w:szCs w:val="24"/>
        </w:rPr>
        <w:t>包</w:t>
      </w:r>
      <w:r w:rsidR="00D164C0">
        <w:rPr>
          <w:rFonts w:hint="eastAsia"/>
          <w:sz w:val="24"/>
          <w:szCs w:val="24"/>
        </w:rPr>
        <w:t>（必选）</w:t>
      </w:r>
      <w:r w:rsidRPr="0067146C">
        <w:rPr>
          <w:rFonts w:hint="eastAsia"/>
          <w:sz w:val="24"/>
          <w:szCs w:val="24"/>
        </w:rPr>
        <w:t>：</w:t>
      </w:r>
    </w:p>
    <w:p w14:paraId="5E99482C" w14:textId="682E4AF2" w:rsidR="001871B1" w:rsidRPr="0067146C" w:rsidRDefault="001871B1" w:rsidP="001871B1">
      <w:pPr>
        <w:pStyle w:val="10"/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其中包括</w:t>
      </w:r>
      <w:r w:rsidR="002B5944">
        <w:rPr>
          <w:rFonts w:hint="eastAsia"/>
          <w:sz w:val="24"/>
          <w:szCs w:val="24"/>
        </w:rPr>
        <w:t>ipaynow.bundle</w:t>
      </w:r>
      <w:r w:rsidR="002B5944">
        <w:rPr>
          <w:rFonts w:hint="eastAsia"/>
          <w:sz w:val="24"/>
          <w:szCs w:val="24"/>
        </w:rPr>
        <w:t>、</w:t>
      </w:r>
      <w:r w:rsidR="002B5944">
        <w:rPr>
          <w:rFonts w:hint="eastAsia"/>
          <w:sz w:val="24"/>
          <w:szCs w:val="24"/>
        </w:rPr>
        <w:t>libI</w:t>
      </w:r>
      <w:r w:rsidR="006A4B0B">
        <w:rPr>
          <w:rFonts w:hint="eastAsia"/>
          <w:sz w:val="24"/>
          <w:szCs w:val="24"/>
        </w:rPr>
        <w:t>PayN</w:t>
      </w:r>
      <w:r w:rsidR="002B5944" w:rsidRPr="0067146C">
        <w:rPr>
          <w:rFonts w:hint="eastAsia"/>
          <w:sz w:val="24"/>
          <w:szCs w:val="24"/>
        </w:rPr>
        <w:t>owPlugin.a</w:t>
      </w:r>
      <w:r w:rsidR="002B5944">
        <w:rPr>
          <w:rFonts w:hint="eastAsia"/>
          <w:sz w:val="24"/>
          <w:szCs w:val="24"/>
        </w:rPr>
        <w:t>、</w:t>
      </w:r>
      <w:r w:rsidR="002B5944">
        <w:rPr>
          <w:rFonts w:hint="eastAsia"/>
          <w:sz w:val="24"/>
          <w:szCs w:val="24"/>
        </w:rPr>
        <w:t>I</w:t>
      </w:r>
      <w:r w:rsidRPr="0067146C">
        <w:rPr>
          <w:rFonts w:hint="eastAsia"/>
          <w:sz w:val="24"/>
          <w:szCs w:val="24"/>
        </w:rPr>
        <w:t>paynowPluginApi.h</w:t>
      </w:r>
      <w:r w:rsidRPr="0067146C">
        <w:rPr>
          <w:rFonts w:hint="eastAsia"/>
          <w:sz w:val="24"/>
          <w:szCs w:val="24"/>
        </w:rPr>
        <w:t>、</w:t>
      </w:r>
      <w:r w:rsidR="002B5944">
        <w:rPr>
          <w:rFonts w:hint="eastAsia"/>
          <w:sz w:val="24"/>
          <w:szCs w:val="24"/>
        </w:rPr>
        <w:t>I</w:t>
      </w:r>
      <w:r w:rsidRPr="0067146C">
        <w:rPr>
          <w:rFonts w:hint="eastAsia"/>
          <w:sz w:val="24"/>
          <w:szCs w:val="24"/>
        </w:rPr>
        <w:t>paynowPluginDelegate.h</w:t>
      </w:r>
      <w:r w:rsidR="00C56FBE">
        <w:rPr>
          <w:rFonts w:hint="eastAsia"/>
          <w:sz w:val="24"/>
          <w:szCs w:val="24"/>
        </w:rPr>
        <w:t>及</w:t>
      </w:r>
      <w:r w:rsidR="002B5944" w:rsidRPr="002B5944">
        <w:rPr>
          <w:sz w:val="24"/>
          <w:szCs w:val="24"/>
        </w:rPr>
        <w:t>IPNPreSignMessageUtil.h</w:t>
      </w:r>
      <w:r w:rsidR="006A4B0B">
        <w:rPr>
          <w:sz w:val="24"/>
          <w:szCs w:val="24"/>
        </w:rPr>
        <w:t xml:space="preserve"> </w:t>
      </w:r>
      <w:r w:rsidR="006A4B0B">
        <w:rPr>
          <w:sz w:val="24"/>
          <w:szCs w:val="24"/>
        </w:rPr>
        <w:t>、</w:t>
      </w:r>
      <w:r w:rsidR="006A4B0B">
        <w:rPr>
          <w:sz w:val="24"/>
          <w:szCs w:val="24"/>
        </w:rPr>
        <w:t xml:space="preserve"> IPNDESUtil </w:t>
      </w:r>
      <w:r w:rsidR="003A2801">
        <w:rPr>
          <w:rFonts w:hint="eastAsia"/>
          <w:sz w:val="24"/>
          <w:szCs w:val="24"/>
        </w:rPr>
        <w:t>。</w:t>
      </w:r>
    </w:p>
    <w:p w14:paraId="3972B0E7" w14:textId="512091A9" w:rsidR="001871B1" w:rsidRDefault="00BE61FC" w:rsidP="001871B1">
      <w:pPr>
        <w:pStyle w:val="10"/>
        <w:rPr>
          <w:rFonts w:ascii="宋体" w:hAnsi="宋体" w:cs="宋体"/>
          <w:kern w:val="0"/>
          <w:sz w:val="24"/>
          <w:szCs w:val="24"/>
        </w:rPr>
      </w:pPr>
      <w:r w:rsidRPr="00BE61F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980DDFA" wp14:editId="0FD0BB01">
            <wp:extent cx="292100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25C4" w14:textId="77777777" w:rsidR="006A4B0B" w:rsidRDefault="006A4B0B" w:rsidP="00D164C0">
      <w:pPr>
        <w:pStyle w:val="10"/>
        <w:rPr>
          <w:rFonts w:ascii="宋体" w:hAnsi="宋体" w:cs="宋体"/>
          <w:kern w:val="0"/>
          <w:sz w:val="24"/>
          <w:szCs w:val="24"/>
        </w:rPr>
      </w:pPr>
    </w:p>
    <w:p w14:paraId="55A2E084" w14:textId="77777777" w:rsidR="00BE61FC" w:rsidRDefault="00BE61FC" w:rsidP="00D164C0">
      <w:pPr>
        <w:pStyle w:val="10"/>
        <w:rPr>
          <w:sz w:val="24"/>
          <w:szCs w:val="24"/>
        </w:rPr>
      </w:pPr>
    </w:p>
    <w:p w14:paraId="1C8480DE" w14:textId="77777777" w:rsidR="00D164C0" w:rsidRPr="0067146C" w:rsidRDefault="00D164C0" w:rsidP="00D164C0">
      <w:pPr>
        <w:pStyle w:val="10"/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添加</w:t>
      </w:r>
      <w:r w:rsidR="00D2385B">
        <w:rPr>
          <w:rFonts w:hint="eastAsia"/>
          <w:sz w:val="24"/>
          <w:szCs w:val="24"/>
        </w:rPr>
        <w:t>支付宝插件</w:t>
      </w:r>
      <w:r w:rsidRPr="0067146C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（使用支付宝时引用，可选）</w:t>
      </w:r>
      <w:r w:rsidRPr="0067146C">
        <w:rPr>
          <w:rFonts w:hint="eastAsia"/>
          <w:sz w:val="24"/>
          <w:szCs w:val="24"/>
        </w:rPr>
        <w:t>：</w:t>
      </w:r>
    </w:p>
    <w:p w14:paraId="22509340" w14:textId="77777777" w:rsidR="00D164C0" w:rsidRPr="0067146C" w:rsidRDefault="00D164C0" w:rsidP="00D164C0">
      <w:pPr>
        <w:pStyle w:val="10"/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其中包括</w:t>
      </w:r>
      <w:r w:rsidRPr="00702BBA">
        <w:rPr>
          <w:sz w:val="24"/>
          <w:szCs w:val="24"/>
        </w:rPr>
        <w:t>AlipaySDK.framework</w:t>
      </w:r>
      <w:r w:rsidRPr="0067146C">
        <w:rPr>
          <w:rFonts w:hint="eastAsia"/>
          <w:sz w:val="24"/>
          <w:szCs w:val="24"/>
        </w:rPr>
        <w:t>、</w:t>
      </w:r>
      <w:r w:rsidRPr="00702BBA">
        <w:rPr>
          <w:sz w:val="24"/>
          <w:szCs w:val="24"/>
        </w:rPr>
        <w:t>AlipaySDK.bundle</w:t>
      </w:r>
      <w:r w:rsidRPr="0067146C">
        <w:rPr>
          <w:rFonts w:hint="eastAsia"/>
          <w:sz w:val="24"/>
          <w:szCs w:val="24"/>
        </w:rPr>
        <w:t>。</w:t>
      </w:r>
    </w:p>
    <w:p w14:paraId="082DC67C" w14:textId="02261904" w:rsidR="00D164C0" w:rsidRDefault="001C1BD8" w:rsidP="00D164C0">
      <w:pPr>
        <w:pStyle w:val="1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BC57EE" wp14:editId="4F8D7DF6">
            <wp:extent cx="3263265" cy="683260"/>
            <wp:effectExtent l="0" t="0" r="0" b="2540"/>
            <wp:docPr id="5" name="图片 5" descr="3D007374-5AA6-4522-86D6-00AC1D2245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D007374-5AA6-4522-86D6-00AC1D22454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3A6B" w14:textId="77777777" w:rsidR="00D164C0" w:rsidRDefault="00D164C0" w:rsidP="00D164C0">
      <w:pPr>
        <w:pStyle w:val="10"/>
        <w:rPr>
          <w:sz w:val="24"/>
          <w:szCs w:val="24"/>
        </w:rPr>
      </w:pPr>
    </w:p>
    <w:p w14:paraId="0BE1FDA1" w14:textId="77777777" w:rsidR="00D164C0" w:rsidRDefault="00D164C0" w:rsidP="00D164C0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D2385B">
        <w:rPr>
          <w:rFonts w:hint="eastAsia"/>
          <w:sz w:val="24"/>
          <w:szCs w:val="24"/>
        </w:rPr>
        <w:t>微信插件</w:t>
      </w:r>
      <w:r>
        <w:rPr>
          <w:rFonts w:hint="eastAsia"/>
          <w:sz w:val="24"/>
          <w:szCs w:val="24"/>
        </w:rPr>
        <w:t>包（使用微信支付时引用，可选）：</w:t>
      </w:r>
    </w:p>
    <w:p w14:paraId="77CBCC65" w14:textId="77777777" w:rsidR="00D164C0" w:rsidRDefault="00D164C0" w:rsidP="00D164C0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>其中包括</w:t>
      </w:r>
      <w:r w:rsidRPr="00B60588">
        <w:rPr>
          <w:sz w:val="24"/>
          <w:szCs w:val="24"/>
        </w:rPr>
        <w:t>libWeChatSDK.a</w:t>
      </w:r>
      <w:r>
        <w:rPr>
          <w:rFonts w:hint="eastAsia"/>
          <w:sz w:val="24"/>
          <w:szCs w:val="24"/>
        </w:rPr>
        <w:t>、</w:t>
      </w:r>
      <w:r w:rsidRPr="00B60588">
        <w:rPr>
          <w:sz w:val="24"/>
          <w:szCs w:val="24"/>
        </w:rPr>
        <w:t>WXApi.h</w:t>
      </w:r>
      <w:r>
        <w:rPr>
          <w:rFonts w:hint="eastAsia"/>
          <w:sz w:val="24"/>
          <w:szCs w:val="24"/>
        </w:rPr>
        <w:t>和</w:t>
      </w:r>
      <w:r w:rsidRPr="00B60588">
        <w:rPr>
          <w:sz w:val="24"/>
          <w:szCs w:val="24"/>
        </w:rPr>
        <w:t>WXApiObject.h</w:t>
      </w:r>
      <w:r>
        <w:rPr>
          <w:rFonts w:hint="eastAsia"/>
          <w:sz w:val="24"/>
          <w:szCs w:val="24"/>
        </w:rPr>
        <w:t>。</w:t>
      </w:r>
    </w:p>
    <w:p w14:paraId="606D46C2" w14:textId="12F8C4FA" w:rsidR="00D164C0" w:rsidRDefault="001C1BD8" w:rsidP="00D164C0">
      <w:pPr>
        <w:pStyle w:val="10"/>
        <w:rPr>
          <w:sz w:val="24"/>
          <w:szCs w:val="24"/>
        </w:rPr>
      </w:pPr>
      <w:r w:rsidRPr="009A27E8">
        <w:rPr>
          <w:noProof/>
          <w:sz w:val="24"/>
          <w:szCs w:val="24"/>
        </w:rPr>
        <w:drawing>
          <wp:inline distT="0" distB="0" distL="0" distR="0" wp14:anchorId="5385ED2C" wp14:editId="0F2ED6F2">
            <wp:extent cx="3195320" cy="933450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7B48" w14:textId="77777777" w:rsidR="00D164C0" w:rsidRPr="0067146C" w:rsidRDefault="00D164C0" w:rsidP="00D164C0">
      <w:pPr>
        <w:pStyle w:val="10"/>
        <w:rPr>
          <w:sz w:val="24"/>
          <w:szCs w:val="24"/>
        </w:rPr>
      </w:pPr>
    </w:p>
    <w:p w14:paraId="53C66E31" w14:textId="77777777" w:rsidR="00D164C0" w:rsidRPr="0067146C" w:rsidRDefault="00D164C0" w:rsidP="00D164C0">
      <w:pPr>
        <w:pStyle w:val="10"/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添加</w:t>
      </w:r>
      <w:r w:rsidR="00D2385B">
        <w:rPr>
          <w:rFonts w:hint="eastAsia"/>
          <w:sz w:val="24"/>
          <w:szCs w:val="24"/>
        </w:rPr>
        <w:t>银联插件</w:t>
      </w:r>
      <w:r w:rsidRPr="0067146C"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</w:rPr>
        <w:t>（使用银联支付时引用，可选）</w:t>
      </w:r>
      <w:r w:rsidRPr="0067146C">
        <w:rPr>
          <w:rFonts w:hint="eastAsia"/>
          <w:sz w:val="24"/>
          <w:szCs w:val="24"/>
        </w:rPr>
        <w:t>:</w:t>
      </w:r>
    </w:p>
    <w:p w14:paraId="7E7E435C" w14:textId="0A778AD9" w:rsidR="00D164C0" w:rsidRPr="0067146C" w:rsidRDefault="00D164C0" w:rsidP="00D164C0">
      <w:pPr>
        <w:pStyle w:val="10"/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其中包括</w:t>
      </w:r>
      <w:r w:rsidRPr="0067146C">
        <w:rPr>
          <w:rFonts w:hint="eastAsia"/>
          <w:sz w:val="24"/>
          <w:szCs w:val="24"/>
        </w:rPr>
        <w:t>lib</w:t>
      </w:r>
      <w:r w:rsidR="001A5E32">
        <w:rPr>
          <w:sz w:val="24"/>
          <w:szCs w:val="24"/>
        </w:rPr>
        <w:t>PaymentControl</w:t>
      </w:r>
      <w:r w:rsidRPr="0067146C">
        <w:rPr>
          <w:rFonts w:hint="eastAsia"/>
          <w:sz w:val="24"/>
          <w:szCs w:val="24"/>
        </w:rPr>
        <w:t>.a</w:t>
      </w:r>
      <w:r w:rsidRPr="0067146C">
        <w:rPr>
          <w:rFonts w:hint="eastAsia"/>
          <w:sz w:val="24"/>
          <w:szCs w:val="24"/>
        </w:rPr>
        <w:t>、</w:t>
      </w:r>
      <w:r w:rsidR="001A5E32">
        <w:rPr>
          <w:rFonts w:hint="eastAsia"/>
          <w:sz w:val="24"/>
          <w:szCs w:val="24"/>
        </w:rPr>
        <w:t>UPPayPlugin</w:t>
      </w:r>
      <w:r w:rsidRPr="0067146C">
        <w:rPr>
          <w:rFonts w:hint="eastAsia"/>
          <w:sz w:val="24"/>
          <w:szCs w:val="24"/>
        </w:rPr>
        <w:t>.h</w:t>
      </w:r>
      <w:r w:rsidRPr="0067146C">
        <w:rPr>
          <w:rFonts w:hint="eastAsia"/>
          <w:sz w:val="24"/>
          <w:szCs w:val="24"/>
        </w:rPr>
        <w:t>文件。</w:t>
      </w:r>
    </w:p>
    <w:p w14:paraId="4CEB2066" w14:textId="1E8AA105" w:rsidR="003A2801" w:rsidRDefault="001A5E32" w:rsidP="00D164C0">
      <w:pPr>
        <w:pStyle w:val="10"/>
        <w:rPr>
          <w:noProof/>
        </w:rPr>
      </w:pPr>
      <w:r>
        <w:rPr>
          <w:noProof/>
        </w:rPr>
        <w:drawing>
          <wp:inline distT="0" distB="0" distL="0" distR="0" wp14:anchorId="47500439" wp14:editId="2C1E9DAE">
            <wp:extent cx="4267200" cy="90170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11 at 4.49.4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CC2F" w14:textId="77777777" w:rsidR="003E1F98" w:rsidRDefault="003E1F98" w:rsidP="00D164C0">
      <w:pPr>
        <w:pStyle w:val="10"/>
        <w:rPr>
          <w:noProof/>
        </w:rPr>
      </w:pPr>
    </w:p>
    <w:p w14:paraId="7E140CD3" w14:textId="77777777" w:rsidR="00CF76E6" w:rsidRPr="0067146C" w:rsidRDefault="00CF76E6" w:rsidP="00CF76E6">
      <w:pPr>
        <w:pStyle w:val="10"/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百度插件</w:t>
      </w:r>
      <w:r w:rsidRPr="0067146C">
        <w:rPr>
          <w:rFonts w:hint="eastAsia"/>
          <w:sz w:val="24"/>
          <w:szCs w:val="24"/>
        </w:rPr>
        <w:t>包</w:t>
      </w:r>
      <w:r w:rsidR="00635D3B">
        <w:rPr>
          <w:rFonts w:hint="eastAsia"/>
          <w:sz w:val="24"/>
          <w:szCs w:val="24"/>
        </w:rPr>
        <w:t>及依赖</w:t>
      </w:r>
      <w:r w:rsidR="003E1F98">
        <w:rPr>
          <w:rFonts w:hint="eastAsia"/>
          <w:sz w:val="24"/>
          <w:szCs w:val="24"/>
        </w:rPr>
        <w:t>第三方</w:t>
      </w:r>
      <w:r w:rsidR="00635D3B">
        <w:rPr>
          <w:rFonts w:hint="eastAsia"/>
          <w:sz w:val="24"/>
          <w:szCs w:val="24"/>
        </w:rPr>
        <w:t>库</w:t>
      </w:r>
      <w:r>
        <w:rPr>
          <w:rFonts w:hint="eastAsia"/>
          <w:sz w:val="24"/>
          <w:szCs w:val="24"/>
        </w:rPr>
        <w:t>（使用百度钱包时引用，可选）</w:t>
      </w:r>
      <w:r w:rsidRPr="0067146C">
        <w:rPr>
          <w:rFonts w:hint="eastAsia"/>
          <w:sz w:val="24"/>
          <w:szCs w:val="24"/>
        </w:rPr>
        <w:t>:</w:t>
      </w:r>
    </w:p>
    <w:p w14:paraId="623CEE44" w14:textId="77777777" w:rsidR="00CF76E6" w:rsidRPr="0067146C" w:rsidRDefault="00CF76E6" w:rsidP="00CF76E6">
      <w:pPr>
        <w:pStyle w:val="10"/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其中</w:t>
      </w:r>
      <w:r w:rsidR="003F1577">
        <w:rPr>
          <w:rFonts w:hint="eastAsia"/>
          <w:sz w:val="24"/>
          <w:szCs w:val="24"/>
        </w:rPr>
        <w:t>插件包</w:t>
      </w:r>
      <w:r w:rsidRPr="0067146C">
        <w:rPr>
          <w:rFonts w:hint="eastAsia"/>
          <w:sz w:val="24"/>
          <w:szCs w:val="24"/>
        </w:rPr>
        <w:t>包括</w:t>
      </w:r>
      <w:r w:rsidR="00EC0768" w:rsidRPr="00EC0768">
        <w:rPr>
          <w:sz w:val="24"/>
          <w:szCs w:val="24"/>
        </w:rPr>
        <w:t>BaiduWalletSDKBundle.bundle</w:t>
      </w:r>
      <w:r w:rsidRPr="0067146C">
        <w:rPr>
          <w:rFonts w:hint="eastAsia"/>
          <w:sz w:val="24"/>
          <w:szCs w:val="24"/>
        </w:rPr>
        <w:t>、</w:t>
      </w:r>
      <w:r w:rsidR="00EC0768" w:rsidRPr="00EC0768">
        <w:rPr>
          <w:sz w:val="24"/>
          <w:szCs w:val="24"/>
        </w:rPr>
        <w:t>libBaiduWalletSDK.a</w:t>
      </w:r>
      <w:r w:rsidRPr="0067146C">
        <w:rPr>
          <w:rFonts w:hint="eastAsia"/>
          <w:sz w:val="24"/>
          <w:szCs w:val="24"/>
        </w:rPr>
        <w:t>、</w:t>
      </w:r>
      <w:r w:rsidR="00EC0768" w:rsidRPr="00EC0768">
        <w:rPr>
          <w:sz w:val="24"/>
          <w:szCs w:val="24"/>
        </w:rPr>
        <w:t>BDWalletSDKMainManager</w:t>
      </w:r>
      <w:r w:rsidRPr="0067146C">
        <w:rPr>
          <w:rFonts w:hint="eastAsia"/>
          <w:sz w:val="24"/>
          <w:szCs w:val="24"/>
        </w:rPr>
        <w:t>.h</w:t>
      </w:r>
      <w:r w:rsidR="000D06ED">
        <w:rPr>
          <w:rFonts w:hint="eastAsia"/>
          <w:sz w:val="24"/>
          <w:szCs w:val="24"/>
        </w:rPr>
        <w:t>文件；</w:t>
      </w:r>
    </w:p>
    <w:p w14:paraId="568D8B08" w14:textId="4651F249" w:rsidR="003F1577" w:rsidRDefault="001C1BD8" w:rsidP="00CF76E6">
      <w:pPr>
        <w:pStyle w:val="10"/>
      </w:pPr>
      <w:r>
        <w:rPr>
          <w:rFonts w:hint="eastAsia"/>
          <w:noProof/>
        </w:rPr>
        <w:drawing>
          <wp:inline distT="0" distB="0" distL="0" distR="0" wp14:anchorId="1CAF407B" wp14:editId="450AB1C0">
            <wp:extent cx="3253105" cy="942975"/>
            <wp:effectExtent l="0" t="0" r="0" b="0"/>
            <wp:docPr id="8" name="图片 8" descr="QQ20150806-2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20150806-2@2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9411" w14:textId="77777777" w:rsidR="000D06ED" w:rsidRDefault="00A30703" w:rsidP="00CF76E6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>百度钱包插件所</w:t>
      </w:r>
      <w:r w:rsidRPr="00A30703">
        <w:rPr>
          <w:rFonts w:hint="eastAsia"/>
          <w:sz w:val="24"/>
          <w:szCs w:val="24"/>
        </w:rPr>
        <w:t>依赖</w:t>
      </w:r>
      <w:r>
        <w:rPr>
          <w:rFonts w:hint="eastAsia"/>
          <w:sz w:val="24"/>
          <w:szCs w:val="24"/>
        </w:rPr>
        <w:t>的第三方</w:t>
      </w:r>
      <w:r w:rsidRPr="00A30703">
        <w:rPr>
          <w:rFonts w:hint="eastAsia"/>
          <w:sz w:val="24"/>
          <w:szCs w:val="24"/>
        </w:rPr>
        <w:t>库文件在</w:t>
      </w:r>
      <w:r w:rsidRPr="00A30703">
        <w:rPr>
          <w:rFonts w:hint="eastAsia"/>
          <w:sz w:val="24"/>
          <w:szCs w:val="24"/>
        </w:rPr>
        <w:t>Library</w:t>
      </w:r>
      <w:r w:rsidRPr="00A30703">
        <w:rPr>
          <w:rFonts w:hint="eastAsia"/>
          <w:sz w:val="24"/>
          <w:szCs w:val="24"/>
        </w:rPr>
        <w:t>文件夹下，第三方库需要添加的有：</w:t>
      </w:r>
      <w:r w:rsidRPr="00A30703">
        <w:rPr>
          <w:rFonts w:hint="eastAsia"/>
          <w:sz w:val="24"/>
          <w:szCs w:val="24"/>
        </w:rPr>
        <w:t>ASIHttpRequest</w:t>
      </w:r>
      <w:r w:rsidRPr="00A30703">
        <w:rPr>
          <w:rFonts w:hint="eastAsia"/>
          <w:sz w:val="24"/>
          <w:szCs w:val="24"/>
        </w:rPr>
        <w:t>、</w:t>
      </w:r>
      <w:r w:rsidRPr="00A30703">
        <w:rPr>
          <w:rFonts w:hint="eastAsia"/>
          <w:sz w:val="24"/>
          <w:szCs w:val="24"/>
        </w:rPr>
        <w:t>JSONKit</w:t>
      </w:r>
      <w:r w:rsidRPr="00A30703">
        <w:rPr>
          <w:rFonts w:hint="eastAsia"/>
          <w:sz w:val="24"/>
          <w:szCs w:val="24"/>
        </w:rPr>
        <w:t>、</w:t>
      </w:r>
      <w:r w:rsidRPr="00A30703">
        <w:rPr>
          <w:rFonts w:hint="eastAsia"/>
          <w:sz w:val="24"/>
          <w:szCs w:val="24"/>
        </w:rPr>
        <w:t>TouchJSON</w:t>
      </w:r>
      <w:r w:rsidRPr="00A30703">
        <w:rPr>
          <w:rFonts w:hint="eastAsia"/>
          <w:sz w:val="24"/>
          <w:szCs w:val="24"/>
        </w:rPr>
        <w:t>、</w:t>
      </w:r>
      <w:r w:rsidRPr="00A30703">
        <w:rPr>
          <w:rFonts w:hint="eastAsia"/>
          <w:sz w:val="24"/>
          <w:szCs w:val="24"/>
        </w:rPr>
        <w:t>Reachability</w:t>
      </w:r>
      <w:r>
        <w:rPr>
          <w:rFonts w:hint="eastAsia"/>
          <w:sz w:val="24"/>
          <w:szCs w:val="24"/>
        </w:rPr>
        <w:t>。</w:t>
      </w:r>
      <w:r w:rsidRPr="00A30703">
        <w:rPr>
          <w:rFonts w:hint="eastAsia"/>
          <w:sz w:val="24"/>
          <w:szCs w:val="24"/>
        </w:rPr>
        <w:t>添加第三方库文件时，需要根据当前</w:t>
      </w:r>
      <w:r w:rsidRPr="00A30703">
        <w:rPr>
          <w:rFonts w:hint="eastAsia"/>
          <w:sz w:val="24"/>
          <w:szCs w:val="24"/>
        </w:rPr>
        <w:t>ARC</w:t>
      </w:r>
      <w:r w:rsidRPr="00A30703">
        <w:rPr>
          <w:rFonts w:hint="eastAsia"/>
          <w:sz w:val="24"/>
          <w:szCs w:val="24"/>
        </w:rPr>
        <w:t>项目对非</w:t>
      </w:r>
      <w:r w:rsidRPr="00A30703">
        <w:rPr>
          <w:rFonts w:hint="eastAsia"/>
          <w:sz w:val="24"/>
          <w:szCs w:val="24"/>
        </w:rPr>
        <w:t>ARC</w:t>
      </w:r>
      <w:r w:rsidRPr="00A30703">
        <w:rPr>
          <w:rFonts w:hint="eastAsia"/>
          <w:sz w:val="24"/>
          <w:szCs w:val="24"/>
        </w:rPr>
        <w:t>的第三方文件设置特定的标志，在</w:t>
      </w:r>
      <w:r w:rsidRPr="00A30703">
        <w:rPr>
          <w:rFonts w:hint="eastAsia"/>
          <w:sz w:val="24"/>
          <w:szCs w:val="24"/>
        </w:rPr>
        <w:t>Build Phases</w:t>
      </w:r>
      <w:r w:rsidRPr="00A30703">
        <w:rPr>
          <w:rFonts w:hint="eastAsia"/>
          <w:sz w:val="24"/>
          <w:szCs w:val="24"/>
        </w:rPr>
        <w:t>对这些文件添加“</w:t>
      </w:r>
      <w:r w:rsidRPr="00A30703">
        <w:rPr>
          <w:sz w:val="24"/>
          <w:szCs w:val="24"/>
        </w:rPr>
        <w:t>-fno-objc-arc</w:t>
      </w:r>
      <w:r w:rsidRPr="00A30703">
        <w:rPr>
          <w:rFonts w:hint="eastAsia"/>
          <w:sz w:val="24"/>
          <w:szCs w:val="24"/>
        </w:rPr>
        <w:t>”。</w:t>
      </w:r>
    </w:p>
    <w:p w14:paraId="300C01B4" w14:textId="116B4361" w:rsidR="00B36DD0" w:rsidRPr="00A30703" w:rsidRDefault="001C1BD8" w:rsidP="00CF76E6">
      <w:pPr>
        <w:pStyle w:val="1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A496875" wp14:editId="79D8E8E3">
            <wp:extent cx="2868295" cy="1155065"/>
            <wp:effectExtent l="0" t="0" r="1905" b="0"/>
            <wp:docPr id="9" name="图片 9" descr="QQ20150806-3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20150806-3@2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32B3" w14:textId="77777777" w:rsidR="002639E4" w:rsidRPr="002639E4" w:rsidRDefault="002639E4" w:rsidP="002639E4">
      <w:pPr>
        <w:pStyle w:val="2"/>
        <w:numPr>
          <w:ilvl w:val="1"/>
          <w:numId w:val="1"/>
        </w:numPr>
      </w:pPr>
      <w:bookmarkStart w:id="7" w:name="_Toc317367580"/>
      <w:r w:rsidRPr="002639E4">
        <w:rPr>
          <w:rFonts w:hint="eastAsia"/>
        </w:rPr>
        <w:t>工程设置</w:t>
      </w:r>
      <w:bookmarkEnd w:id="7"/>
    </w:p>
    <w:p w14:paraId="3767F4D7" w14:textId="77777777" w:rsidR="001871B1" w:rsidRPr="0067146C" w:rsidRDefault="001871B1" w:rsidP="001871B1">
      <w:pPr>
        <w:pStyle w:val="10"/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在工程的</w:t>
      </w:r>
      <w:r w:rsidRPr="0067146C">
        <w:rPr>
          <w:rFonts w:hint="eastAsia"/>
          <w:sz w:val="24"/>
          <w:szCs w:val="24"/>
        </w:rPr>
        <w:t>Build Settings</w:t>
      </w:r>
      <w:r w:rsidRPr="0067146C">
        <w:rPr>
          <w:rFonts w:hint="eastAsia"/>
          <w:sz w:val="24"/>
          <w:szCs w:val="24"/>
        </w:rPr>
        <w:t>中找</w:t>
      </w:r>
      <w:r w:rsidRPr="0067146C">
        <w:rPr>
          <w:rFonts w:hint="eastAsia"/>
          <w:sz w:val="24"/>
          <w:szCs w:val="24"/>
        </w:rPr>
        <w:t>info</w:t>
      </w:r>
      <w:r w:rsidRPr="0067146C">
        <w:rPr>
          <w:rFonts w:hint="eastAsia"/>
          <w:sz w:val="24"/>
          <w:szCs w:val="24"/>
        </w:rPr>
        <w:t>，设置</w:t>
      </w:r>
      <w:r w:rsidRPr="0067146C">
        <w:rPr>
          <w:rFonts w:hint="eastAsia"/>
          <w:sz w:val="24"/>
          <w:szCs w:val="24"/>
        </w:rPr>
        <w:t>URL Types</w:t>
      </w:r>
      <w:r w:rsidRPr="0067146C">
        <w:rPr>
          <w:rFonts w:hint="eastAsia"/>
          <w:sz w:val="24"/>
          <w:szCs w:val="24"/>
        </w:rPr>
        <w:t>，添加自定义</w:t>
      </w:r>
      <w:r w:rsidRPr="0067146C">
        <w:rPr>
          <w:rFonts w:hint="eastAsia"/>
          <w:sz w:val="24"/>
          <w:szCs w:val="24"/>
        </w:rPr>
        <w:t>URL Scheme</w:t>
      </w:r>
      <w:r w:rsidR="0094619C">
        <w:rPr>
          <w:rFonts w:hint="eastAsia"/>
          <w:sz w:val="24"/>
          <w:szCs w:val="24"/>
        </w:rPr>
        <w:t>。</w:t>
      </w:r>
    </w:p>
    <w:p w14:paraId="2A28A097" w14:textId="185BE63D" w:rsidR="001871B1" w:rsidRPr="00851478" w:rsidRDefault="001C1BD8" w:rsidP="00851478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60DEC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3905B4" wp14:editId="783EB2BD">
            <wp:extent cx="5034280" cy="1328420"/>
            <wp:effectExtent l="25400" t="25400" r="20320" b="17780"/>
            <wp:docPr id="10" name="图片 10" descr="MMJ(]F4L5$$(EHMJ}RRXY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MJ(]F4L5$$(EHMJ}RRXYF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13284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A59B71" w14:textId="77777777" w:rsidR="001871B1" w:rsidRDefault="001871B1" w:rsidP="001871B1">
      <w:pPr>
        <w:pStyle w:val="10"/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URL Scheme</w:t>
      </w:r>
      <w:r w:rsidRPr="0067146C">
        <w:rPr>
          <w:rFonts w:hint="eastAsia"/>
          <w:sz w:val="24"/>
          <w:szCs w:val="24"/>
        </w:rPr>
        <w:t>在回调结果使用，建议起名稍复杂一些，尽量避免同其他程序冲突。</w:t>
      </w:r>
    </w:p>
    <w:p w14:paraId="33492F0B" w14:textId="77777777" w:rsidR="002639E4" w:rsidRPr="0067146C" w:rsidRDefault="002639E4" w:rsidP="001871B1">
      <w:pPr>
        <w:pStyle w:val="10"/>
        <w:rPr>
          <w:sz w:val="24"/>
          <w:szCs w:val="24"/>
        </w:rPr>
      </w:pPr>
    </w:p>
    <w:p w14:paraId="7F028336" w14:textId="77777777" w:rsidR="007B4552" w:rsidRPr="0067146C" w:rsidRDefault="007B4552" w:rsidP="007B4552">
      <w:pPr>
        <w:rPr>
          <w:sz w:val="24"/>
          <w:szCs w:val="24"/>
        </w:rPr>
      </w:pPr>
      <w:r w:rsidRPr="0067146C">
        <w:rPr>
          <w:rFonts w:hint="eastAsia"/>
          <w:sz w:val="24"/>
          <w:szCs w:val="24"/>
        </w:rPr>
        <w:t>在工程的</w:t>
      </w:r>
      <w:r w:rsidRPr="0067146C">
        <w:rPr>
          <w:rFonts w:hint="eastAsia"/>
          <w:sz w:val="24"/>
          <w:szCs w:val="24"/>
        </w:rPr>
        <w:t>Build Settings</w:t>
      </w:r>
      <w:r w:rsidRPr="0067146C">
        <w:rPr>
          <w:rFonts w:hint="eastAsia"/>
          <w:sz w:val="24"/>
          <w:szCs w:val="24"/>
        </w:rPr>
        <w:t>中找到</w:t>
      </w:r>
      <w:r w:rsidRPr="0067146C">
        <w:rPr>
          <w:rFonts w:hint="eastAsia"/>
          <w:sz w:val="24"/>
          <w:szCs w:val="24"/>
        </w:rPr>
        <w:t xml:space="preserve">Other Linker Flags </w:t>
      </w:r>
      <w:r>
        <w:rPr>
          <w:rFonts w:hint="eastAsia"/>
          <w:sz w:val="24"/>
          <w:szCs w:val="24"/>
        </w:rPr>
        <w:t>中添加</w:t>
      </w:r>
      <w:r>
        <w:rPr>
          <w:rFonts w:hint="eastAsia"/>
          <w:sz w:val="24"/>
          <w:szCs w:val="24"/>
        </w:rPr>
        <w:t>-</w:t>
      </w:r>
      <w:r w:rsidRPr="0067146C">
        <w:rPr>
          <w:rFonts w:hint="eastAsia"/>
          <w:sz w:val="24"/>
          <w:szCs w:val="24"/>
        </w:rPr>
        <w:t>ObjC</w:t>
      </w:r>
      <w:r>
        <w:rPr>
          <w:sz w:val="24"/>
          <w:szCs w:val="24"/>
        </w:rPr>
        <w:t>、</w:t>
      </w:r>
      <w:r w:rsidRPr="007F38D6">
        <w:rPr>
          <w:sz w:val="24"/>
          <w:szCs w:val="24"/>
        </w:rPr>
        <w:t>-lstdc++</w:t>
      </w:r>
      <w:r w:rsidRPr="0067146C">
        <w:rPr>
          <w:rFonts w:hint="eastAsia"/>
          <w:sz w:val="24"/>
          <w:szCs w:val="24"/>
        </w:rPr>
        <w:t>宏。</w:t>
      </w:r>
    </w:p>
    <w:p w14:paraId="72F5731A" w14:textId="782409AE" w:rsidR="001871B1" w:rsidRDefault="007B4552" w:rsidP="007B4552">
      <w:pPr>
        <w:pStyle w:val="10"/>
      </w:pPr>
      <w:r w:rsidRPr="00106B5E">
        <w:rPr>
          <w:noProof/>
        </w:rPr>
        <w:drawing>
          <wp:inline distT="0" distB="0" distL="0" distR="0" wp14:anchorId="1742F6CB" wp14:editId="02EB47B3">
            <wp:extent cx="5755640" cy="981710"/>
            <wp:effectExtent l="25400" t="25400" r="35560" b="342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9817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4DA1B5" w14:textId="77777777" w:rsidR="001871B1" w:rsidRDefault="001871B1" w:rsidP="002639E4">
      <w:pPr>
        <w:pStyle w:val="2"/>
        <w:numPr>
          <w:ilvl w:val="1"/>
          <w:numId w:val="1"/>
        </w:numPr>
      </w:pPr>
      <w:bookmarkStart w:id="8" w:name="_Toc317367581"/>
      <w:r w:rsidRPr="002639E4">
        <w:rPr>
          <w:rFonts w:hint="eastAsia"/>
        </w:rPr>
        <w:t>调用支付接口</w:t>
      </w:r>
      <w:bookmarkEnd w:id="8"/>
    </w:p>
    <w:p w14:paraId="364180EF" w14:textId="77777777" w:rsidR="002B3E72" w:rsidRPr="002B3E72" w:rsidRDefault="002B3E72" w:rsidP="00DD760C">
      <w:pPr>
        <w:pStyle w:val="10"/>
        <w:rPr>
          <w:sz w:val="24"/>
          <w:szCs w:val="24"/>
        </w:rPr>
      </w:pPr>
      <w:r w:rsidRPr="00DD760C">
        <w:rPr>
          <w:rFonts w:hint="eastAsia"/>
          <w:sz w:val="28"/>
          <w:szCs w:val="28"/>
        </w:rPr>
        <w:t>第一步</w:t>
      </w:r>
      <w:r w:rsidRPr="00DD760C">
        <w:rPr>
          <w:rFonts w:hint="eastAsia"/>
          <w:sz w:val="24"/>
          <w:szCs w:val="24"/>
        </w:rPr>
        <w:t>：</w:t>
      </w:r>
      <w:r w:rsidRPr="00DD760C">
        <w:rPr>
          <w:rFonts w:cs="Calibri"/>
          <w:sz w:val="24"/>
          <w:szCs w:val="24"/>
        </w:rPr>
        <w:t>使用插件中的</w:t>
      </w:r>
      <w:r w:rsidRPr="00DD760C">
        <w:rPr>
          <w:rFonts w:cs="Calibri"/>
          <w:sz w:val="24"/>
          <w:szCs w:val="24"/>
        </w:rPr>
        <w:t xml:space="preserve"> IPNPreSignMessageUtil</w:t>
      </w:r>
      <w:r w:rsidRPr="00DD760C">
        <w:rPr>
          <w:rFonts w:cs="Calibri" w:hint="eastAsia"/>
          <w:sz w:val="24"/>
          <w:szCs w:val="24"/>
        </w:rPr>
        <w:t xml:space="preserve"> </w:t>
      </w:r>
      <w:r w:rsidRPr="00DD760C">
        <w:rPr>
          <w:rFonts w:cs="Calibri"/>
          <w:sz w:val="24"/>
          <w:szCs w:val="24"/>
        </w:rPr>
        <w:t>工具类生成待签名方法</w:t>
      </w:r>
      <w:r w:rsidRPr="002B3E72">
        <w:rPr>
          <w:rFonts w:cs="Calibri"/>
          <w:sz w:val="24"/>
          <w:szCs w:val="24"/>
        </w:rPr>
        <w:t xml:space="preserve">: </w:t>
      </w:r>
      <w:r w:rsidRPr="00DD760C">
        <w:rPr>
          <w:rFonts w:cs="Calibri"/>
          <w:sz w:val="24"/>
          <w:szCs w:val="24"/>
        </w:rPr>
        <w:t>对类中</w:t>
      </w:r>
      <w:r w:rsidRPr="002B3E72">
        <w:rPr>
          <w:sz w:val="24"/>
          <w:szCs w:val="24"/>
        </w:rPr>
        <w:t>的字段进行</w:t>
      </w:r>
      <w:r w:rsidRPr="002B3E72">
        <w:rPr>
          <w:rFonts w:hint="eastAsia"/>
          <w:sz w:val="24"/>
          <w:szCs w:val="24"/>
        </w:rPr>
        <w:t>赋值</w:t>
      </w:r>
      <w:r w:rsidRPr="002B3E72">
        <w:rPr>
          <w:sz w:val="24"/>
          <w:szCs w:val="24"/>
        </w:rPr>
        <w:t>,</w:t>
      </w:r>
      <w:r w:rsidRPr="002B3E72">
        <w:rPr>
          <w:sz w:val="24"/>
          <w:szCs w:val="24"/>
        </w:rPr>
        <w:t>调用</w:t>
      </w:r>
      <w:r w:rsidRPr="002B3E72">
        <w:rPr>
          <w:sz w:val="24"/>
          <w:szCs w:val="24"/>
        </w:rPr>
        <w:t xml:space="preserve"> </w:t>
      </w:r>
      <w:r w:rsidRPr="002B3E72">
        <w:rPr>
          <w:rFonts w:cs="Calibri"/>
          <w:sz w:val="24"/>
          <w:szCs w:val="24"/>
        </w:rPr>
        <w:t>generatePreSignMessage()</w:t>
      </w:r>
      <w:r w:rsidRPr="002B3E72">
        <w:rPr>
          <w:sz w:val="24"/>
          <w:szCs w:val="24"/>
        </w:rPr>
        <w:t>方法进行待签名串的生成。</w:t>
      </w:r>
      <w:r w:rsidRPr="002B3E72">
        <w:rPr>
          <w:sz w:val="24"/>
          <w:szCs w:val="24"/>
        </w:rPr>
        <w:t xml:space="preserve"> </w:t>
      </w:r>
      <w:r w:rsidRPr="002B3E72">
        <w:rPr>
          <w:rFonts w:cs="Calibri"/>
          <w:sz w:val="24"/>
          <w:szCs w:val="24"/>
        </w:rPr>
        <w:t>(</w:t>
      </w:r>
      <w:r w:rsidRPr="002B3E72">
        <w:rPr>
          <w:sz w:val="24"/>
          <w:szCs w:val="24"/>
        </w:rPr>
        <w:t>若生成结果为</w:t>
      </w:r>
      <w:r w:rsidRPr="002B3E72">
        <w:rPr>
          <w:sz w:val="24"/>
          <w:szCs w:val="24"/>
        </w:rPr>
        <w:t xml:space="preserve"> </w:t>
      </w:r>
      <w:r w:rsidRPr="002B3E72">
        <w:rPr>
          <w:rFonts w:cs="Calibri"/>
          <w:sz w:val="24"/>
          <w:szCs w:val="24"/>
        </w:rPr>
        <w:t>null</w:t>
      </w:r>
      <w:r w:rsidRPr="002B3E72">
        <w:rPr>
          <w:sz w:val="24"/>
          <w:szCs w:val="24"/>
        </w:rPr>
        <w:t>,</w:t>
      </w:r>
      <w:r w:rsidRPr="002B3E72">
        <w:rPr>
          <w:sz w:val="24"/>
          <w:szCs w:val="24"/>
        </w:rPr>
        <w:t>则说明有必传参数没有赋值</w:t>
      </w:r>
      <w:r w:rsidRPr="002B3E72">
        <w:rPr>
          <w:rFonts w:cs="Calibri"/>
          <w:sz w:val="24"/>
          <w:szCs w:val="24"/>
        </w:rPr>
        <w:t xml:space="preserve">) </w:t>
      </w:r>
    </w:p>
    <w:p w14:paraId="09FC250C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NSDateFormatter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*dateFormatter = [[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NSDateFormatter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alloc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]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init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2925F721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[dateFormatter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setDateFormat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C41A16"/>
          <w:kern w:val="0"/>
          <w:sz w:val="24"/>
          <w:szCs w:val="24"/>
        </w:rPr>
        <w:t>@"yyyyMMddHHmmss"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3086888D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</w:t>
      </w:r>
    </w:p>
    <w:p w14:paraId="343161B7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</w:t>
      </w:r>
      <w:r w:rsidRPr="007B52AF">
        <w:rPr>
          <w:rFonts w:ascii="Helvetica Neue" w:hAnsi="Helvetica Neue" w:cs="Helvetica Neue"/>
          <w:color w:val="3F6E74"/>
          <w:kern w:val="0"/>
          <w:sz w:val="24"/>
          <w:szCs w:val="24"/>
        </w:rPr>
        <w:t>IPNPreSignMessageUtil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*preSign=[[</w:t>
      </w:r>
      <w:r w:rsidRPr="007B52AF">
        <w:rPr>
          <w:rFonts w:ascii="Helvetica Neue" w:hAnsi="Helvetica Neue" w:cs="Helvetica Neue"/>
          <w:color w:val="3F6E74"/>
          <w:kern w:val="0"/>
          <w:sz w:val="24"/>
          <w:szCs w:val="24"/>
        </w:rPr>
        <w:t>IPNPreSignMessageUtil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alloc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init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657E70CF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hAnsi="Helvetica Neue" w:cs="Helvetica Neue"/>
          <w:color w:val="3F6E74"/>
          <w:kern w:val="0"/>
          <w:sz w:val="24"/>
          <w:szCs w:val="24"/>
        </w:rPr>
        <w:t>appId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hAnsi="Helvetica Neue" w:cs="Helvetica Neue"/>
          <w:color w:val="C41A16"/>
          <w:kern w:val="0"/>
          <w:sz w:val="24"/>
          <w:szCs w:val="24"/>
        </w:rPr>
        <w:t>@"1408709961320306"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;</w:t>
      </w:r>
    </w:p>
    <w:p w14:paraId="3EBAB268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hAnsi="Helvetica Neue" w:cs="Helvetica Neue"/>
          <w:color w:val="3F6E74"/>
          <w:kern w:val="0"/>
          <w:sz w:val="24"/>
          <w:szCs w:val="24"/>
        </w:rPr>
        <w:t>consumerId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hAnsi="Helvetica Neue" w:cs="Helvetica Neue"/>
          <w:color w:val="C41A16"/>
          <w:kern w:val="0"/>
          <w:sz w:val="24"/>
          <w:szCs w:val="24"/>
        </w:rPr>
        <w:t>@"IPN_001"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;</w:t>
      </w:r>
    </w:p>
    <w:p w14:paraId="1B5B0744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hAnsi="Helvetica Neue" w:cs="Helvetica Neue"/>
          <w:color w:val="3F6E74"/>
          <w:kern w:val="0"/>
          <w:sz w:val="24"/>
          <w:szCs w:val="24"/>
        </w:rPr>
        <w:t>consumerName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hAnsi="Helvetica Neue" w:cs="Helvetica Neue"/>
          <w:color w:val="C41A16"/>
          <w:kern w:val="0"/>
          <w:sz w:val="24"/>
          <w:szCs w:val="24"/>
        </w:rPr>
        <w:t>@"1</w:t>
      </w:r>
      <w:r w:rsidRPr="007B52AF">
        <w:rPr>
          <w:rFonts w:ascii="Heiti SC Light" w:eastAsia="Heiti SC Light" w:hAnsi="Helvetica Neue" w:cs="Heiti SC Light" w:hint="eastAsia"/>
          <w:color w:val="C41A16"/>
          <w:kern w:val="0"/>
          <w:sz w:val="24"/>
          <w:szCs w:val="24"/>
        </w:rPr>
        <w:t>号消费者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"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;</w:t>
      </w:r>
    </w:p>
    <w:p w14:paraId="0E327A1F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eastAsia="Heiti SC Light" w:hAnsi="Helvetica Neue" w:cs="Helvetica Neue"/>
          <w:color w:val="3F6E74"/>
          <w:kern w:val="0"/>
          <w:sz w:val="24"/>
          <w:szCs w:val="24"/>
        </w:rPr>
        <w:t>mhtOrderNo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=[dateFormatter </w:t>
      </w:r>
      <w:r w:rsidRPr="007B52AF">
        <w:rPr>
          <w:rFonts w:ascii="Helvetica Neue" w:eastAsia="Heiti SC Light" w:hAnsi="Helvetica Neue" w:cs="Helvetica Neue"/>
          <w:color w:val="2E0D6E"/>
          <w:kern w:val="0"/>
          <w:sz w:val="24"/>
          <w:szCs w:val="24"/>
        </w:rPr>
        <w:t>stringFromDate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:[</w:t>
      </w:r>
      <w:r w:rsidRPr="007B52AF">
        <w:rPr>
          <w:rFonts w:ascii="Helvetica Neue" w:eastAsia="Heiti SC Light" w:hAnsi="Helvetica Neue" w:cs="Helvetica Neue"/>
          <w:color w:val="5C2699"/>
          <w:kern w:val="0"/>
          <w:sz w:val="24"/>
          <w:szCs w:val="24"/>
        </w:rPr>
        <w:t>NSDate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eastAsia="Heiti SC Light" w:hAnsi="Helvetica Neue" w:cs="Helvetica Neue"/>
          <w:color w:val="2E0D6E"/>
          <w:kern w:val="0"/>
          <w:sz w:val="24"/>
          <w:szCs w:val="24"/>
        </w:rPr>
        <w:t>date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]];</w:t>
      </w:r>
    </w:p>
    <w:p w14:paraId="4183B680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eastAsia="Heiti SC Light" w:hAnsi="Helvetica Neue" w:cs="Helvetica Neue"/>
          <w:color w:val="3F6E74"/>
          <w:kern w:val="0"/>
          <w:sz w:val="24"/>
          <w:szCs w:val="24"/>
        </w:rPr>
        <w:t>mhtOrderName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@"IOS</w:t>
      </w:r>
      <w:r w:rsidRPr="007B52AF">
        <w:rPr>
          <w:rFonts w:ascii="Heiti SC Light" w:eastAsia="Heiti SC Light" w:hAnsi="Helvetica Neue" w:cs="Heiti SC Light" w:hint="eastAsia"/>
          <w:color w:val="C41A16"/>
          <w:kern w:val="0"/>
          <w:sz w:val="24"/>
          <w:szCs w:val="24"/>
        </w:rPr>
        <w:t>插件测试用例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"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;</w:t>
      </w:r>
    </w:p>
    <w:p w14:paraId="74FD3206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eastAsia="Heiti SC Light" w:hAnsi="Helvetica Neue" w:cs="Helvetica Neue"/>
          <w:color w:val="3F6E74"/>
          <w:kern w:val="0"/>
          <w:sz w:val="24"/>
          <w:szCs w:val="24"/>
        </w:rPr>
        <w:t>mhtOrderType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@"01"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;</w:t>
      </w:r>
    </w:p>
    <w:p w14:paraId="3075151B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eastAsia="Heiti SC Light" w:hAnsi="Helvetica Neue" w:cs="Helvetica Neue"/>
          <w:color w:val="3F6E74"/>
          <w:kern w:val="0"/>
          <w:sz w:val="24"/>
          <w:szCs w:val="24"/>
        </w:rPr>
        <w:t>mhtCurrencyType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@"156"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;</w:t>
      </w:r>
    </w:p>
    <w:p w14:paraId="16B76947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eastAsia="Heiti SC Light" w:hAnsi="Helvetica Neue" w:cs="Helvetica Neue"/>
          <w:color w:val="3F6E74"/>
          <w:kern w:val="0"/>
          <w:sz w:val="24"/>
          <w:szCs w:val="24"/>
        </w:rPr>
        <w:t>mhtOrderAmt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@"10"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;</w:t>
      </w:r>
    </w:p>
    <w:p w14:paraId="154E92AD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eastAsia="Heiti SC Light" w:hAnsi="Helvetica Neue" w:cs="Helvetica Neue"/>
          <w:color w:val="3F6E74"/>
          <w:kern w:val="0"/>
          <w:sz w:val="24"/>
          <w:szCs w:val="24"/>
        </w:rPr>
        <w:t>mhtOrderDetail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@"</w:t>
      </w:r>
      <w:r w:rsidRPr="007B52AF">
        <w:rPr>
          <w:rFonts w:ascii="Heiti SC Light" w:eastAsia="Heiti SC Light" w:hAnsi="Helvetica Neue" w:cs="Heiti SC Light" w:hint="eastAsia"/>
          <w:color w:val="C41A16"/>
          <w:kern w:val="0"/>
          <w:sz w:val="24"/>
          <w:szCs w:val="24"/>
        </w:rPr>
        <w:t>关于订单验证接口的测试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"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;</w:t>
      </w:r>
    </w:p>
    <w:p w14:paraId="025DAE13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eastAsia="Heiti SC Light" w:hAnsi="Helvetica Neue" w:cs="Helvetica Neue"/>
          <w:color w:val="3F6E74"/>
          <w:kern w:val="0"/>
          <w:sz w:val="24"/>
          <w:szCs w:val="24"/>
        </w:rPr>
        <w:t>mhtOrderStartTime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=[dateFormatter </w:t>
      </w:r>
      <w:r w:rsidRPr="007B52AF">
        <w:rPr>
          <w:rFonts w:ascii="Helvetica Neue" w:eastAsia="Heiti SC Light" w:hAnsi="Helvetica Neue" w:cs="Helvetica Neue"/>
          <w:color w:val="2E0D6E"/>
          <w:kern w:val="0"/>
          <w:sz w:val="24"/>
          <w:szCs w:val="24"/>
        </w:rPr>
        <w:t>stringFromDate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:[</w:t>
      </w:r>
      <w:r w:rsidRPr="007B52AF">
        <w:rPr>
          <w:rFonts w:ascii="Helvetica Neue" w:eastAsia="Heiti SC Light" w:hAnsi="Helvetica Neue" w:cs="Helvetica Neue"/>
          <w:color w:val="5C2699"/>
          <w:kern w:val="0"/>
          <w:sz w:val="24"/>
          <w:szCs w:val="24"/>
        </w:rPr>
        <w:t>NSDate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eastAsia="Heiti SC Light" w:hAnsi="Helvetica Neue" w:cs="Helvetica Neue"/>
          <w:color w:val="2E0D6E"/>
          <w:kern w:val="0"/>
          <w:sz w:val="24"/>
          <w:szCs w:val="24"/>
        </w:rPr>
        <w:t>date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]];</w:t>
      </w:r>
    </w:p>
    <w:p w14:paraId="5EEBBD5B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eastAsia="Heiti SC Light" w:hAnsi="Helvetica Neue" w:cs="Helvetica Neue"/>
          <w:color w:val="3F6E74"/>
          <w:kern w:val="0"/>
          <w:sz w:val="24"/>
          <w:szCs w:val="24"/>
        </w:rPr>
        <w:t>notifyUrl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@"http://localhost:10802/"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;</w:t>
      </w:r>
    </w:p>
    <w:p w14:paraId="14CC3D95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eastAsia="Heiti SC Light" w:hAnsi="Helvetica Neue" w:cs="Helvetica Neue"/>
          <w:color w:val="3F6E74"/>
          <w:kern w:val="0"/>
          <w:sz w:val="24"/>
          <w:szCs w:val="24"/>
        </w:rPr>
        <w:t>mhtCharset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@"UTF-8"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;</w:t>
      </w:r>
    </w:p>
    <w:p w14:paraId="7A63285C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preSign.</w:t>
      </w:r>
      <w:r w:rsidRPr="007B52AF">
        <w:rPr>
          <w:rFonts w:ascii="Helvetica Neue" w:eastAsia="Heiti SC Light" w:hAnsi="Helvetica Neue" w:cs="Helvetica Neue"/>
          <w:color w:val="3F6E74"/>
          <w:kern w:val="0"/>
          <w:sz w:val="24"/>
          <w:szCs w:val="24"/>
        </w:rPr>
        <w:t>mhtOrderTimeOut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=</w:t>
      </w:r>
      <w:r w:rsidRPr="007B52AF">
        <w:rPr>
          <w:rFonts w:ascii="Helvetica Neue" w:eastAsia="Heiti SC Light" w:hAnsi="Helvetica Neue" w:cs="Helvetica Neue"/>
          <w:color w:val="C41A16"/>
          <w:kern w:val="0"/>
          <w:sz w:val="24"/>
          <w:szCs w:val="24"/>
        </w:rPr>
        <w:t>@"3600"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;</w:t>
      </w:r>
    </w:p>
    <w:p w14:paraId="49104A35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lastRenderedPageBreak/>
        <w:t xml:space="preserve">    </w:t>
      </w:r>
    </w:p>
    <w:p w14:paraId="10FBA59A" w14:textId="77777777" w:rsidR="002639E4" w:rsidRPr="007B52AF" w:rsidRDefault="007B52AF" w:rsidP="007B52AF">
      <w:pPr>
        <w:pStyle w:val="10"/>
        <w:rPr>
          <w:rFonts w:ascii="Cambria" w:hAnsi="Cambria" w:cs="Cambria"/>
          <w:noProof/>
          <w:kern w:val="0"/>
          <w:sz w:val="24"/>
          <w:szCs w:val="24"/>
        </w:rPr>
      </w:pP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   </w:t>
      </w:r>
      <w:r w:rsidRPr="007B52AF">
        <w:rPr>
          <w:rFonts w:ascii="Helvetica Neue" w:eastAsia="Heiti SC Light" w:hAnsi="Helvetica Neue" w:cs="Helvetica Neue"/>
          <w:color w:val="5C2699"/>
          <w:kern w:val="0"/>
          <w:sz w:val="24"/>
          <w:szCs w:val="24"/>
        </w:rPr>
        <w:t>NSString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 xml:space="preserve"> *originStr=[preSign </w:t>
      </w:r>
      <w:r w:rsidRPr="007B52AF">
        <w:rPr>
          <w:rFonts w:ascii="Helvetica Neue" w:eastAsia="Heiti SC Light" w:hAnsi="Helvetica Neue" w:cs="Helvetica Neue"/>
          <w:color w:val="26474B"/>
          <w:kern w:val="0"/>
          <w:sz w:val="24"/>
          <w:szCs w:val="24"/>
        </w:rPr>
        <w:t>generatePresignMessage</w:t>
      </w:r>
      <w:r w:rsidRPr="007B52AF">
        <w:rPr>
          <w:rFonts w:ascii="Helvetica Neue" w:eastAsia="Heiti SC Light" w:hAnsi="Helvetica Neue" w:cs="Helvetica Neue"/>
          <w:color w:val="000000"/>
          <w:kern w:val="0"/>
          <w:sz w:val="24"/>
          <w:szCs w:val="24"/>
        </w:rPr>
        <w:t>];</w:t>
      </w:r>
    </w:p>
    <w:p w14:paraId="210CD053" w14:textId="77777777" w:rsidR="002B3E72" w:rsidRPr="002B3E72" w:rsidRDefault="002B3E72" w:rsidP="002B3E72">
      <w:pPr>
        <w:pStyle w:val="10"/>
        <w:widowControl/>
        <w:autoSpaceDE w:val="0"/>
        <w:autoSpaceDN w:val="0"/>
        <w:adjustRightInd w:val="0"/>
        <w:jc w:val="left"/>
        <w:rPr>
          <w:rFonts w:cs="Calibri"/>
          <w:kern w:val="0"/>
          <w:sz w:val="24"/>
          <w:szCs w:val="24"/>
        </w:rPr>
      </w:pPr>
      <w:r w:rsidRPr="002B3E72">
        <w:rPr>
          <w:rFonts w:cs="Calibri"/>
          <w:kern w:val="0"/>
          <w:sz w:val="24"/>
          <w:szCs w:val="24"/>
        </w:rPr>
        <w:t>(</w:t>
      </w:r>
      <w:r w:rsidRPr="002B3E72">
        <w:rPr>
          <w:rFonts w:ascii="Times" w:hAnsi="Times" w:cs="Times" w:hint="eastAsia"/>
          <w:color w:val="FB0007"/>
          <w:kern w:val="0"/>
          <w:sz w:val="24"/>
          <w:szCs w:val="24"/>
        </w:rPr>
        <w:t>mhtOrderTimeOut</w:t>
      </w:r>
      <w:r w:rsidRPr="002B3E72">
        <w:rPr>
          <w:rFonts w:ascii="Times" w:hAnsi="Times" w:cs="Times" w:hint="eastAsia"/>
          <w:color w:val="FB0007"/>
          <w:kern w:val="0"/>
          <w:sz w:val="24"/>
          <w:szCs w:val="24"/>
        </w:rPr>
        <w:t>、</w:t>
      </w:r>
      <w:r w:rsidRPr="002B3E72">
        <w:rPr>
          <w:rFonts w:ascii="Times" w:hAnsi="Times" w:cs="Times" w:hint="eastAsia"/>
          <w:color w:val="FB0007"/>
          <w:kern w:val="0"/>
          <w:sz w:val="24"/>
          <w:szCs w:val="24"/>
        </w:rPr>
        <w:t>mhtReserved</w:t>
      </w:r>
      <w:r w:rsidRPr="002B3E72">
        <w:rPr>
          <w:rFonts w:ascii="Times" w:hAnsi="Times" w:cs="Times" w:hint="eastAsia"/>
          <w:color w:val="FB0007"/>
          <w:kern w:val="0"/>
          <w:sz w:val="24"/>
          <w:szCs w:val="24"/>
        </w:rPr>
        <w:t>、</w:t>
      </w:r>
      <w:r w:rsidRPr="002B3E72">
        <w:rPr>
          <w:rFonts w:ascii="Times" w:hAnsi="Times" w:cs="Times" w:hint="eastAsia"/>
          <w:color w:val="FB0007"/>
          <w:kern w:val="0"/>
          <w:sz w:val="24"/>
          <w:szCs w:val="24"/>
        </w:rPr>
        <w:t>consumerId</w:t>
      </w:r>
      <w:r w:rsidRPr="002B3E72">
        <w:rPr>
          <w:rFonts w:ascii="Times" w:hAnsi="Times" w:cs="Times" w:hint="eastAsia"/>
          <w:color w:val="FB0007"/>
          <w:kern w:val="0"/>
          <w:sz w:val="24"/>
          <w:szCs w:val="24"/>
        </w:rPr>
        <w:t>、</w:t>
      </w:r>
      <w:r w:rsidRPr="002B3E72">
        <w:rPr>
          <w:rFonts w:ascii="Times" w:hAnsi="Times" w:cs="Times" w:hint="eastAsia"/>
          <w:color w:val="FB0007"/>
          <w:kern w:val="0"/>
          <w:sz w:val="24"/>
          <w:szCs w:val="24"/>
        </w:rPr>
        <w:t>consumerName</w:t>
      </w:r>
      <w:r w:rsidRPr="002B3E72">
        <w:rPr>
          <w:rFonts w:ascii="Times" w:hAnsi="Times" w:cs="Times" w:hint="eastAsia"/>
          <w:color w:val="FB0007"/>
          <w:kern w:val="0"/>
          <w:sz w:val="24"/>
          <w:szCs w:val="24"/>
        </w:rPr>
        <w:t>和</w:t>
      </w:r>
      <w:r w:rsidRPr="002B3E72">
        <w:rPr>
          <w:rFonts w:ascii="Times" w:hAnsi="Times" w:cs="Times" w:hint="eastAsia"/>
          <w:color w:val="FB0007"/>
          <w:kern w:val="0"/>
          <w:sz w:val="24"/>
          <w:szCs w:val="24"/>
        </w:rPr>
        <w:t>payChannelType</w:t>
      </w:r>
      <w:r w:rsidRPr="002B3E72">
        <w:rPr>
          <w:rFonts w:ascii="Times" w:hAnsi="Times" w:cs="Times"/>
          <w:color w:val="FB0007"/>
          <w:kern w:val="0"/>
          <w:sz w:val="24"/>
          <w:szCs w:val="24"/>
        </w:rPr>
        <w:t>为选发字段</w:t>
      </w:r>
      <w:r w:rsidRPr="002B3E72">
        <w:rPr>
          <w:rFonts w:cs="Calibri"/>
          <w:color w:val="FB0007"/>
          <w:kern w:val="0"/>
          <w:sz w:val="24"/>
          <w:szCs w:val="24"/>
        </w:rPr>
        <w:t>,</w:t>
      </w:r>
      <w:r w:rsidR="00537CC3">
        <w:rPr>
          <w:rFonts w:ascii="Times" w:hAnsi="Times" w:cs="Times"/>
          <w:color w:val="FB0007"/>
          <w:kern w:val="0"/>
          <w:sz w:val="24"/>
          <w:szCs w:val="24"/>
        </w:rPr>
        <w:t>若有必选字段没有</w:t>
      </w:r>
      <w:r w:rsidR="00FB4C68">
        <w:rPr>
          <w:rFonts w:ascii="Times" w:hAnsi="Times" w:cs="Times" w:hint="eastAsia"/>
          <w:color w:val="FB0007"/>
          <w:kern w:val="0"/>
          <w:sz w:val="24"/>
          <w:szCs w:val="24"/>
        </w:rPr>
        <w:t>赋值</w:t>
      </w:r>
      <w:r w:rsidRPr="002B3E72">
        <w:rPr>
          <w:rFonts w:ascii="Times" w:hAnsi="Times" w:cs="Times"/>
          <w:color w:val="FB0007"/>
          <w:kern w:val="0"/>
          <w:sz w:val="24"/>
          <w:szCs w:val="24"/>
        </w:rPr>
        <w:t>则返回</w:t>
      </w:r>
      <w:r w:rsidRPr="002B3E72">
        <w:rPr>
          <w:rFonts w:cs="Calibri"/>
          <w:color w:val="FB0007"/>
          <w:kern w:val="0"/>
          <w:sz w:val="24"/>
          <w:szCs w:val="24"/>
        </w:rPr>
        <w:t>n</w:t>
      </w:r>
      <w:r w:rsidRPr="002B3E72">
        <w:rPr>
          <w:rFonts w:cs="Calibri" w:hint="eastAsia"/>
          <w:color w:val="FB0007"/>
          <w:kern w:val="0"/>
          <w:sz w:val="24"/>
          <w:szCs w:val="24"/>
        </w:rPr>
        <w:t>i</w:t>
      </w:r>
      <w:r w:rsidRPr="002B3E72">
        <w:rPr>
          <w:rFonts w:cs="Calibri"/>
          <w:color w:val="FB0007"/>
          <w:kern w:val="0"/>
          <w:sz w:val="24"/>
          <w:szCs w:val="24"/>
        </w:rPr>
        <w:t>l</w:t>
      </w:r>
      <w:r w:rsidRPr="002B3E72">
        <w:rPr>
          <w:rFonts w:cs="Calibri"/>
          <w:kern w:val="0"/>
          <w:sz w:val="24"/>
          <w:szCs w:val="24"/>
        </w:rPr>
        <w:t>) </w:t>
      </w:r>
    </w:p>
    <w:p w14:paraId="03A0CFA8" w14:textId="77777777" w:rsidR="002B3E72" w:rsidRDefault="002B3E72" w:rsidP="00961B7F">
      <w:pPr>
        <w:pStyle w:val="10"/>
        <w:widowControl/>
        <w:autoSpaceDE w:val="0"/>
        <w:autoSpaceDN w:val="0"/>
        <w:adjustRightInd w:val="0"/>
        <w:jc w:val="left"/>
        <w:rPr>
          <w:rFonts w:cs="Calibri"/>
          <w:kern w:val="0"/>
          <w:sz w:val="24"/>
          <w:szCs w:val="24"/>
        </w:rPr>
      </w:pPr>
      <w:r w:rsidRPr="002B3E72">
        <w:rPr>
          <w:rFonts w:cs="Calibri" w:hint="eastAsia"/>
          <w:kern w:val="0"/>
          <w:sz w:val="24"/>
          <w:szCs w:val="24"/>
        </w:rPr>
        <w:t>补充说明：通过</w:t>
      </w:r>
      <w:r w:rsidRPr="002B3E72">
        <w:rPr>
          <w:rFonts w:cs="Calibri" w:hint="eastAsia"/>
          <w:kern w:val="0"/>
          <w:sz w:val="24"/>
          <w:szCs w:val="24"/>
        </w:rPr>
        <w:t>payChannelType</w:t>
      </w:r>
      <w:r w:rsidRPr="002B3E72">
        <w:rPr>
          <w:rFonts w:cs="Calibri" w:hint="eastAsia"/>
          <w:kern w:val="0"/>
          <w:sz w:val="24"/>
          <w:szCs w:val="24"/>
        </w:rPr>
        <w:t>字段可指定跳转到某支付渠道。</w:t>
      </w:r>
    </w:p>
    <w:p w14:paraId="4B4B08CB" w14:textId="77777777" w:rsidR="009F254C" w:rsidRPr="002B3E72" w:rsidRDefault="009F254C" w:rsidP="00961B7F">
      <w:pPr>
        <w:pStyle w:val="10"/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</w:rPr>
      </w:pPr>
    </w:p>
    <w:p w14:paraId="189D2665" w14:textId="77777777" w:rsidR="002B3E72" w:rsidRDefault="002B3E72" w:rsidP="002639E4">
      <w:pPr>
        <w:pStyle w:val="10"/>
        <w:rPr>
          <w:rFonts w:ascii="Cambria" w:hAnsi="Cambria" w:cs="Cambria"/>
          <w:noProof/>
          <w:kern w:val="0"/>
          <w:sz w:val="38"/>
          <w:szCs w:val="38"/>
        </w:rPr>
      </w:pPr>
      <w:r w:rsidRPr="00DD760C">
        <w:rPr>
          <w:rFonts w:ascii="Times" w:hAnsi="Times" w:cs="Times" w:hint="eastAsia"/>
          <w:kern w:val="0"/>
          <w:sz w:val="28"/>
          <w:szCs w:val="28"/>
        </w:rPr>
        <w:t>第二步：</w:t>
      </w:r>
      <w:r w:rsidRPr="00DD760C">
        <w:rPr>
          <w:rFonts w:ascii="Times" w:hAnsi="Times" w:cs="Times" w:hint="eastAsia"/>
          <w:kern w:val="0"/>
          <w:sz w:val="24"/>
          <w:szCs w:val="24"/>
        </w:rPr>
        <w:t>请求</w:t>
      </w:r>
      <w:r w:rsidRPr="00DD760C">
        <w:rPr>
          <w:rFonts w:ascii="Times" w:hAnsi="Times" w:cs="Times"/>
          <w:kern w:val="0"/>
          <w:sz w:val="24"/>
          <w:szCs w:val="24"/>
        </w:rPr>
        <w:t>后台服务器</w:t>
      </w:r>
      <w:r w:rsidRPr="00DD760C">
        <w:rPr>
          <w:rFonts w:ascii="Times" w:hAnsi="Times" w:cs="Times" w:hint="eastAsia"/>
          <w:kern w:val="0"/>
          <w:sz w:val="24"/>
          <w:szCs w:val="24"/>
        </w:rPr>
        <w:t>对待签名串</w:t>
      </w:r>
      <w:r w:rsidRPr="00DD760C">
        <w:rPr>
          <w:rFonts w:ascii="Times" w:hAnsi="Times" w:cs="Times"/>
          <w:kern w:val="0"/>
          <w:sz w:val="24"/>
          <w:szCs w:val="24"/>
        </w:rPr>
        <w:t>进行签名</w:t>
      </w:r>
      <w:r w:rsidR="00961B7F">
        <w:rPr>
          <w:rFonts w:ascii="Times" w:hAnsi="Times" w:cs="Times" w:hint="eastAsia"/>
          <w:kern w:val="0"/>
          <w:sz w:val="24"/>
          <w:szCs w:val="24"/>
        </w:rPr>
        <w:t>。</w:t>
      </w:r>
    </w:p>
    <w:p w14:paraId="5FD6B194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>
        <w:rPr>
          <w:rFonts w:ascii="Helvetica Neue" w:hAnsi="Helvetica Neue" w:cs="Helvetica Neue" w:hint="eastAsia"/>
          <w:color w:val="5C2699"/>
          <w:kern w:val="0"/>
          <w:sz w:val="24"/>
          <w:szCs w:val="24"/>
        </w:rPr>
        <w:t xml:space="preserve">    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NSURL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* url = [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NSURL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URLWithString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643820"/>
          <w:kern w:val="0"/>
          <w:sz w:val="24"/>
          <w:szCs w:val="24"/>
        </w:rPr>
        <w:t>kSignURL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4A676025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NSMutableURLRequest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 urlRequest=[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NSMutableURLRequest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requestWithURL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:url];</w:t>
      </w:r>
    </w:p>
    <w:p w14:paraId="7AE03C10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[urlRequest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setHTTPMethod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C41A16"/>
          <w:kern w:val="0"/>
          <w:sz w:val="24"/>
          <w:szCs w:val="24"/>
        </w:rPr>
        <w:t>@"POST"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076D1CBD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urlRequest.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HTTPBody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=[presignStr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dataUsingEncoding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NSUTF8StringEncoding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7FF439ED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NSURLConnection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* urlConn = [[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NSURLConnection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alloc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]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initWithRequest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:urlRequest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delegate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AA0D91"/>
          <w:kern w:val="0"/>
          <w:sz w:val="24"/>
          <w:szCs w:val="24"/>
        </w:rPr>
        <w:t>self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575F2CF0" w14:textId="77777777" w:rsidR="002B3E72" w:rsidRPr="008023C1" w:rsidRDefault="007B52AF" w:rsidP="008023C1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[urlConn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start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794BC621" w14:textId="77777777" w:rsidR="00DD760C" w:rsidRDefault="00DD760C" w:rsidP="00DD760C">
      <w:pPr>
        <w:pStyle w:val="10"/>
        <w:widowControl/>
        <w:autoSpaceDE w:val="0"/>
        <w:autoSpaceDN w:val="0"/>
        <w:adjustRightInd w:val="0"/>
        <w:spacing w:after="240"/>
        <w:jc w:val="left"/>
        <w:rPr>
          <w:rFonts w:cs="Calibri"/>
          <w:kern w:val="0"/>
          <w:sz w:val="24"/>
          <w:szCs w:val="24"/>
        </w:rPr>
      </w:pPr>
      <w:r w:rsidRPr="00DD760C">
        <w:rPr>
          <w:rFonts w:cs="Calibri"/>
          <w:kern w:val="0"/>
          <w:sz w:val="24"/>
          <w:szCs w:val="24"/>
        </w:rPr>
        <w:t>(</w:t>
      </w:r>
      <w:r w:rsidRPr="00DD760C">
        <w:rPr>
          <w:rFonts w:ascii="Times" w:hAnsi="Times" w:cs="Times" w:hint="eastAsia"/>
          <w:color w:val="FB0007"/>
          <w:kern w:val="0"/>
          <w:sz w:val="24"/>
          <w:szCs w:val="24"/>
        </w:rPr>
        <w:t>除</w:t>
      </w:r>
      <w:r w:rsidRPr="00DD760C">
        <w:rPr>
          <w:rFonts w:ascii="Times" w:hAnsi="Times" w:cs="Times"/>
          <w:color w:val="FB0007"/>
          <w:kern w:val="0"/>
          <w:sz w:val="24"/>
          <w:szCs w:val="24"/>
        </w:rPr>
        <w:t>mhtSignature</w:t>
      </w:r>
      <w:r w:rsidRPr="00DD760C">
        <w:rPr>
          <w:rFonts w:ascii="Times" w:hAnsi="Times" w:cs="Times" w:hint="eastAsia"/>
          <w:color w:val="FB0007"/>
          <w:kern w:val="0"/>
          <w:sz w:val="24"/>
          <w:szCs w:val="24"/>
        </w:rPr>
        <w:t>字段外还需要加入</w:t>
      </w:r>
      <w:r w:rsidRPr="00DD760C">
        <w:rPr>
          <w:rFonts w:ascii="Times" w:hAnsi="Times" w:cs="Times"/>
          <w:color w:val="FB0007"/>
          <w:kern w:val="0"/>
          <w:sz w:val="24"/>
          <w:szCs w:val="24"/>
        </w:rPr>
        <w:t>mhtSignType</w:t>
      </w:r>
      <w:r w:rsidRPr="00DD760C">
        <w:rPr>
          <w:rFonts w:ascii="Times" w:hAnsi="Times" w:cs="Times" w:hint="eastAsia"/>
          <w:color w:val="FB0007"/>
          <w:kern w:val="0"/>
          <w:sz w:val="24"/>
          <w:szCs w:val="24"/>
        </w:rPr>
        <w:t>字段，示例代码中在后台已处理</w:t>
      </w:r>
      <w:r w:rsidRPr="00DD760C">
        <w:rPr>
          <w:rFonts w:cs="Calibri"/>
          <w:kern w:val="0"/>
          <w:sz w:val="24"/>
          <w:szCs w:val="24"/>
        </w:rPr>
        <w:t>) </w:t>
      </w:r>
    </w:p>
    <w:p w14:paraId="6AFCE31C" w14:textId="77777777" w:rsidR="0094619C" w:rsidRPr="00DD760C" w:rsidRDefault="0094619C" w:rsidP="008232E8">
      <w:pPr>
        <w:pStyle w:val="10"/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</w:rPr>
      </w:pPr>
    </w:p>
    <w:p w14:paraId="02A1A495" w14:textId="77777777" w:rsidR="00F70E3E" w:rsidRPr="00DD760C" w:rsidRDefault="00DD760C" w:rsidP="00F70E3E">
      <w:pPr>
        <w:pStyle w:val="10"/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</w:rPr>
      </w:pPr>
      <w:r w:rsidRPr="00DD760C">
        <w:rPr>
          <w:rFonts w:ascii="Times" w:hAnsi="Times" w:cs="Times" w:hint="eastAsia"/>
          <w:kern w:val="0"/>
          <w:sz w:val="28"/>
          <w:szCs w:val="28"/>
        </w:rPr>
        <w:t>第三步：</w:t>
      </w:r>
      <w:r w:rsidRPr="00DD760C">
        <w:rPr>
          <w:rFonts w:ascii="Times" w:hAnsi="Times" w:cs="Times"/>
          <w:kern w:val="0"/>
          <w:sz w:val="24"/>
          <w:szCs w:val="24"/>
        </w:rPr>
        <w:t>第一步生成的待签名串与第</w:t>
      </w:r>
      <w:r w:rsidRPr="00DD760C">
        <w:rPr>
          <w:rFonts w:ascii="Times" w:hAnsi="Times" w:cs="Times" w:hint="eastAsia"/>
          <w:kern w:val="0"/>
          <w:sz w:val="24"/>
          <w:szCs w:val="24"/>
        </w:rPr>
        <w:t>二</w:t>
      </w:r>
      <w:r w:rsidRPr="00DD760C">
        <w:rPr>
          <w:rFonts w:ascii="Times" w:hAnsi="Times" w:cs="Times"/>
          <w:kern w:val="0"/>
          <w:sz w:val="24"/>
          <w:szCs w:val="24"/>
        </w:rPr>
        <w:t>步服务器生成的签名串拼接起来</w:t>
      </w:r>
      <w:r w:rsidRPr="00DD760C">
        <w:rPr>
          <w:rFonts w:ascii="Times" w:hAnsi="Times" w:cs="Times"/>
          <w:kern w:val="0"/>
          <w:sz w:val="24"/>
          <w:szCs w:val="24"/>
        </w:rPr>
        <w:t>,</w:t>
      </w:r>
      <w:r w:rsidRPr="00DD760C">
        <w:rPr>
          <w:rFonts w:ascii="Times" w:hAnsi="Times" w:cs="Times"/>
          <w:kern w:val="0"/>
          <w:sz w:val="24"/>
          <w:szCs w:val="24"/>
        </w:rPr>
        <w:t>传入插件调起方法中</w:t>
      </w:r>
      <w:r w:rsidR="008232E8">
        <w:rPr>
          <w:rFonts w:ascii="Times" w:hAnsi="Times" w:cs="Times" w:hint="eastAsia"/>
          <w:kern w:val="0"/>
          <w:sz w:val="24"/>
          <w:szCs w:val="24"/>
        </w:rPr>
        <w:t>。</w:t>
      </w:r>
    </w:p>
    <w:p w14:paraId="0E33A1E7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NSString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* data = [[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NSMutableString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alloc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]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initWithData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3F6E74"/>
          <w:kern w:val="0"/>
          <w:sz w:val="24"/>
          <w:szCs w:val="24"/>
        </w:rPr>
        <w:t>mData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encoding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NSUTF8StringEncoding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6DD6D01E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</w:t>
      </w:r>
      <w:r w:rsidRPr="007B52AF">
        <w:rPr>
          <w:rFonts w:ascii="Helvetica Neue" w:hAnsi="Helvetica Neue" w:cs="Helvetica Neue"/>
          <w:color w:val="5C2699"/>
          <w:kern w:val="0"/>
          <w:sz w:val="24"/>
          <w:szCs w:val="24"/>
        </w:rPr>
        <w:t>NSString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* payData=[</w:t>
      </w:r>
      <w:r w:rsidRPr="007B52AF">
        <w:rPr>
          <w:rFonts w:ascii="Helvetica Neue" w:hAnsi="Helvetica Neue" w:cs="Helvetica Neue"/>
          <w:color w:val="3F6E74"/>
          <w:kern w:val="0"/>
          <w:sz w:val="24"/>
          <w:szCs w:val="24"/>
        </w:rPr>
        <w:t>_presignStr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stringByAppendingString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C41A16"/>
          <w:kern w:val="0"/>
          <w:sz w:val="24"/>
          <w:szCs w:val="24"/>
        </w:rPr>
        <w:t>@"&amp;"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64FAFE64" w14:textId="77777777" w:rsidR="007B52AF" w:rsidRPr="007B52AF" w:rsidRDefault="007B52AF" w:rsidP="007B52AF">
      <w:pPr>
        <w:pStyle w:val="10"/>
        <w:widowControl/>
        <w:tabs>
          <w:tab w:val="left" w:pos="40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payData=[payData </w:t>
      </w:r>
      <w:r w:rsidRPr="007B52AF">
        <w:rPr>
          <w:rFonts w:ascii="Helvetica Neue" w:hAnsi="Helvetica Neue" w:cs="Helvetica Neue"/>
          <w:color w:val="2E0D6E"/>
          <w:kern w:val="0"/>
          <w:sz w:val="24"/>
          <w:szCs w:val="24"/>
        </w:rPr>
        <w:t>stringByAppendingString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:data];</w:t>
      </w:r>
    </w:p>
    <w:p w14:paraId="0BFE26F6" w14:textId="77777777" w:rsidR="001871B1" w:rsidRPr="007B52AF" w:rsidRDefault="007B52AF" w:rsidP="007B52AF">
      <w:pPr>
        <w:pStyle w:val="10"/>
        <w:rPr>
          <w:rFonts w:ascii="Times" w:hAnsi="Times" w:cs="Times"/>
          <w:noProof/>
          <w:kern w:val="0"/>
          <w:sz w:val="24"/>
          <w:szCs w:val="24"/>
        </w:rPr>
      </w:pP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   [</w:t>
      </w:r>
      <w:r w:rsidRPr="007B52AF">
        <w:rPr>
          <w:rFonts w:ascii="Helvetica Neue" w:hAnsi="Helvetica Neue" w:cs="Helvetica Neue"/>
          <w:color w:val="3F6E74"/>
          <w:kern w:val="0"/>
          <w:sz w:val="24"/>
          <w:szCs w:val="24"/>
        </w:rPr>
        <w:t>IpaynowPluginApi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6474B"/>
          <w:kern w:val="0"/>
          <w:sz w:val="24"/>
          <w:szCs w:val="24"/>
        </w:rPr>
        <w:t>pay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:payData </w:t>
      </w:r>
      <w:r w:rsidRPr="007B52AF">
        <w:rPr>
          <w:rFonts w:ascii="Helvetica Neue" w:hAnsi="Helvetica Neue" w:cs="Helvetica Neue"/>
          <w:color w:val="26474B"/>
          <w:kern w:val="0"/>
          <w:sz w:val="24"/>
          <w:szCs w:val="24"/>
        </w:rPr>
        <w:t>AndScheme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C41A16"/>
          <w:kern w:val="0"/>
          <w:sz w:val="24"/>
          <w:szCs w:val="24"/>
        </w:rPr>
        <w:t>@"TestPlugin"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6474B"/>
          <w:kern w:val="0"/>
          <w:sz w:val="24"/>
          <w:szCs w:val="24"/>
        </w:rPr>
        <w:t>viewController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AA0D91"/>
          <w:kern w:val="0"/>
          <w:sz w:val="24"/>
          <w:szCs w:val="24"/>
        </w:rPr>
        <w:t>self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</w:t>
      </w:r>
      <w:r w:rsidRPr="007B52AF">
        <w:rPr>
          <w:rFonts w:ascii="Helvetica Neue" w:hAnsi="Helvetica Neue" w:cs="Helvetica Neue"/>
          <w:color w:val="26474B"/>
          <w:kern w:val="0"/>
          <w:sz w:val="24"/>
          <w:szCs w:val="24"/>
        </w:rPr>
        <w:t>delegate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:</w:t>
      </w:r>
      <w:r w:rsidRPr="007B52AF">
        <w:rPr>
          <w:rFonts w:ascii="Helvetica Neue" w:hAnsi="Helvetica Neue" w:cs="Helvetica Neue"/>
          <w:color w:val="AA0D91"/>
          <w:kern w:val="0"/>
          <w:sz w:val="24"/>
          <w:szCs w:val="24"/>
        </w:rPr>
        <w:t>self</w:t>
      </w:r>
      <w:r w:rsidRPr="007B52AF">
        <w:rPr>
          <w:rFonts w:ascii="Helvetica Neue" w:hAnsi="Helvetica Neue" w:cs="Helvetica Neue"/>
          <w:color w:val="000000"/>
          <w:kern w:val="0"/>
          <w:sz w:val="24"/>
          <w:szCs w:val="24"/>
        </w:rPr>
        <w:t>];</w:t>
      </w:r>
    </w:p>
    <w:p w14:paraId="30295CAC" w14:textId="77777777" w:rsidR="00F44FF3" w:rsidRPr="00F44FF3" w:rsidRDefault="00F44FF3" w:rsidP="009F254C">
      <w:pPr>
        <w:pStyle w:val="10"/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F44FF3">
        <w:rPr>
          <w:rFonts w:ascii="宋体" w:hAnsi="宋体" w:cs="宋体"/>
          <w:kern w:val="0"/>
          <w:sz w:val="24"/>
          <w:szCs w:val="24"/>
        </w:rPr>
        <w:t>NSString *data</w:t>
      </w:r>
    </w:p>
    <w:p w14:paraId="3DD4F9E4" w14:textId="77777777" w:rsidR="00F44FF3" w:rsidRPr="00F44FF3" w:rsidRDefault="002B1A68" w:rsidP="00F44FF3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="00F44FF3" w:rsidRPr="00F44FF3">
        <w:rPr>
          <w:rFonts w:ascii="宋体" w:hAnsi="宋体" w:cs="宋体" w:hint="eastAsia"/>
          <w:kern w:val="0"/>
          <w:sz w:val="24"/>
          <w:szCs w:val="24"/>
        </w:rPr>
        <w:t>主要包含商户的订单信息，key=“value”形式，以&amp;连接。</w:t>
      </w:r>
    </w:p>
    <w:p w14:paraId="2E837DA4" w14:textId="77777777" w:rsidR="00F44FF3" w:rsidRPr="00F44FF3" w:rsidRDefault="002B1A68" w:rsidP="00F44FF3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="00F44FF3" w:rsidRPr="00F44FF3">
        <w:rPr>
          <w:rFonts w:ascii="宋体" w:hAnsi="宋体" w:cs="宋体"/>
          <w:kern w:val="0"/>
          <w:sz w:val="24"/>
          <w:szCs w:val="24"/>
        </w:rPr>
        <w:t>NSString *scheme</w:t>
      </w:r>
    </w:p>
    <w:p w14:paraId="0577BFF1" w14:textId="77777777" w:rsidR="00F44FF3" w:rsidRDefault="002B1A68" w:rsidP="00F44FF3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="00F44FF3" w:rsidRPr="00F44FF3">
        <w:rPr>
          <w:rFonts w:ascii="宋体" w:hAnsi="宋体" w:cs="宋体" w:hint="eastAsia"/>
          <w:kern w:val="0"/>
          <w:sz w:val="24"/>
          <w:szCs w:val="24"/>
        </w:rPr>
        <w:t>商户程序注册的URL protocol，供支付完成后回调商户程序使用。</w:t>
      </w:r>
    </w:p>
    <w:p w14:paraId="5E0B3F57" w14:textId="77777777" w:rsidR="00132CDF" w:rsidRDefault="00132CDF" w:rsidP="00F44FF3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UIViewController*</w:t>
      </w:r>
      <w:r w:rsidR="00665EF7">
        <w:rPr>
          <w:rFonts w:ascii="宋体" w:hAnsi="宋体" w:cs="宋体" w:hint="eastAsia"/>
          <w:kern w:val="0"/>
          <w:sz w:val="24"/>
          <w:szCs w:val="24"/>
        </w:rPr>
        <w:t>viewController</w:t>
      </w:r>
    </w:p>
    <w:p w14:paraId="7089CEAF" w14:textId="77777777" w:rsidR="00132CDF" w:rsidRDefault="00132CDF" w:rsidP="00F44FF3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商户应用程序调试手机支付的当前UIViewController。</w:t>
      </w:r>
    </w:p>
    <w:p w14:paraId="71CB06DB" w14:textId="77777777" w:rsidR="00132CDF" w:rsidRDefault="00132CDF" w:rsidP="00F44FF3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id&lt;IpaynowPluginDelegate&gt;</w:t>
      </w:r>
      <w:r w:rsidR="00665EF7">
        <w:rPr>
          <w:rFonts w:ascii="宋体" w:hAnsi="宋体" w:cs="宋体" w:hint="eastAsia"/>
          <w:kern w:val="0"/>
          <w:sz w:val="24"/>
          <w:szCs w:val="24"/>
        </w:rPr>
        <w:t>delegate</w:t>
      </w:r>
    </w:p>
    <w:p w14:paraId="14D3065C" w14:textId="77777777" w:rsidR="008023C1" w:rsidRDefault="00132CDF" w:rsidP="006F3BC5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实现IpaynowPluginDelegate方法的UIViewController.</w:t>
      </w:r>
    </w:p>
    <w:p w14:paraId="7EA7A234" w14:textId="77777777" w:rsidR="008023C1" w:rsidRPr="005C3214" w:rsidRDefault="008023C1" w:rsidP="00F44FF3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0069A3C" w14:textId="77777777" w:rsidR="009F254C" w:rsidRPr="009F254C" w:rsidRDefault="009F254C" w:rsidP="009F254C">
      <w:pPr>
        <w:pStyle w:val="10"/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4"/>
          <w:szCs w:val="24"/>
        </w:rPr>
      </w:pPr>
      <w:r w:rsidRPr="009F254C">
        <w:rPr>
          <w:rFonts w:ascii="Times" w:hAnsi="Times" w:cs="Times" w:hint="eastAsia"/>
          <w:kern w:val="0"/>
          <w:sz w:val="28"/>
          <w:szCs w:val="28"/>
        </w:rPr>
        <w:t>第四步：</w:t>
      </w:r>
      <w:r w:rsidRPr="009F254C">
        <w:rPr>
          <w:rFonts w:ascii="Times" w:hAnsi="Times" w:cs="Times" w:hint="eastAsia"/>
          <w:kern w:val="0"/>
          <w:sz w:val="24"/>
          <w:szCs w:val="24"/>
        </w:rPr>
        <w:t>实现插件通知接口</w:t>
      </w:r>
    </w:p>
    <w:p w14:paraId="18578E4C" w14:textId="77777777" w:rsidR="00AD262E" w:rsidRDefault="008232E8" w:rsidP="00AD0059">
      <w:pPr>
        <w:pStyle w:val="10"/>
        <w:rPr>
          <w:rFonts w:ascii="Times" w:hAnsi="Times" w:cs="Times"/>
          <w:kern w:val="0"/>
          <w:sz w:val="24"/>
          <w:szCs w:val="24"/>
        </w:rPr>
      </w:pPr>
      <w:bookmarkStart w:id="9" w:name="OLE_LINK1"/>
      <w:bookmarkStart w:id="10" w:name="OLE_LINK2"/>
      <w:r w:rsidRPr="008232E8">
        <w:rPr>
          <w:rFonts w:ascii="Times" w:hAnsi="Times" w:cs="Times"/>
          <w:kern w:val="0"/>
          <w:sz w:val="24"/>
          <w:szCs w:val="24"/>
        </w:rPr>
        <w:t>接收通知接口应用内结果通知接口</w:t>
      </w:r>
      <w:r w:rsidRPr="008232E8">
        <w:rPr>
          <w:rFonts w:ascii="Times" w:hAnsi="Times" w:cs="Times" w:hint="eastAsia"/>
          <w:kern w:val="0"/>
          <w:sz w:val="24"/>
          <w:szCs w:val="24"/>
        </w:rPr>
        <w:t>为</w:t>
      </w:r>
      <w:r w:rsidRPr="008232E8">
        <w:rPr>
          <w:rFonts w:ascii="Times" w:hAnsi="Times" w:cs="Times"/>
          <w:kern w:val="0"/>
          <w:sz w:val="24"/>
          <w:szCs w:val="24"/>
        </w:rPr>
        <w:t>IpaynowPluginDelegate</w:t>
      </w:r>
      <w:r w:rsidRPr="008232E8">
        <w:rPr>
          <w:rFonts w:ascii="Times" w:hAnsi="Times" w:cs="Times" w:hint="eastAsia"/>
          <w:kern w:val="0"/>
          <w:sz w:val="24"/>
          <w:szCs w:val="24"/>
        </w:rPr>
        <w:t>，包含</w:t>
      </w:r>
      <w:r w:rsidRPr="008232E8">
        <w:rPr>
          <w:rFonts w:ascii="Times" w:hAnsi="Times" w:cs="Times"/>
          <w:kern w:val="0"/>
          <w:sz w:val="24"/>
          <w:szCs w:val="24"/>
        </w:rPr>
        <w:t>如下</w:t>
      </w:r>
      <w:r w:rsidRPr="008232E8">
        <w:rPr>
          <w:rFonts w:ascii="Times" w:hAnsi="Times" w:cs="Times" w:hint="eastAsia"/>
          <w:kern w:val="0"/>
          <w:sz w:val="24"/>
          <w:szCs w:val="24"/>
        </w:rPr>
        <w:t>方法</w:t>
      </w:r>
      <w:bookmarkEnd w:id="9"/>
      <w:bookmarkEnd w:id="10"/>
      <w:r>
        <w:rPr>
          <w:rFonts w:ascii="Times" w:hAnsi="Times" w:cs="Times" w:hint="eastAsia"/>
          <w:kern w:val="0"/>
          <w:sz w:val="24"/>
          <w:szCs w:val="24"/>
        </w:rPr>
        <w:t>：</w:t>
      </w:r>
    </w:p>
    <w:p w14:paraId="71FAAA50" w14:textId="77777777" w:rsidR="00AA7C61" w:rsidRDefault="00AA7C61" w:rsidP="00AA7C61">
      <w:pPr>
        <w:pStyle w:val="10"/>
        <w:numPr>
          <w:ilvl w:val="0"/>
          <w:numId w:val="26"/>
        </w:numPr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AA7C61">
        <w:rPr>
          <w:rFonts w:ascii="Helvetica Neue" w:hAnsi="Helvetica Neue" w:cs="Helvetica Neue"/>
          <w:color w:val="000000"/>
          <w:kern w:val="0"/>
          <w:sz w:val="24"/>
          <w:szCs w:val="24"/>
        </w:rPr>
        <w:t>(</w:t>
      </w:r>
      <w:r w:rsidRPr="00AA7C61">
        <w:rPr>
          <w:rFonts w:ascii="Helvetica Neue" w:hAnsi="Helvetica Neue" w:cs="Helvetica Neue"/>
          <w:color w:val="AA0D91"/>
          <w:kern w:val="0"/>
          <w:sz w:val="24"/>
          <w:szCs w:val="24"/>
        </w:rPr>
        <w:t>void</w:t>
      </w:r>
      <w:r w:rsidRPr="00AA7C61">
        <w:rPr>
          <w:rFonts w:ascii="Helvetica Neue" w:hAnsi="Helvetica Neue" w:cs="Helvetica Neue"/>
          <w:color w:val="000000"/>
          <w:kern w:val="0"/>
          <w:sz w:val="24"/>
          <w:szCs w:val="24"/>
        </w:rPr>
        <w:t>)IpaynowPluginResult:(</w:t>
      </w:r>
      <w:r w:rsidRPr="00AA7C61">
        <w:rPr>
          <w:rFonts w:ascii="Helvetica Neue" w:hAnsi="Helvetica Neue" w:cs="Helvetica Neue"/>
          <w:color w:val="3F6E74"/>
          <w:kern w:val="0"/>
          <w:sz w:val="24"/>
          <w:szCs w:val="24"/>
        </w:rPr>
        <w:t>IPNPayResult</w:t>
      </w:r>
      <w:r w:rsidRPr="00AA7C61">
        <w:rPr>
          <w:rFonts w:ascii="Helvetica Neue" w:hAnsi="Helvetica Neue" w:cs="Helvetica Neue"/>
          <w:color w:val="000000"/>
          <w:kern w:val="0"/>
          <w:sz w:val="24"/>
          <w:szCs w:val="24"/>
        </w:rPr>
        <w:t>)result errCode:(</w:t>
      </w:r>
      <w:r w:rsidRPr="00AA7C61">
        <w:rPr>
          <w:rFonts w:ascii="Helvetica Neue" w:hAnsi="Helvetica Neue" w:cs="Helvetica Neue"/>
          <w:color w:val="5C2699"/>
          <w:kern w:val="0"/>
          <w:sz w:val="24"/>
          <w:szCs w:val="24"/>
        </w:rPr>
        <w:t>NSString</w:t>
      </w:r>
      <w:r w:rsidRPr="00AA7C61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*)errCode </w:t>
      </w:r>
    </w:p>
    <w:p w14:paraId="3864A91B" w14:textId="77777777" w:rsidR="00D71BFE" w:rsidRPr="00AA7C61" w:rsidRDefault="00AA7C61" w:rsidP="00AA7C61">
      <w:pPr>
        <w:pStyle w:val="10"/>
        <w:ind w:left="780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 xml:space="preserve">  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ab/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ab/>
      </w:r>
      <w:r w:rsidRPr="00AA7C61">
        <w:rPr>
          <w:rFonts w:ascii="Helvetica Neue" w:hAnsi="Helvetica Neue" w:cs="Helvetica Neue"/>
          <w:color w:val="000000"/>
          <w:kern w:val="0"/>
          <w:sz w:val="24"/>
          <w:szCs w:val="24"/>
        </w:rPr>
        <w:t>errInfo:(</w:t>
      </w:r>
      <w:r w:rsidRPr="00AA7C61">
        <w:rPr>
          <w:rFonts w:ascii="Helvetica Neue" w:hAnsi="Helvetica Neue" w:cs="Helvetica Neue"/>
          <w:color w:val="5C2699"/>
          <w:kern w:val="0"/>
          <w:sz w:val="24"/>
          <w:szCs w:val="24"/>
        </w:rPr>
        <w:t>NSString</w:t>
      </w:r>
      <w:r w:rsidRPr="00AA7C61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*)errInfo;</w:t>
      </w:r>
    </w:p>
    <w:p w14:paraId="08B843C2" w14:textId="77777777" w:rsidR="00AD0059" w:rsidRDefault="00D71BFE" w:rsidP="00AD0059">
      <w:pPr>
        <w:pStyle w:val="10"/>
        <w:rPr>
          <w:rFonts w:ascii="宋体" w:hAnsi="宋体" w:cs="宋体"/>
          <w:kern w:val="0"/>
          <w:sz w:val="24"/>
          <w:szCs w:val="24"/>
        </w:rPr>
      </w:pPr>
      <w:r>
        <w:rPr>
          <w:rFonts w:ascii="Times" w:hAnsi="Times" w:cs="Times" w:hint="eastAsia"/>
          <w:kern w:val="0"/>
          <w:sz w:val="24"/>
          <w:szCs w:val="24"/>
        </w:rPr>
        <w:tab/>
      </w:r>
      <w:r w:rsidRPr="00D71BFE">
        <w:rPr>
          <w:rFonts w:ascii="宋体" w:hAnsi="宋体" w:cs="宋体"/>
          <w:kern w:val="0"/>
          <w:sz w:val="24"/>
          <w:szCs w:val="24"/>
        </w:rPr>
        <w:t>IPNPayResult</w:t>
      </w:r>
      <w:r w:rsidRPr="00D71BFE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D71BFE">
        <w:rPr>
          <w:rFonts w:ascii="宋体" w:hAnsi="宋体" w:cs="宋体"/>
          <w:kern w:val="0"/>
          <w:sz w:val="24"/>
          <w:szCs w:val="24"/>
        </w:rPr>
        <w:t>result</w:t>
      </w:r>
      <w:r w:rsidRPr="00D71BFE">
        <w:rPr>
          <w:rFonts w:ascii="宋体" w:hAnsi="宋体" w:cs="宋体" w:hint="eastAsia"/>
          <w:kern w:val="0"/>
          <w:sz w:val="24"/>
          <w:szCs w:val="24"/>
        </w:rPr>
        <w:t>：支付结果枚举</w:t>
      </w:r>
    </w:p>
    <w:p w14:paraId="200C1FE0" w14:textId="77777777" w:rsidR="00D66C85" w:rsidRDefault="00D66C85" w:rsidP="00AD0059">
      <w:pPr>
        <w:pStyle w:val="10"/>
        <w:rPr>
          <w:rFonts w:ascii="Times" w:hAnsi="Times" w:cs="Times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ab/>
        <w:t>NSString *errCode  ：支付失败或未知时返回错误码</w:t>
      </w:r>
    </w:p>
    <w:p w14:paraId="0C2FA946" w14:textId="77777777" w:rsidR="00D71BFE" w:rsidRDefault="00D71BFE" w:rsidP="00AD0059">
      <w:pPr>
        <w:pStyle w:val="1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NSString *errInfo  ：支付不成功返回错误信息</w:t>
      </w:r>
    </w:p>
    <w:p w14:paraId="1B7D8E31" w14:textId="77777777" w:rsidR="00D71BFE" w:rsidRDefault="00D71BFE" w:rsidP="00AD0059">
      <w:pPr>
        <w:pStyle w:val="10"/>
        <w:rPr>
          <w:rFonts w:ascii="宋体" w:hAnsi="宋体" w:cs="宋体"/>
          <w:kern w:val="0"/>
          <w:sz w:val="24"/>
          <w:szCs w:val="24"/>
        </w:rPr>
      </w:pPr>
    </w:p>
    <w:p w14:paraId="3AC4A446" w14:textId="77777777" w:rsidR="00AD0059" w:rsidRDefault="00AD0059" w:rsidP="00AD0059">
      <w:pPr>
        <w:pStyle w:val="10"/>
        <w:rPr>
          <w:rFonts w:ascii="宋体" w:hAnsi="宋体" w:cs="宋体"/>
          <w:kern w:val="0"/>
          <w:sz w:val="24"/>
          <w:szCs w:val="24"/>
        </w:rPr>
      </w:pPr>
      <w:r w:rsidRPr="00AD0059">
        <w:rPr>
          <w:rFonts w:ascii="宋体" w:hAnsi="宋体" w:cs="宋体"/>
          <w:kern w:val="0"/>
          <w:sz w:val="24"/>
          <w:szCs w:val="24"/>
        </w:rPr>
        <w:t>应用间结果通知接口如下</w:t>
      </w:r>
      <w:r w:rsidR="008232E8">
        <w:rPr>
          <w:rFonts w:ascii="宋体" w:hAnsi="宋体" w:cs="宋体" w:hint="eastAsia"/>
          <w:kern w:val="0"/>
          <w:sz w:val="24"/>
          <w:szCs w:val="24"/>
        </w:rPr>
        <w:t>：</w:t>
      </w:r>
    </w:p>
    <w:p w14:paraId="24DEED4B" w14:textId="77777777" w:rsidR="003536D8" w:rsidRDefault="00AA59C8" w:rsidP="00AD0059">
      <w:pPr>
        <w:pStyle w:val="10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3536D8"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ab/>
      </w:r>
      <w:r w:rsidR="003536D8" w:rsidRPr="003536D8">
        <w:rPr>
          <w:rFonts w:ascii="Helvetica Neue" w:hAnsi="Helvetica Neue" w:cs="Helvetica Neue"/>
          <w:color w:val="000000"/>
          <w:kern w:val="0"/>
          <w:sz w:val="24"/>
          <w:szCs w:val="24"/>
        </w:rPr>
        <w:t>+ (</w:t>
      </w:r>
      <w:r w:rsidR="003536D8" w:rsidRPr="003536D8">
        <w:rPr>
          <w:rFonts w:ascii="Helvetica Neue" w:hAnsi="Helvetica Neue" w:cs="Helvetica Neue"/>
          <w:color w:val="AA0D91"/>
          <w:kern w:val="0"/>
          <w:sz w:val="24"/>
          <w:szCs w:val="24"/>
        </w:rPr>
        <w:t>BOOL</w:t>
      </w:r>
      <w:r w:rsidR="003536D8" w:rsidRPr="003536D8">
        <w:rPr>
          <w:rFonts w:ascii="Helvetica Neue" w:hAnsi="Helvetica Neue" w:cs="Helvetica Neue"/>
          <w:color w:val="000000"/>
          <w:kern w:val="0"/>
          <w:sz w:val="24"/>
          <w:szCs w:val="24"/>
        </w:rPr>
        <w:t>)application:(</w:t>
      </w:r>
      <w:r w:rsidR="003536D8" w:rsidRPr="003536D8">
        <w:rPr>
          <w:rFonts w:ascii="Helvetica Neue" w:hAnsi="Helvetica Neue" w:cs="Helvetica Neue"/>
          <w:color w:val="5C2699"/>
          <w:kern w:val="0"/>
          <w:sz w:val="24"/>
          <w:szCs w:val="24"/>
        </w:rPr>
        <w:t>UIApplication</w:t>
      </w:r>
      <w:r w:rsidR="003536D8" w:rsidRPr="003536D8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*)application openURL:(</w:t>
      </w:r>
      <w:r w:rsidR="003536D8" w:rsidRPr="003536D8">
        <w:rPr>
          <w:rFonts w:ascii="Helvetica Neue" w:hAnsi="Helvetica Neue" w:cs="Helvetica Neue"/>
          <w:color w:val="5C2699"/>
          <w:kern w:val="0"/>
          <w:sz w:val="24"/>
          <w:szCs w:val="24"/>
        </w:rPr>
        <w:t>NSURL</w:t>
      </w:r>
      <w:r w:rsidR="003536D8" w:rsidRPr="003536D8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*)url</w:t>
      </w:r>
      <w:r w:rsidR="003536D8" w:rsidRPr="003536D8"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 xml:space="preserve"> </w:t>
      </w:r>
    </w:p>
    <w:p w14:paraId="17422440" w14:textId="77777777" w:rsidR="00AA59C8" w:rsidRPr="003536D8" w:rsidRDefault="003536D8" w:rsidP="003536D8">
      <w:pPr>
        <w:pStyle w:val="10"/>
        <w:ind w:left="420" w:firstLine="420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3536D8">
        <w:rPr>
          <w:rFonts w:ascii="Helvetica Neue" w:hAnsi="Helvetica Neue" w:cs="Helvetica Neue"/>
          <w:color w:val="000000"/>
          <w:kern w:val="0"/>
          <w:sz w:val="24"/>
          <w:szCs w:val="24"/>
        </w:rPr>
        <w:t>sourceApplication:(</w:t>
      </w:r>
      <w:r w:rsidRPr="003536D8">
        <w:rPr>
          <w:rFonts w:ascii="Helvetica Neue" w:hAnsi="Helvetica Neue" w:cs="Helvetica Neue"/>
          <w:color w:val="5C2699"/>
          <w:kern w:val="0"/>
          <w:sz w:val="24"/>
          <w:szCs w:val="24"/>
        </w:rPr>
        <w:t>NSString</w:t>
      </w:r>
      <w:r w:rsidRPr="003536D8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*)sourceApplication annotation:(</w:t>
      </w:r>
      <w:r w:rsidRPr="003536D8">
        <w:rPr>
          <w:rFonts w:ascii="Helvetica Neue" w:hAnsi="Helvetica Neue" w:cs="Helvetica Neue"/>
          <w:color w:val="AA0D91"/>
          <w:kern w:val="0"/>
          <w:sz w:val="24"/>
          <w:szCs w:val="24"/>
        </w:rPr>
        <w:t>id</w:t>
      </w:r>
      <w:r w:rsidRPr="003536D8">
        <w:rPr>
          <w:rFonts w:ascii="Helvetica Neue" w:hAnsi="Helvetica Neue" w:cs="Helvetica Neue"/>
          <w:color w:val="000000"/>
          <w:kern w:val="0"/>
          <w:sz w:val="24"/>
          <w:szCs w:val="24"/>
        </w:rPr>
        <w:t>)annotation;</w:t>
      </w:r>
    </w:p>
    <w:p w14:paraId="5F756219" w14:textId="77777777" w:rsidR="00975FF0" w:rsidRPr="003536D8" w:rsidRDefault="00AD0059" w:rsidP="001871B1">
      <w:pPr>
        <w:pStyle w:val="10"/>
        <w:rPr>
          <w:sz w:val="24"/>
          <w:szCs w:val="24"/>
        </w:rPr>
      </w:pPr>
      <w:r w:rsidRPr="00AD0059">
        <w:rPr>
          <w:rFonts w:ascii="宋体" w:hAnsi="宋体" w:cs="宋体"/>
          <w:kern w:val="0"/>
          <w:sz w:val="24"/>
          <w:szCs w:val="24"/>
        </w:rPr>
        <w:t>在</w:t>
      </w:r>
      <w:r w:rsidR="003536D8" w:rsidRPr="00AD0059">
        <w:rPr>
          <w:rFonts w:ascii="宋体" w:hAnsi="宋体" w:cs="宋体"/>
          <w:kern w:val="0"/>
          <w:sz w:val="24"/>
          <w:szCs w:val="24"/>
        </w:rPr>
        <w:t>AppDelegate</w:t>
      </w:r>
      <w:r w:rsidRPr="00AD0059">
        <w:rPr>
          <w:rFonts w:ascii="宋体" w:hAnsi="宋体" w:cs="宋体"/>
          <w:kern w:val="0"/>
          <w:sz w:val="24"/>
          <w:szCs w:val="24"/>
        </w:rPr>
        <w:t>.h中添加</w:t>
      </w:r>
      <w:r w:rsidR="003536D8">
        <w:rPr>
          <w:rFonts w:ascii="宋体" w:hAnsi="宋体" w:cs="宋体" w:hint="eastAsia"/>
          <w:kern w:val="0"/>
          <w:sz w:val="24"/>
          <w:szCs w:val="24"/>
        </w:rPr>
        <w:t>相应方法实现</w:t>
      </w:r>
      <w:r w:rsidRPr="00AD0059">
        <w:rPr>
          <w:rFonts w:ascii="宋体" w:hAnsi="宋体" w:cs="宋体"/>
          <w:kern w:val="0"/>
          <w:sz w:val="24"/>
          <w:szCs w:val="24"/>
        </w:rPr>
        <w:t xml:space="preserve">,通过在AppDelegate.m中实现来完成独立返回url异步通知。 </w:t>
      </w:r>
    </w:p>
    <w:p w14:paraId="3541316C" w14:textId="77777777" w:rsidR="00736C85" w:rsidRDefault="00736C85" w:rsidP="001871B1">
      <w:pPr>
        <w:pStyle w:val="10"/>
      </w:pPr>
    </w:p>
    <w:p w14:paraId="2111DBFF" w14:textId="77777777" w:rsidR="00975FF0" w:rsidRDefault="00975FF0" w:rsidP="001871B1">
      <w:pPr>
        <w:pStyle w:val="10"/>
      </w:pPr>
      <w:r>
        <w:rPr>
          <w:rFonts w:hint="eastAsia"/>
        </w:rPr>
        <w:t>注</w:t>
      </w:r>
      <w:r w:rsidR="00A21E44">
        <w:rPr>
          <w:rFonts w:hint="eastAsia"/>
        </w:rPr>
        <w:t>①</w:t>
      </w:r>
      <w:r>
        <w:rPr>
          <w:rFonts w:hint="eastAsia"/>
        </w:rPr>
        <w:t>：选择微信支付后会跳转到微信客户端进行支付，支付完成需要手动切回</w:t>
      </w:r>
      <w:r>
        <w:rPr>
          <w:rFonts w:hint="eastAsia"/>
        </w:rPr>
        <w:t>App,</w:t>
      </w:r>
      <w:r>
        <w:rPr>
          <w:rFonts w:hint="eastAsia"/>
        </w:rPr>
        <w:t>故请开发者慎重选择开启微信支付。</w:t>
      </w:r>
    </w:p>
    <w:p w14:paraId="45317E5C" w14:textId="77777777" w:rsidR="00975FF0" w:rsidRPr="005555BF" w:rsidRDefault="00975FF0" w:rsidP="001871B1">
      <w:pPr>
        <w:pStyle w:val="10"/>
      </w:pPr>
      <w:r>
        <w:rPr>
          <w:rFonts w:hint="eastAsia"/>
        </w:rPr>
        <w:t>微信支付需要在</w:t>
      </w:r>
      <w:r w:rsidRPr="00AD0059">
        <w:rPr>
          <w:rFonts w:ascii="宋体" w:hAnsi="宋体" w:cs="宋体"/>
          <w:kern w:val="0"/>
          <w:sz w:val="24"/>
          <w:szCs w:val="24"/>
        </w:rPr>
        <w:t>AppDelegate.m</w:t>
      </w:r>
      <w:r>
        <w:rPr>
          <w:rFonts w:ascii="宋体" w:hAnsi="宋体" w:cs="宋体" w:hint="eastAsia"/>
          <w:kern w:val="0"/>
          <w:sz w:val="24"/>
          <w:szCs w:val="24"/>
        </w:rPr>
        <w:t>中</w:t>
      </w:r>
      <w:r w:rsidR="00805EC1">
        <w:rPr>
          <w:rFonts w:hint="eastAsia"/>
        </w:rPr>
        <w:t>添加</w:t>
      </w:r>
      <w:r w:rsidRPr="00975FF0">
        <w:t>[IpaynowPluginApi willEnterForeground]</w:t>
      </w:r>
      <w:r>
        <w:rPr>
          <w:rFonts w:hint="eastAsia"/>
        </w:rPr>
        <w:t>方法。</w:t>
      </w:r>
    </w:p>
    <w:bookmarkEnd w:id="2"/>
    <w:bookmarkEnd w:id="3"/>
    <w:p w14:paraId="16C95628" w14:textId="77777777" w:rsidR="006F3BC5" w:rsidRDefault="006F3BC5" w:rsidP="006F3BC5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4FB01FD" w14:textId="77777777" w:rsidR="006F3BC5" w:rsidRDefault="006F3BC5" w:rsidP="006F3BC5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注②：若使用苹果应用内支付需要在</w:t>
      </w:r>
      <w:r w:rsidR="00CF2846">
        <w:rPr>
          <w:rFonts w:ascii="宋体" w:hAnsi="宋体" w:cs="宋体" w:hint="eastAsia"/>
          <w:kern w:val="0"/>
          <w:sz w:val="24"/>
          <w:szCs w:val="24"/>
        </w:rPr>
        <w:t>第三步前</w:t>
      </w:r>
      <w:r>
        <w:rPr>
          <w:rFonts w:ascii="宋体" w:hAnsi="宋体" w:cs="宋体" w:hint="eastAsia"/>
          <w:kern w:val="0"/>
          <w:sz w:val="24"/>
          <w:szCs w:val="24"/>
        </w:rPr>
        <w:t>先调用</w:t>
      </w:r>
    </w:p>
    <w:p w14:paraId="6C882F5C" w14:textId="77777777" w:rsidR="006F3BC5" w:rsidRDefault="006F3BC5" w:rsidP="006F3BC5">
      <w:pPr>
        <w:pStyle w:val="10"/>
        <w:widowControl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 w:rsidRPr="008023C1">
        <w:rPr>
          <w:rFonts w:ascii="Helvetica Neue" w:hAnsi="Helvetica Neue" w:cs="Helvetica Neue"/>
          <w:color w:val="000000"/>
          <w:kern w:val="0"/>
          <w:sz w:val="24"/>
          <w:szCs w:val="24"/>
        </w:rPr>
        <w:t>+ (</w:t>
      </w:r>
      <w:r w:rsidRPr="008023C1">
        <w:rPr>
          <w:rFonts w:ascii="Helvetica Neue" w:hAnsi="Helvetica Neue" w:cs="Helvetica Neue"/>
          <w:color w:val="AA0D91"/>
          <w:kern w:val="0"/>
          <w:sz w:val="24"/>
          <w:szCs w:val="24"/>
        </w:rPr>
        <w:t>void</w:t>
      </w:r>
      <w:r w:rsidRPr="008023C1">
        <w:rPr>
          <w:rFonts w:ascii="Helvetica Neue" w:hAnsi="Helvetica Neue" w:cs="Helvetica Neue"/>
          <w:color w:val="000000"/>
          <w:kern w:val="0"/>
          <w:sz w:val="24"/>
          <w:szCs w:val="24"/>
        </w:rPr>
        <w:t>) setProductIdentifier:(</w:t>
      </w:r>
      <w:r w:rsidRPr="008023C1">
        <w:rPr>
          <w:rFonts w:ascii="Helvetica Neue" w:hAnsi="Helvetica Neue" w:cs="Helvetica Neue"/>
          <w:color w:val="5C2699"/>
          <w:kern w:val="0"/>
          <w:sz w:val="24"/>
          <w:szCs w:val="24"/>
        </w:rPr>
        <w:t>NSString</w:t>
      </w:r>
      <w:r w:rsidRPr="008023C1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*)productID andQuantity:(</w:t>
      </w:r>
      <w:r w:rsidRPr="008023C1">
        <w:rPr>
          <w:rFonts w:ascii="Helvetica Neue" w:hAnsi="Helvetica Neue" w:cs="Helvetica Neue"/>
          <w:color w:val="5C2699"/>
          <w:kern w:val="0"/>
          <w:sz w:val="24"/>
          <w:szCs w:val="24"/>
        </w:rPr>
        <w:t>NSInteger</w:t>
      </w:r>
      <w:r w:rsidRPr="008023C1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)quantity </w:t>
      </w:r>
    </w:p>
    <w:p w14:paraId="3F8DBE34" w14:textId="77777777" w:rsidR="006F3BC5" w:rsidRPr="008023C1" w:rsidRDefault="006F3BC5" w:rsidP="006F3BC5">
      <w:pPr>
        <w:pStyle w:val="10"/>
        <w:widowControl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023C1">
        <w:rPr>
          <w:rFonts w:ascii="Helvetica Neue" w:hAnsi="Helvetica Neue" w:cs="Helvetica Neue"/>
          <w:color w:val="000000"/>
          <w:kern w:val="0"/>
          <w:sz w:val="24"/>
          <w:szCs w:val="24"/>
        </w:rPr>
        <w:t>orderNo:(</w:t>
      </w:r>
      <w:r w:rsidRPr="008023C1">
        <w:rPr>
          <w:rFonts w:ascii="Helvetica Neue" w:hAnsi="Helvetica Neue" w:cs="Helvetica Neue"/>
          <w:color w:val="5C2699"/>
          <w:kern w:val="0"/>
          <w:sz w:val="24"/>
          <w:szCs w:val="24"/>
        </w:rPr>
        <w:t>NSString</w:t>
      </w:r>
      <w:r w:rsidRPr="008023C1"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*)orderNo;</w:t>
      </w:r>
    </w:p>
    <w:p w14:paraId="3BC6AC61" w14:textId="77777777" w:rsidR="006F3BC5" w:rsidRDefault="006F3BC5" w:rsidP="006F3BC5">
      <w:pPr>
        <w:pStyle w:val="10"/>
        <w:widowControl/>
        <w:jc w:val="lef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8023C1">
        <w:rPr>
          <w:rFonts w:ascii="Helvetica Neue" w:hAnsi="Helvetica Neue" w:cs="Helvetica Neue"/>
          <w:color w:val="5C2699"/>
          <w:kern w:val="0"/>
          <w:sz w:val="24"/>
          <w:szCs w:val="24"/>
        </w:rPr>
        <w:t>NSString</w:t>
      </w:r>
      <w:r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</w:t>
      </w:r>
      <w:r w:rsidRPr="008023C1">
        <w:rPr>
          <w:rFonts w:ascii="Helvetica Neue" w:hAnsi="Helvetica Neue" w:cs="Helvetica Neue"/>
          <w:color w:val="000000"/>
          <w:kern w:val="0"/>
          <w:sz w:val="24"/>
          <w:szCs w:val="24"/>
        </w:rPr>
        <w:t>productID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：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商品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ID</w:t>
      </w:r>
    </w:p>
    <w:p w14:paraId="4FCFD6C2" w14:textId="77777777" w:rsidR="006F3BC5" w:rsidRDefault="006F3BC5" w:rsidP="006F3BC5">
      <w:pPr>
        <w:pStyle w:val="10"/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023C1">
        <w:rPr>
          <w:rFonts w:ascii="Helvetica Neue" w:hAnsi="Helvetica Neue" w:cs="Helvetica Neue"/>
          <w:color w:val="5C2699"/>
          <w:kern w:val="0"/>
          <w:sz w:val="24"/>
          <w:szCs w:val="24"/>
        </w:rPr>
        <w:t>NSInteger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 xml:space="preserve"> </w:t>
      </w:r>
      <w:r w:rsidRPr="008023C1">
        <w:rPr>
          <w:rFonts w:ascii="Helvetica Neue" w:hAnsi="Helvetica Neue" w:cs="Helvetica Neue"/>
          <w:color w:val="000000"/>
          <w:kern w:val="0"/>
          <w:sz w:val="24"/>
          <w:szCs w:val="24"/>
        </w:rPr>
        <w:t>quantity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 xml:space="preserve">  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：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商品数量</w:t>
      </w:r>
    </w:p>
    <w:p w14:paraId="736EC24A" w14:textId="77777777" w:rsidR="006F3BC5" w:rsidRDefault="006F3BC5" w:rsidP="006F3BC5">
      <w:pPr>
        <w:pStyle w:val="10"/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8023C1">
        <w:rPr>
          <w:rFonts w:ascii="Helvetica Neue" w:hAnsi="Helvetica Neue" w:cs="Helvetica Neue"/>
          <w:color w:val="5C2699"/>
          <w:kern w:val="0"/>
          <w:sz w:val="24"/>
          <w:szCs w:val="24"/>
        </w:rPr>
        <w:t>NSString</w:t>
      </w:r>
      <w:r>
        <w:rPr>
          <w:rFonts w:ascii="Helvetica Neue" w:hAnsi="Helvetica Neue" w:cs="Helvetica Neue"/>
          <w:color w:val="000000"/>
          <w:kern w:val="0"/>
          <w:sz w:val="24"/>
          <w:szCs w:val="24"/>
        </w:rPr>
        <w:t xml:space="preserve"> *</w:t>
      </w:r>
      <w:r w:rsidRPr="008023C1">
        <w:rPr>
          <w:rFonts w:ascii="Helvetica Neue" w:hAnsi="Helvetica Neue" w:cs="Helvetica Neue"/>
          <w:color w:val="000000"/>
          <w:kern w:val="0"/>
          <w:sz w:val="24"/>
          <w:szCs w:val="24"/>
        </w:rPr>
        <w:t>orderNo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 xml:space="preserve">  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：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商户订单号</w:t>
      </w:r>
    </w:p>
    <w:p w14:paraId="7B208DB6" w14:textId="5CEC4E90" w:rsidR="004C7DDD" w:rsidRDefault="006548F7" w:rsidP="00581689">
      <w:pPr>
        <w:pStyle w:val="2"/>
      </w:pPr>
      <w:bookmarkStart w:id="11" w:name="_Toc317367582"/>
      <w:r>
        <w:rPr>
          <w:rFonts w:hint="eastAsia"/>
        </w:rPr>
        <w:t xml:space="preserve">2.4  </w:t>
      </w:r>
      <w:r w:rsidR="00581689">
        <w:t>Apple Pay</w:t>
      </w:r>
      <w:r w:rsidR="00581689">
        <w:rPr>
          <w:rFonts w:hint="eastAsia"/>
        </w:rPr>
        <w:t>接入</w:t>
      </w:r>
      <w:bookmarkEnd w:id="11"/>
    </w:p>
    <w:p w14:paraId="0401A31D" w14:textId="70C71C74" w:rsidR="00581689" w:rsidRDefault="00831A78" w:rsidP="00581689">
      <w:pPr>
        <w:pStyle w:val="10"/>
      </w:pPr>
      <w:r>
        <w:rPr>
          <w:rFonts w:hint="eastAsia"/>
        </w:rPr>
        <w:t>接入</w:t>
      </w:r>
      <w:r>
        <w:t>Apple Pay</w:t>
      </w:r>
      <w:r>
        <w:rPr>
          <w:rFonts w:hint="eastAsia"/>
        </w:rPr>
        <w:t>，插件接口几乎不用更改，但是，和苹果打交道，总要做点什么，以下是需要配置的几个的地方。</w:t>
      </w:r>
    </w:p>
    <w:p w14:paraId="219B8C3F" w14:textId="5F8D7B86" w:rsidR="00831A78" w:rsidRDefault="00831A78" w:rsidP="002D4154">
      <w:pPr>
        <w:pStyle w:val="10"/>
        <w:numPr>
          <w:ilvl w:val="0"/>
          <w:numId w:val="27"/>
        </w:numPr>
      </w:pPr>
      <w:r>
        <w:rPr>
          <w:rFonts w:hint="eastAsia"/>
        </w:rPr>
        <w:t>升级</w:t>
      </w:r>
      <w:r>
        <w:t>Xcode</w:t>
      </w:r>
      <w:r>
        <w:rPr>
          <w:rFonts w:hint="eastAsia"/>
        </w:rPr>
        <w:t>版本到</w:t>
      </w:r>
      <w:r>
        <w:rPr>
          <w:rFonts w:hint="eastAsia"/>
        </w:rPr>
        <w:t>7.2</w:t>
      </w:r>
      <w:r w:rsidR="002D4154">
        <w:rPr>
          <w:rFonts w:hint="eastAsia"/>
        </w:rPr>
        <w:t>或者以上，因为我们需要的</w:t>
      </w:r>
      <w:r w:rsidR="002D4154">
        <w:t>iOS SDK</w:t>
      </w:r>
      <w:r w:rsidR="002D4154">
        <w:rPr>
          <w:rFonts w:hint="eastAsia"/>
        </w:rPr>
        <w:t>版本为</w:t>
      </w:r>
      <w:r w:rsidR="002D4154">
        <w:rPr>
          <w:rFonts w:hint="eastAsia"/>
        </w:rPr>
        <w:t>9</w:t>
      </w:r>
      <w:r w:rsidR="002D4154">
        <w:t>.2</w:t>
      </w:r>
      <w:r w:rsidR="002D4154">
        <w:rPr>
          <w:rFonts w:hint="eastAsia"/>
        </w:rPr>
        <w:t>及以上；</w:t>
      </w:r>
    </w:p>
    <w:p w14:paraId="4EC7BC3E" w14:textId="583C800A" w:rsidR="002D4154" w:rsidRDefault="002D4154" w:rsidP="002D4154">
      <w:pPr>
        <w:pStyle w:val="10"/>
        <w:numPr>
          <w:ilvl w:val="0"/>
          <w:numId w:val="27"/>
        </w:numPr>
      </w:pPr>
      <w:r>
        <w:rPr>
          <w:rFonts w:hint="eastAsia"/>
        </w:rPr>
        <w:t>i</w:t>
      </w:r>
      <w:r>
        <w:t>Phone</w:t>
      </w:r>
      <w:r>
        <w:rPr>
          <w:rFonts w:hint="eastAsia"/>
        </w:rPr>
        <w:t>需要是</w:t>
      </w:r>
      <w:r>
        <w:rPr>
          <w:rFonts w:hint="eastAsia"/>
        </w:rPr>
        <w:t>i</w:t>
      </w:r>
      <w:r>
        <w:t>Phone 6/6 +</w:t>
      </w:r>
      <w:r>
        <w:rPr>
          <w:rFonts w:hint="eastAsia"/>
        </w:rPr>
        <w:t>及以上，系统版本是</w:t>
      </w:r>
      <w:r>
        <w:rPr>
          <w:rFonts w:hint="eastAsia"/>
        </w:rPr>
        <w:t>iOS 9.2</w:t>
      </w:r>
      <w:r>
        <w:rPr>
          <w:rFonts w:hint="eastAsia"/>
        </w:rPr>
        <w:t>及以上，需要设置</w:t>
      </w:r>
      <w:r>
        <w:t>Touch ID</w:t>
      </w:r>
      <w:r>
        <w:rPr>
          <w:rFonts w:hint="eastAsia"/>
        </w:rPr>
        <w:t>、开机密码和登录上</w:t>
      </w:r>
      <w:r>
        <w:rPr>
          <w:rFonts w:hint="eastAsia"/>
        </w:rPr>
        <w:t>i</w:t>
      </w:r>
      <w:r>
        <w:t>Cloud</w:t>
      </w:r>
      <w:r>
        <w:rPr>
          <w:rFonts w:hint="eastAsia"/>
        </w:rPr>
        <w:t>账户，这样</w:t>
      </w:r>
      <w:r>
        <w:rPr>
          <w:rFonts w:hint="eastAsia"/>
        </w:rPr>
        <w:t>wallet</w:t>
      </w:r>
      <w:r>
        <w:rPr>
          <w:rFonts w:hint="eastAsia"/>
        </w:rPr>
        <w:t>里才会有添加银行卡入口；</w:t>
      </w:r>
    </w:p>
    <w:p w14:paraId="28CC120B" w14:textId="7DC1D157" w:rsidR="002D4154" w:rsidRDefault="002D4154" w:rsidP="002D4154">
      <w:pPr>
        <w:pStyle w:val="10"/>
        <w:numPr>
          <w:ilvl w:val="0"/>
          <w:numId w:val="27"/>
        </w:numPr>
      </w:pPr>
      <w:r>
        <w:rPr>
          <w:rFonts w:hint="eastAsia"/>
        </w:rPr>
        <w:t>申请苹果商户</w:t>
      </w:r>
      <w:r>
        <w:t>ID(Merchant IDs)</w:t>
      </w:r>
    </w:p>
    <w:p w14:paraId="0F88E414" w14:textId="0C523BE7" w:rsidR="002D4154" w:rsidRDefault="002D4154" w:rsidP="002D4154">
      <w:pPr>
        <w:pStyle w:val="10"/>
        <w:ind w:left="360"/>
      </w:pPr>
      <w:r>
        <w:t xml:space="preserve">3.1 Identifiers </w:t>
      </w:r>
      <w:r>
        <w:rPr>
          <w:rFonts w:hint="eastAsia"/>
        </w:rPr>
        <w:t>—</w:t>
      </w:r>
      <w:r>
        <w:t xml:space="preserve">&gt; Merchant IDs </w:t>
      </w:r>
      <w:r>
        <w:rPr>
          <w:rFonts w:hint="eastAsia"/>
        </w:rPr>
        <w:t>—</w:t>
      </w:r>
      <w:r>
        <w:t>&gt; Add a Merchant ID</w:t>
      </w:r>
    </w:p>
    <w:p w14:paraId="49819C33" w14:textId="7F3D6A37" w:rsidR="002D4154" w:rsidRDefault="002D4154" w:rsidP="002D4154">
      <w:pPr>
        <w:pStyle w:val="10"/>
      </w:pPr>
      <w:r>
        <w:t>4</w:t>
      </w:r>
      <w:r>
        <w:rPr>
          <w:rFonts w:hint="eastAsia"/>
        </w:rPr>
        <w:t>、</w:t>
      </w:r>
      <w:r>
        <w:t xml:space="preserve">App ID </w:t>
      </w:r>
      <w:r>
        <w:rPr>
          <w:rFonts w:hint="eastAsia"/>
        </w:rPr>
        <w:t>增加</w:t>
      </w:r>
      <w:r>
        <w:t>Apple Pay Service</w:t>
      </w:r>
    </w:p>
    <w:p w14:paraId="28C5D6B8" w14:textId="515690EA" w:rsidR="002D4154" w:rsidRDefault="002D4154" w:rsidP="002D4154">
      <w:pPr>
        <w:pStyle w:val="10"/>
      </w:pPr>
      <w:r w:rsidRPr="002D4154">
        <w:rPr>
          <w:noProof/>
        </w:rPr>
        <w:lastRenderedPageBreak/>
        <w:drawing>
          <wp:inline distT="0" distB="0" distL="0" distR="0" wp14:anchorId="6FB5FDB4" wp14:editId="33D2E66A">
            <wp:extent cx="4537075" cy="4317616"/>
            <wp:effectExtent l="0" t="0" r="9525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65" cy="432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AA8E" w14:textId="63EA4EC5" w:rsidR="002D4154" w:rsidRDefault="002D4154" w:rsidP="002D4154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、工程设置</w:t>
      </w:r>
    </w:p>
    <w:p w14:paraId="47EA3699" w14:textId="6C9C26E8" w:rsidR="002D4154" w:rsidRDefault="002D4154" w:rsidP="002D4154">
      <w:pPr>
        <w:pStyle w:val="10"/>
      </w:pPr>
      <w:r>
        <w:t xml:space="preserve">   </w:t>
      </w:r>
      <w:r w:rsidR="00025074">
        <w:t xml:space="preserve">Xcode </w:t>
      </w:r>
      <w:r w:rsidR="00025074">
        <w:rPr>
          <w:rFonts w:hint="eastAsia"/>
        </w:rPr>
        <w:t>－</w:t>
      </w:r>
      <w:r w:rsidR="00025074">
        <w:t xml:space="preserve">&gt; Capabilities </w:t>
      </w:r>
      <w:r w:rsidR="00025074">
        <w:rPr>
          <w:rFonts w:hint="eastAsia"/>
        </w:rPr>
        <w:t>－</w:t>
      </w:r>
      <w:r w:rsidR="00025074">
        <w:t>&gt; Apple Pay</w:t>
      </w:r>
      <w:r w:rsidR="00025074">
        <w:rPr>
          <w:rFonts w:hint="eastAsia"/>
        </w:rPr>
        <w:t>打开，这时候会看到在</w:t>
      </w:r>
      <w:r w:rsidR="00025074">
        <w:rPr>
          <w:rFonts w:hint="eastAsia"/>
        </w:rPr>
        <w:t>developer</w:t>
      </w:r>
      <w:r w:rsidR="00025074">
        <w:rPr>
          <w:rFonts w:hint="eastAsia"/>
        </w:rPr>
        <w:t>后台设置的</w:t>
      </w:r>
      <w:r w:rsidR="00025074">
        <w:t>Merchant ID,</w:t>
      </w:r>
      <w:r w:rsidR="00025074">
        <w:rPr>
          <w:rFonts w:hint="eastAsia"/>
        </w:rPr>
        <w:t xml:space="preserve"> </w:t>
      </w:r>
      <w:r w:rsidR="00025074">
        <w:rPr>
          <w:rFonts w:hint="eastAsia"/>
        </w:rPr>
        <w:t>打上勾。可以看到项目里的</w:t>
      </w:r>
      <w:r w:rsidR="00025074">
        <w:rPr>
          <w:rFonts w:hint="eastAsia"/>
        </w:rPr>
        <w:t>entitlments</w:t>
      </w:r>
      <w:r w:rsidR="00025074">
        <w:rPr>
          <w:rFonts w:hint="eastAsia"/>
        </w:rPr>
        <w:t>里多了一项，如图：</w:t>
      </w:r>
    </w:p>
    <w:p w14:paraId="3D8D866C" w14:textId="0B634395" w:rsidR="00025074" w:rsidRPr="00581689" w:rsidRDefault="00025074" w:rsidP="002D4154">
      <w:pPr>
        <w:pStyle w:val="10"/>
      </w:pPr>
      <w:r>
        <w:rPr>
          <w:rFonts w:hint="eastAsia"/>
          <w:noProof/>
        </w:rPr>
        <w:drawing>
          <wp:inline distT="0" distB="0" distL="0" distR="0" wp14:anchorId="7A245B4E" wp14:editId="4F752372">
            <wp:extent cx="5759450" cy="61214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7 at 10.12.22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CCCD" w14:textId="1FDDEC77" w:rsidR="007F4B93" w:rsidRDefault="00025074" w:rsidP="00025074">
      <w:pPr>
        <w:pStyle w:val="10"/>
        <w:widowControl/>
        <w:jc w:val="left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6</w:t>
      </w:r>
      <w:r>
        <w:rPr>
          <w:rFonts w:ascii="微软雅黑" w:hAnsi="微软雅黑" w:hint="eastAsia"/>
          <w:b/>
        </w:rPr>
        <w:t>、</w:t>
      </w:r>
      <w:r w:rsidR="007F4B93">
        <w:rPr>
          <w:rFonts w:ascii="微软雅黑" w:hAnsi="微软雅黑" w:hint="eastAsia"/>
          <w:b/>
        </w:rPr>
        <w:t>添加依赖包到</w:t>
      </w:r>
      <w:r w:rsidR="007F4B93">
        <w:rPr>
          <w:rFonts w:ascii="微软雅黑" w:hAnsi="微软雅黑"/>
          <w:b/>
        </w:rPr>
        <w:t>App</w:t>
      </w:r>
      <w:r w:rsidR="007F4B93">
        <w:rPr>
          <w:rFonts w:ascii="微软雅黑" w:hAnsi="微软雅黑" w:hint="eastAsia"/>
          <w:b/>
        </w:rPr>
        <w:t>工程中，添加后如图：</w:t>
      </w:r>
    </w:p>
    <w:p w14:paraId="1FC55618" w14:textId="05973643" w:rsidR="007F4B93" w:rsidRDefault="007F4B93" w:rsidP="00025074">
      <w:pPr>
        <w:pStyle w:val="10"/>
        <w:widowControl/>
        <w:jc w:val="left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 xml:space="preserve">   </w:t>
      </w:r>
      <w:r>
        <w:rPr>
          <w:rFonts w:ascii="微软雅黑" w:hAnsi="微软雅黑" w:hint="eastAsia"/>
          <w:b/>
          <w:noProof/>
        </w:rPr>
        <w:drawing>
          <wp:inline distT="0" distB="0" distL="0" distR="0" wp14:anchorId="2D0CAA41" wp14:editId="39A838C8">
            <wp:extent cx="4051935" cy="1116330"/>
            <wp:effectExtent l="0" t="0" r="12065" b="1270"/>
            <wp:docPr id="14" name="图片 14" descr="Macintosh HD:Users:aslan:Desktop:Screen Shot 2016-02-17 at 10.29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lan:Desktop:Screen Shot 2016-02-17 at 10.29.07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2623" w14:textId="6DB9F9B7" w:rsidR="006E1032" w:rsidRDefault="006E1032" w:rsidP="00025074">
      <w:pPr>
        <w:pStyle w:val="10"/>
        <w:widowControl/>
        <w:jc w:val="left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 xml:space="preserve">   </w:t>
      </w:r>
      <w:r w:rsidR="00A915E4">
        <w:rPr>
          <w:rFonts w:ascii="微软雅黑" w:hAnsi="微软雅黑" w:hint="eastAsia"/>
          <w:b/>
        </w:rPr>
        <w:t>已经加有</w:t>
      </w:r>
      <w:r w:rsidR="00A915E4">
        <w:rPr>
          <w:rFonts w:ascii="微软雅黑" w:hAnsi="微软雅黑"/>
          <w:b/>
        </w:rPr>
        <w:t>旧</w:t>
      </w:r>
      <w:r>
        <w:rPr>
          <w:rFonts w:ascii="微软雅黑" w:hAnsi="微软雅黑" w:hint="eastAsia"/>
          <w:b/>
        </w:rPr>
        <w:t>版本的现在支付</w:t>
      </w:r>
      <w:r>
        <w:rPr>
          <w:rFonts w:ascii="微软雅黑" w:hAnsi="微软雅黑"/>
          <w:b/>
        </w:rPr>
        <w:t>SDK</w:t>
      </w:r>
      <w:r>
        <w:rPr>
          <w:rFonts w:ascii="微软雅黑" w:hAnsi="微软雅黑" w:hint="eastAsia"/>
          <w:b/>
        </w:rPr>
        <w:t>，则需要升级最新的</w:t>
      </w:r>
      <w:r>
        <w:rPr>
          <w:rFonts w:ascii="微软雅黑" w:hAnsi="微软雅黑"/>
          <w:b/>
        </w:rPr>
        <w:t>SDK</w:t>
      </w:r>
      <w:r>
        <w:rPr>
          <w:rFonts w:ascii="微软雅黑" w:hAnsi="微软雅黑" w:hint="eastAsia"/>
          <w:b/>
        </w:rPr>
        <w:t>包。</w:t>
      </w:r>
    </w:p>
    <w:p w14:paraId="74170348" w14:textId="7F1F23A4" w:rsidR="00025074" w:rsidRDefault="007F4B93" w:rsidP="00025074">
      <w:pPr>
        <w:pStyle w:val="10"/>
        <w:widowControl/>
        <w:jc w:val="left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7</w:t>
      </w:r>
      <w:r>
        <w:rPr>
          <w:rFonts w:ascii="微软雅黑" w:hAnsi="微软雅黑" w:hint="eastAsia"/>
          <w:b/>
        </w:rPr>
        <w:t>、</w:t>
      </w:r>
      <w:r w:rsidR="00025074">
        <w:rPr>
          <w:rFonts w:ascii="微软雅黑" w:hAnsi="微软雅黑" w:hint="eastAsia"/>
          <w:b/>
        </w:rPr>
        <w:t>在代码里设置</w:t>
      </w:r>
      <w:r w:rsidR="00025074">
        <w:rPr>
          <w:rFonts w:ascii="微软雅黑" w:hAnsi="微软雅黑"/>
          <w:b/>
        </w:rPr>
        <w:t>Merchant ID</w:t>
      </w:r>
      <w:r w:rsidR="00025074">
        <w:rPr>
          <w:rFonts w:ascii="微软雅黑" w:hAnsi="微软雅黑" w:hint="eastAsia"/>
          <w:b/>
        </w:rPr>
        <w:t>，设置方法如下：</w:t>
      </w:r>
    </w:p>
    <w:p w14:paraId="2552062D" w14:textId="6747FB90" w:rsidR="00025074" w:rsidRDefault="00025074" w:rsidP="00025074">
      <w:pPr>
        <w:pStyle w:val="10"/>
        <w:widowControl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微软雅黑" w:hAnsi="微软雅黑" w:hint="eastAsia"/>
          <w:b/>
        </w:rPr>
        <w:t xml:space="preserve">   </w:t>
      </w:r>
      <w:r>
        <w:rPr>
          <w:rFonts w:ascii="Menlo Regular" w:hAnsi="Menlo Regular" w:cs="Menlo Regular"/>
          <w:color w:val="000000"/>
          <w:sz w:val="22"/>
        </w:rPr>
        <w:t>[</w:t>
      </w:r>
      <w:r>
        <w:rPr>
          <w:rFonts w:ascii="Menlo Regular" w:hAnsi="Menlo Regular" w:cs="Menlo Regular"/>
          <w:color w:val="3F6E74"/>
          <w:sz w:val="22"/>
        </w:rPr>
        <w:t>IpaynowPluginApi</w:t>
      </w:r>
      <w:r>
        <w:rPr>
          <w:rFonts w:ascii="Menlo Regular" w:hAnsi="Menlo Regular" w:cs="Menlo Regular"/>
          <w:color w:val="000000"/>
          <w:sz w:val="22"/>
        </w:rPr>
        <w:t xml:space="preserve"> </w:t>
      </w:r>
      <w:r>
        <w:rPr>
          <w:rFonts w:ascii="Menlo Regular" w:hAnsi="Menlo Regular" w:cs="Menlo Regular"/>
          <w:color w:val="26474B"/>
          <w:sz w:val="22"/>
        </w:rPr>
        <w:t>setMerchantID</w:t>
      </w:r>
      <w:r>
        <w:rPr>
          <w:rFonts w:ascii="Menlo Regular" w:hAnsi="Menlo Regular" w:cs="Menlo Regular"/>
          <w:color w:val="000000"/>
          <w:sz w:val="22"/>
        </w:rPr>
        <w:t>:</w:t>
      </w:r>
      <w:r w:rsidR="007F4B93">
        <w:rPr>
          <w:rFonts w:ascii="Menlo Regular" w:hAnsi="Menlo Regular" w:cs="Menlo Regular" w:hint="eastAsia"/>
          <w:color w:val="643820"/>
          <w:sz w:val="22"/>
        </w:rPr>
        <w:t>@</w:t>
      </w:r>
      <w:r w:rsidR="007F4B93">
        <w:rPr>
          <w:rFonts w:ascii="Menlo Regular" w:hAnsi="Menlo Regular" w:cs="Menlo Regular"/>
          <w:color w:val="643820"/>
          <w:sz w:val="22"/>
        </w:rPr>
        <w:t>”your merchant ID”</w:t>
      </w:r>
      <w:r>
        <w:rPr>
          <w:rFonts w:ascii="Menlo Regular" w:hAnsi="Menlo Regular" w:cs="Menlo Regular"/>
          <w:color w:val="000000"/>
          <w:sz w:val="22"/>
        </w:rPr>
        <w:t>];</w:t>
      </w:r>
    </w:p>
    <w:p w14:paraId="1E303BE3" w14:textId="4425D9CA" w:rsidR="004C7DDD" w:rsidRPr="006D7E97" w:rsidRDefault="007F4B93" w:rsidP="00CE7C67">
      <w:pPr>
        <w:pStyle w:val="10"/>
        <w:widowControl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 w:hint="eastAsia"/>
          <w:color w:val="000000"/>
          <w:sz w:val="22"/>
        </w:rPr>
        <w:t>8</w:t>
      </w:r>
      <w:r w:rsidR="00025074">
        <w:rPr>
          <w:rFonts w:ascii="Menlo Regular" w:hAnsi="Menlo Regular" w:cs="Menlo Regular" w:hint="eastAsia"/>
          <w:color w:val="000000"/>
          <w:sz w:val="22"/>
        </w:rPr>
        <w:t>、调用</w:t>
      </w:r>
      <w:r w:rsidR="00025074">
        <w:rPr>
          <w:rFonts w:ascii="Menlo Regular" w:hAnsi="Menlo Regular" w:cs="Menlo Regular"/>
          <w:color w:val="000000"/>
          <w:sz w:val="22"/>
        </w:rPr>
        <w:t>Apple Pay</w:t>
      </w:r>
      <w:r w:rsidR="00025074">
        <w:rPr>
          <w:rFonts w:ascii="Menlo Regular" w:hAnsi="Menlo Regular" w:cs="Menlo Regular" w:hint="eastAsia"/>
          <w:color w:val="000000"/>
          <w:sz w:val="22"/>
        </w:rPr>
        <w:t>支付</w:t>
      </w:r>
      <w:r>
        <w:rPr>
          <w:rFonts w:ascii="Menlo Regular" w:hAnsi="Menlo Regular" w:cs="Menlo Regular" w:hint="eastAsia"/>
          <w:color w:val="000000"/>
          <w:sz w:val="22"/>
        </w:rPr>
        <w:t>，</w:t>
      </w:r>
      <w:r w:rsidR="00025074">
        <w:rPr>
          <w:rFonts w:ascii="Menlo Regular" w:hAnsi="Menlo Regular" w:cs="Menlo Regular" w:hint="eastAsia"/>
          <w:color w:val="000000"/>
          <w:sz w:val="22"/>
        </w:rPr>
        <w:t>payChannelType</w:t>
      </w:r>
      <w:r w:rsidR="00025074">
        <w:rPr>
          <w:rFonts w:ascii="Menlo Regular" w:hAnsi="Menlo Regular" w:cs="Menlo Regular" w:hint="eastAsia"/>
          <w:color w:val="000000"/>
          <w:sz w:val="22"/>
        </w:rPr>
        <w:t>传入值为</w:t>
      </w:r>
      <w:r w:rsidR="00025074" w:rsidRPr="007F4B93">
        <w:rPr>
          <w:rFonts w:ascii="Menlo Regular" w:hAnsi="Menlo Regular" w:cs="Menlo Regular" w:hint="eastAsia"/>
          <w:color w:val="FF0000"/>
          <w:sz w:val="22"/>
        </w:rPr>
        <w:t>61</w:t>
      </w:r>
      <w:r w:rsidR="00025074">
        <w:rPr>
          <w:rFonts w:ascii="Menlo Regular" w:hAnsi="Menlo Regular" w:cs="Menlo Regular" w:hint="eastAsia"/>
          <w:color w:val="000000"/>
          <w:sz w:val="22"/>
        </w:rPr>
        <w:t>即可。</w:t>
      </w:r>
    </w:p>
    <w:p w14:paraId="3B76485C" w14:textId="77777777" w:rsidR="002F7003" w:rsidRDefault="002F7003" w:rsidP="007E2C83">
      <w:pPr>
        <w:pStyle w:val="1"/>
        <w:numPr>
          <w:ilvl w:val="0"/>
          <w:numId w:val="0"/>
        </w:numPr>
        <w:ind w:left="425"/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</w:rPr>
        <w:lastRenderedPageBreak/>
        <w:tab/>
      </w:r>
      <w:r>
        <w:rPr>
          <w:rFonts w:ascii="微软雅黑" w:hAnsi="微软雅黑" w:hint="eastAsia"/>
          <w:b/>
        </w:rPr>
        <w:tab/>
      </w:r>
      <w:r>
        <w:rPr>
          <w:rFonts w:ascii="微软雅黑" w:hAnsi="微软雅黑" w:hint="eastAsia"/>
          <w:b/>
        </w:rPr>
        <w:tab/>
      </w:r>
      <w:r>
        <w:rPr>
          <w:rFonts w:ascii="微软雅黑" w:hAnsi="微软雅黑" w:hint="eastAsia"/>
          <w:b/>
        </w:rPr>
        <w:tab/>
      </w:r>
      <w:r>
        <w:rPr>
          <w:rFonts w:ascii="微软雅黑" w:hAnsi="微软雅黑" w:hint="eastAsia"/>
          <w:b/>
        </w:rPr>
        <w:tab/>
      </w:r>
      <w:r>
        <w:rPr>
          <w:rFonts w:ascii="微软雅黑" w:hAnsi="微软雅黑" w:hint="eastAsia"/>
          <w:b/>
        </w:rPr>
        <w:tab/>
      </w:r>
      <w:r>
        <w:rPr>
          <w:rFonts w:ascii="微软雅黑" w:hAnsi="微软雅黑" w:hint="eastAsia"/>
          <w:b/>
        </w:rPr>
        <w:tab/>
      </w:r>
      <w:r>
        <w:rPr>
          <w:rFonts w:ascii="微软雅黑" w:hAnsi="微软雅黑" w:hint="eastAsia"/>
          <w:b/>
        </w:rPr>
        <w:tab/>
      </w:r>
      <w:r>
        <w:rPr>
          <w:rFonts w:ascii="微软雅黑" w:hAnsi="微软雅黑" w:hint="eastAsia"/>
          <w:b/>
        </w:rPr>
        <w:tab/>
      </w:r>
      <w:bookmarkStart w:id="12" w:name="_Toc317367583"/>
      <w:r>
        <w:rPr>
          <w:rFonts w:ascii="微软雅黑" w:hAnsi="微软雅黑" w:hint="eastAsia"/>
          <w:b/>
        </w:rPr>
        <w:t>附录A</w:t>
      </w:r>
      <w:bookmarkEnd w:id="12"/>
    </w:p>
    <w:p w14:paraId="43C2C38B" w14:textId="77777777" w:rsidR="002F7003" w:rsidRDefault="002F7003" w:rsidP="002F7003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>调起插件接口信息规范</w:t>
      </w:r>
      <w:r>
        <w:rPr>
          <w:rFonts w:hint="eastAsia"/>
          <w:sz w:val="24"/>
          <w:szCs w:val="24"/>
        </w:rPr>
        <w:t>:</w:t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2693"/>
        <w:gridCol w:w="1701"/>
        <w:gridCol w:w="709"/>
        <w:gridCol w:w="2551"/>
      </w:tblGrid>
      <w:tr w:rsidR="002F7003" w:rsidRPr="00286BC0" w14:paraId="75BB6BC4" w14:textId="77777777" w:rsidTr="00C75709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21D48856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286BC0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字段名称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717F00BD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FFFFFF"/>
                <w:kern w:val="0"/>
                <w:szCs w:val="21"/>
              </w:rPr>
              <w:t>字段</w:t>
            </w:r>
            <w:r>
              <w:rPr>
                <w:rFonts w:cs="宋体" w:hint="eastAsia"/>
                <w:b/>
                <w:bCs/>
                <w:color w:val="FFFFFF"/>
                <w:kern w:val="0"/>
                <w:szCs w:val="21"/>
              </w:rPr>
              <w:t>Key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304C4706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286BC0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794D8E76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286BC0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2F5F4A8A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286BC0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F7003" w:rsidRPr="00286BC0" w14:paraId="02CB6403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24407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7005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商户应用唯一标识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883E7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appId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91A12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String(1,40)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A069F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286BC0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CD2B0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现在支付业务提供</w:t>
            </w:r>
          </w:p>
        </w:tc>
      </w:tr>
      <w:tr w:rsidR="002F7003" w:rsidRPr="00286BC0" w14:paraId="714D8370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871CC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28D7B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A8784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String(1,40)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DB901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286BC0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F4456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字母、数字</w:t>
            </w:r>
          </w:p>
        </w:tc>
      </w:tr>
      <w:tr w:rsidR="002F7003" w:rsidRPr="00286BC0" w14:paraId="75A9E081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8449E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商户商品名称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D2EA6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37A8F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String(1,40)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19B23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286BC0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969BB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F7003" w:rsidRPr="00286BC0" w14:paraId="6A35A381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6B033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1630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商户交易类型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24768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A2111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38388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286BC0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9EA12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01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普通消费</w:t>
            </w:r>
          </w:p>
        </w:tc>
      </w:tr>
      <w:tr w:rsidR="002F7003" w:rsidRPr="00286BC0" w14:paraId="67FD6B46" w14:textId="77777777" w:rsidTr="00C75709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E8C71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商户订单币种类型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E9933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mhtCurrencyType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824AD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String(3)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D0F2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3B46C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 xml:space="preserve">156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人民币</w:t>
            </w:r>
          </w:p>
        </w:tc>
      </w:tr>
      <w:tr w:rsidR="002F7003" w:rsidRPr="00286BC0" w14:paraId="00446C33" w14:textId="77777777" w:rsidTr="00C75709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946AF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商户订单交易金额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94A6A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mhtOrderAmt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8B01B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String(1,22)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DD24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286BC0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8860B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单位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人民币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：分</w:t>
            </w:r>
          </w:p>
          <w:p w14:paraId="43BB3747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整数，无小数点</w:t>
            </w:r>
          </w:p>
        </w:tc>
      </w:tr>
      <w:tr w:rsidR="002F7003" w:rsidRPr="00286BC0" w14:paraId="4277FD5B" w14:textId="77777777" w:rsidTr="00C75709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785FD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商户订单详情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C3439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mhtOrderDetail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C337E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String(1,1000)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038E0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2A385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</w:p>
        </w:tc>
      </w:tr>
      <w:tr w:rsidR="002F7003" w:rsidRPr="00286BC0" w14:paraId="0EB16F73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F764F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商户订单超时时间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A7DE7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mhtOrderTimeOut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F284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Number(4,0)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08580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E4748" w14:textId="77777777" w:rsidR="002F7003" w:rsidRPr="00286BC0" w:rsidRDefault="002F7003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60~3600 秒，默认3600</w:t>
            </w:r>
          </w:p>
        </w:tc>
      </w:tr>
      <w:tr w:rsidR="002F7003" w:rsidRPr="00286BC0" w14:paraId="064D9014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D3D88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商户订单开始时间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E716F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mhtOrderStartTime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27FCC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D9218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A8C85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yyyyMMddHHmmss</w:t>
            </w:r>
          </w:p>
        </w:tc>
      </w:tr>
      <w:tr w:rsidR="002F7003" w:rsidRPr="00286BC0" w14:paraId="2DD766E9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06DC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商户后台通知URL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D1D94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notifyUrl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4BA0A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String(1,200)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F476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C431D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HTTP协议</w:t>
            </w:r>
          </w:p>
        </w:tc>
      </w:tr>
      <w:tr w:rsidR="002F7003" w:rsidRPr="00286BC0" w14:paraId="7B170B70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3B50A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商户字符编码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5038C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mhtCharset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5CD33" w14:textId="77777777" w:rsidR="002F7003" w:rsidRPr="00286BC0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定值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E1856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869FE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UTF-8</w:t>
            </w:r>
          </w:p>
        </w:tc>
      </w:tr>
      <w:tr w:rsidR="00FB509B" w:rsidRPr="00286BC0" w14:paraId="77AF159F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EC38B" w14:textId="77777777" w:rsidR="00FB509B" w:rsidRDefault="00FB509B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渠道类型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08F14" w14:textId="77777777" w:rsidR="00FB509B" w:rsidRDefault="00BB335D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BB335D">
              <w:rPr>
                <w:rFonts w:cs="宋体"/>
                <w:color w:val="000000"/>
                <w:kern w:val="0"/>
                <w:szCs w:val="21"/>
              </w:rPr>
              <w:t>payChannelType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DB519" w14:textId="77777777" w:rsidR="00FB509B" w:rsidRDefault="00BB335D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定值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9812F" w14:textId="77777777" w:rsidR="00FB509B" w:rsidRDefault="00FB509B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DC0B8" w14:textId="77777777" w:rsidR="00E64BB2" w:rsidRDefault="00E64BB2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银联</w:t>
            </w:r>
            <w:r w:rsidR="00F51D2C"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:11</w:t>
            </w:r>
          </w:p>
          <w:p w14:paraId="5B1701BF" w14:textId="77777777" w:rsidR="00FB509B" w:rsidRDefault="00E64BB2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支付宝</w:t>
            </w:r>
            <w:r w:rsidR="00F51D2C"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:12;</w:t>
            </w:r>
          </w:p>
          <w:p w14:paraId="1CAAF15A" w14:textId="77777777" w:rsidR="00607C8A" w:rsidRDefault="00607C8A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微信</w:t>
            </w:r>
            <w:r w:rsidR="00F51D2C"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:13;</w:t>
            </w:r>
          </w:p>
          <w:p w14:paraId="64F9D1ED" w14:textId="77777777" w:rsidR="00E64BB2" w:rsidRDefault="00607C8A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点卡</w:t>
            </w:r>
            <w:r w:rsidR="00F51D2C"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:16;</w:t>
            </w:r>
          </w:p>
          <w:p w14:paraId="5EF74ED5" w14:textId="77777777" w:rsidR="00DA34CF" w:rsidRDefault="00DA34CF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充值卡支付:19</w:t>
            </w:r>
          </w:p>
          <w:p w14:paraId="50982422" w14:textId="77777777" w:rsidR="00BF4584" w:rsidRDefault="00BF4584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百度钱包:50;</w:t>
            </w:r>
          </w:p>
        </w:tc>
      </w:tr>
      <w:tr w:rsidR="00B3416D" w:rsidRPr="00286BC0" w14:paraId="5F1CF2B8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D7CD6" w14:textId="77777777" w:rsidR="00B3416D" w:rsidRDefault="00B3416D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商户保留域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ACBD2" w14:textId="77777777" w:rsidR="00B3416D" w:rsidRPr="00534241" w:rsidRDefault="00B3416D" w:rsidP="00C75709">
            <w:pPr>
              <w:pStyle w:val="10"/>
              <w:widowControl/>
              <w:rPr>
                <w:rFonts w:cs="宋体"/>
                <w:kern w:val="0"/>
                <w:szCs w:val="21"/>
              </w:rPr>
            </w:pPr>
            <w:r w:rsidRPr="00534241">
              <w:rPr>
                <w:rFonts w:cs="宋体" w:hint="eastAsia"/>
                <w:kern w:val="0"/>
                <w:szCs w:val="21"/>
              </w:rPr>
              <w:t>mhtReserved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2C53" w14:textId="77777777" w:rsidR="00B3416D" w:rsidRDefault="00534241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361B8" w14:textId="77777777" w:rsidR="00B3416D" w:rsidRDefault="00534241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8832C" w14:textId="77777777" w:rsidR="00B3416D" w:rsidRDefault="00E0691C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商户可以对交易进行标记， 现在支付将原样返回给商户</w:t>
            </w:r>
          </w:p>
        </w:tc>
      </w:tr>
      <w:tr w:rsidR="002F7003" w:rsidRPr="00286BC0" w14:paraId="782287B0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85E79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商户签名方法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D3BCD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mhtSignType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BD40E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定值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2F9D9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7CEBA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MD5</w:t>
            </w:r>
          </w:p>
        </w:tc>
      </w:tr>
      <w:tr w:rsidR="002F7003" w:rsidRPr="00286BC0" w14:paraId="2A8FC0D5" w14:textId="77777777" w:rsidTr="00C75709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6E23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商户数据签名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A10A7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mhtSignature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DABA2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String(1,64)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E654E" w14:textId="77777777" w:rsidR="002F7003" w:rsidRDefault="002F7003" w:rsidP="00C75709">
            <w:pPr>
              <w:pStyle w:val="10"/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13A1F" w14:textId="77777777" w:rsidR="002F7003" w:rsidRDefault="002F7003" w:rsidP="00C75709">
            <w:pPr>
              <w:pStyle w:val="10"/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签名逻辑见接口附录说见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5.1 BXXX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交易的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MD5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签名逻辑说明。除如下字段外，其它字段都参与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MD5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签名。排除的有：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 xml:space="preserve"> mhtSignType</w:t>
            </w:r>
            <w:r w:rsidRPr="00E76364">
              <w:rPr>
                <w:rFonts w:hint="eastAsia"/>
              </w:rPr>
              <w:t xml:space="preserve">,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mhtSignature</w:t>
            </w:r>
          </w:p>
        </w:tc>
      </w:tr>
    </w:tbl>
    <w:p w14:paraId="67E571BC" w14:textId="77777777" w:rsidR="002F7003" w:rsidRPr="00564EE4" w:rsidRDefault="002F7003" w:rsidP="002F7003">
      <w:pPr>
        <w:pStyle w:val="10"/>
        <w:rPr>
          <w:sz w:val="24"/>
          <w:szCs w:val="24"/>
        </w:rPr>
      </w:pPr>
    </w:p>
    <w:p w14:paraId="59A8F245" w14:textId="77777777" w:rsidR="00137770" w:rsidRDefault="00137770" w:rsidP="00CE7C67">
      <w:pPr>
        <w:pStyle w:val="10"/>
        <w:widowControl/>
        <w:jc w:val="left"/>
        <w:rPr>
          <w:rFonts w:ascii="微软雅黑" w:hAnsi="微软雅黑"/>
          <w:b/>
        </w:rPr>
      </w:pPr>
    </w:p>
    <w:p w14:paraId="416320FA" w14:textId="77777777" w:rsidR="00137770" w:rsidRDefault="007E2C83" w:rsidP="007E2C83">
      <w:pPr>
        <w:pStyle w:val="1"/>
        <w:numPr>
          <w:ilvl w:val="0"/>
          <w:numId w:val="0"/>
        </w:numPr>
        <w:ind w:left="425"/>
        <w:rPr>
          <w:rFonts w:ascii="微软雅黑" w:hAnsi="微软雅黑"/>
          <w:b/>
        </w:rPr>
      </w:pPr>
      <w:r>
        <w:rPr>
          <w:rFonts w:ascii="微软雅黑" w:hAnsi="微软雅黑" w:hint="eastAsia"/>
          <w:b/>
          <w:lang w:eastAsia="zh-CN"/>
        </w:rPr>
        <w:t xml:space="preserve">                 </w:t>
      </w:r>
      <w:bookmarkStart w:id="13" w:name="_Toc317367584"/>
      <w:r w:rsidR="00137770">
        <w:rPr>
          <w:rFonts w:ascii="微软雅黑" w:hAnsi="微软雅黑" w:hint="eastAsia"/>
          <w:b/>
        </w:rPr>
        <w:t>附录B</w:t>
      </w:r>
      <w:bookmarkEnd w:id="13"/>
    </w:p>
    <w:p w14:paraId="12F4DD7B" w14:textId="77777777" w:rsidR="00284899" w:rsidRDefault="00284899" w:rsidP="00284899">
      <w:pPr>
        <w:pStyle w:val="10"/>
      </w:pPr>
      <w:r>
        <w:rPr>
          <w:rFonts w:hint="eastAsia"/>
        </w:rPr>
        <w:t>第一步：</w:t>
      </w:r>
      <w:r w:rsidRPr="00E76364">
        <w:rPr>
          <w:rFonts w:hint="eastAsia"/>
        </w:rPr>
        <w:t>对</w:t>
      </w:r>
      <w:r>
        <w:rPr>
          <w:rFonts w:hint="eastAsia"/>
        </w:rPr>
        <w:t>参与</w:t>
      </w:r>
      <w:r>
        <w:rPr>
          <w:rFonts w:hint="eastAsia"/>
        </w:rPr>
        <w:t>MD5</w:t>
      </w:r>
      <w:r>
        <w:rPr>
          <w:rFonts w:hint="eastAsia"/>
        </w:rPr>
        <w:t>签名的</w:t>
      </w:r>
      <w:r w:rsidRPr="00E76364">
        <w:rPr>
          <w:rFonts w:hint="eastAsia"/>
        </w:rPr>
        <w:t>字段按字典升序排序后，分别取值后并排除值为空的字段键值对</w:t>
      </w:r>
      <w:r>
        <w:rPr>
          <w:rFonts w:hint="eastAsia"/>
        </w:rPr>
        <w:t>，最后组成</w:t>
      </w:r>
      <w:r w:rsidRPr="00E76364">
        <w:rPr>
          <w:rFonts w:hint="eastAsia"/>
        </w:rPr>
        <w:t>key1=value1&amp;key2=value2....key</w:t>
      </w:r>
      <w:r>
        <w:rPr>
          <w:rFonts w:hint="eastAsia"/>
        </w:rPr>
        <w:t>n</w:t>
      </w:r>
      <w:r w:rsidRPr="00E76364">
        <w:rPr>
          <w:rFonts w:hint="eastAsia"/>
        </w:rPr>
        <w:t>=value</w:t>
      </w:r>
      <w:r>
        <w:rPr>
          <w:rFonts w:hint="eastAsia"/>
        </w:rPr>
        <w:t>n</w:t>
      </w:r>
      <w:r w:rsidRPr="00E76364">
        <w:rPr>
          <w:rFonts w:hint="eastAsia"/>
        </w:rPr>
        <w:t xml:space="preserve">  </w:t>
      </w:r>
      <w:r w:rsidRPr="003B2FA7">
        <w:rPr>
          <w:rFonts w:hint="eastAsia"/>
          <w:color w:val="FF0000"/>
        </w:rPr>
        <w:t>"</w:t>
      </w:r>
      <w:r w:rsidRPr="003B2FA7">
        <w:rPr>
          <w:rFonts w:hint="eastAsia"/>
          <w:color w:val="FF0000"/>
        </w:rPr>
        <w:t>表单字符串</w:t>
      </w:r>
      <w:r w:rsidRPr="003B2FA7">
        <w:rPr>
          <w:rFonts w:hint="eastAsia"/>
          <w:color w:val="FF0000"/>
        </w:rPr>
        <w:t>"</w:t>
      </w:r>
      <w:r w:rsidRPr="00E76364">
        <w:rPr>
          <w:rFonts w:hint="eastAsia"/>
        </w:rPr>
        <w:t>。</w:t>
      </w:r>
    </w:p>
    <w:p w14:paraId="56E1762C" w14:textId="77777777" w:rsidR="00284899" w:rsidRDefault="00284899" w:rsidP="00284899">
      <w:pPr>
        <w:pStyle w:val="10"/>
      </w:pPr>
      <w:r>
        <w:rPr>
          <w:rFonts w:hint="eastAsia"/>
        </w:rPr>
        <w:t>第二步：</w:t>
      </w:r>
      <w:r w:rsidRPr="00E76364">
        <w:rPr>
          <w:rFonts w:hint="eastAsia"/>
        </w:rPr>
        <w:t>对</w:t>
      </w:r>
      <w:r w:rsidRPr="00E76364">
        <w:rPr>
          <w:rFonts w:hint="eastAsia"/>
        </w:rPr>
        <w:t>MD5</w:t>
      </w:r>
      <w:r w:rsidRPr="00E76364">
        <w:rPr>
          <w:rFonts w:hint="eastAsia"/>
        </w:rPr>
        <w:t>密钥进行加密得到</w:t>
      </w:r>
      <w:r w:rsidRPr="00E76364">
        <w:rPr>
          <w:rFonts w:hint="eastAsia"/>
        </w:rPr>
        <w:t>"</w:t>
      </w:r>
      <w:r w:rsidRPr="002E627E">
        <w:rPr>
          <w:rFonts w:hint="eastAsia"/>
          <w:color w:val="FF0000"/>
        </w:rPr>
        <w:t>密钥</w:t>
      </w:r>
      <w:r w:rsidRPr="002E627E">
        <w:rPr>
          <w:rFonts w:hint="eastAsia"/>
          <w:color w:val="FF0000"/>
        </w:rPr>
        <w:t>MD5</w:t>
      </w:r>
      <w:r w:rsidRPr="002E627E">
        <w:rPr>
          <w:rFonts w:hint="eastAsia"/>
          <w:color w:val="FF0000"/>
        </w:rPr>
        <w:t>值</w:t>
      </w:r>
      <w:r w:rsidRPr="00E76364">
        <w:rPr>
          <w:rFonts w:hint="eastAsia"/>
        </w:rPr>
        <w:t>"</w:t>
      </w:r>
      <w:r w:rsidRPr="00E76364">
        <w:rPr>
          <w:rFonts w:hint="eastAsia"/>
        </w:rPr>
        <w:t>。</w:t>
      </w:r>
    </w:p>
    <w:p w14:paraId="227F628F" w14:textId="77777777" w:rsidR="00284899" w:rsidRDefault="00284899" w:rsidP="00284899">
      <w:pPr>
        <w:pStyle w:val="10"/>
      </w:pPr>
      <w:r>
        <w:rPr>
          <w:rFonts w:hint="eastAsia"/>
        </w:rPr>
        <w:t>第三步：</w:t>
      </w:r>
      <w:r w:rsidRPr="00E76364">
        <w:rPr>
          <w:rFonts w:hint="eastAsia"/>
        </w:rPr>
        <w:t>最后对</w:t>
      </w:r>
      <w:r>
        <w:rPr>
          <w:rFonts w:hint="eastAsia"/>
        </w:rPr>
        <w:t xml:space="preserve"> </w:t>
      </w:r>
      <w:r w:rsidRPr="002E627E">
        <w:rPr>
          <w:rFonts w:hint="eastAsia"/>
          <w:color w:val="FF0000"/>
        </w:rPr>
        <w:t>第一步中得到的表单字符串</w:t>
      </w:r>
      <w:r w:rsidRPr="00E76364">
        <w:rPr>
          <w:rFonts w:hint="eastAsia"/>
        </w:rPr>
        <w:t>&amp;</w:t>
      </w:r>
      <w:r w:rsidRPr="002E627E">
        <w:rPr>
          <w:rFonts w:hint="eastAsia"/>
          <w:color w:val="FF0000"/>
        </w:rPr>
        <w:t>第二步得到的密钥</w:t>
      </w:r>
      <w:r w:rsidRPr="002E627E">
        <w:rPr>
          <w:rFonts w:hint="eastAsia"/>
          <w:color w:val="FF0000"/>
        </w:rPr>
        <w:t>MD5</w:t>
      </w:r>
      <w:r w:rsidRPr="002E627E"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 xml:space="preserve"> </w:t>
      </w:r>
      <w:r w:rsidRPr="00E76364">
        <w:rPr>
          <w:rFonts w:hint="eastAsia"/>
        </w:rPr>
        <w:t>做</w:t>
      </w:r>
      <w:r w:rsidRPr="00E76364">
        <w:rPr>
          <w:rFonts w:hint="eastAsia"/>
        </w:rPr>
        <w:t>MD5</w:t>
      </w:r>
      <w:r w:rsidRPr="00E76364">
        <w:rPr>
          <w:rFonts w:hint="eastAsia"/>
        </w:rPr>
        <w:t>签名</w:t>
      </w:r>
      <w:r w:rsidRPr="00E76364">
        <w:rPr>
          <w:rFonts w:hint="eastAsia"/>
        </w:rPr>
        <w:t xml:space="preserve">  </w:t>
      </w:r>
    </w:p>
    <w:p w14:paraId="0BF4C2FF" w14:textId="77777777" w:rsidR="005F4F6C" w:rsidRDefault="00284899" w:rsidP="00284899">
      <w:pPr>
        <w:pStyle w:val="10"/>
      </w:pPr>
      <w:r>
        <w:rPr>
          <w:rFonts w:hint="eastAsia"/>
        </w:rPr>
        <w:t>PS : MD5</w:t>
      </w:r>
      <w:r>
        <w:rPr>
          <w:rFonts w:hint="eastAsia"/>
        </w:rPr>
        <w:t>密钥是用户在注册应用的时候生成的，</w:t>
      </w:r>
      <w:r>
        <w:rPr>
          <w:rFonts w:hint="eastAsia"/>
        </w:rPr>
        <w:t xml:space="preserve"> </w:t>
      </w:r>
      <w:r>
        <w:rPr>
          <w:rFonts w:hint="eastAsia"/>
        </w:rPr>
        <w:t>每个应用一个</w:t>
      </w:r>
      <w:r>
        <w:rPr>
          <w:rFonts w:hint="eastAsia"/>
        </w:rPr>
        <w:t>MD5</w:t>
      </w:r>
      <w:r>
        <w:rPr>
          <w:rFonts w:hint="eastAsia"/>
        </w:rPr>
        <w:t>密钥。</w:t>
      </w:r>
    </w:p>
    <w:p w14:paraId="47E96935" w14:textId="77777777" w:rsidR="00C71C02" w:rsidRPr="00A771CE" w:rsidRDefault="00C71C02" w:rsidP="00284899">
      <w:pPr>
        <w:pStyle w:val="10"/>
        <w:rPr>
          <w:b/>
        </w:rPr>
      </w:pPr>
      <w:r w:rsidRPr="00A771CE">
        <w:rPr>
          <w:rFonts w:hint="eastAsia"/>
          <w:b/>
        </w:rPr>
        <w:t>样例</w:t>
      </w:r>
      <w:r w:rsidRPr="00A771CE">
        <w:rPr>
          <w:rFonts w:hint="eastAsia"/>
          <w:b/>
        </w:rPr>
        <w:t>:</w:t>
      </w:r>
    </w:p>
    <w:p w14:paraId="6075F569" w14:textId="77777777" w:rsidR="00284899" w:rsidRDefault="00CF1048" w:rsidP="00CF1048">
      <w:pPr>
        <w:pStyle w:val="10"/>
        <w:widowControl/>
        <w:spacing w:line="0" w:lineRule="atLeast"/>
        <w:jc w:val="left"/>
        <w:rPr>
          <w:rFonts w:ascii="微软雅黑" w:hAnsi="微软雅黑"/>
          <w:b/>
        </w:rPr>
      </w:pPr>
      <w:r w:rsidRPr="00CF1048">
        <w:rPr>
          <w:rFonts w:ascii="微软雅黑" w:hAnsi="微软雅黑"/>
          <w:b/>
        </w:rPr>
        <w:t>appId=888888888888888&amp;mhtCharset=UTF-8&amp;mhtOrderNo=20140821161747&amp;mhtOrderName=%E9%99%B6%E6%A0%91%E5%BC%BA&amp;mhtOrderType=01&amp;mhtCurrencyType=156&amp;mhtOrderAmt=1&amp;mhtOrderDetail=%E5%85%B3%E4%BA%8E%E8%AE%A2%E5%8D%95%E9%AA%8C%E8%AF%81%E6%8E%A5%E5%8F%A3%E7%9A%84%E6%B5%8B%E8%AF%95&amp;mhtOrderStartTime=20140821161747&amp;notifyUrl=http%3A%2F%2Flocalhost%3A10802%2F&amp;mhtSignature=72e3b9fea03b81b88224fe0eab1459d9&amp;mhtSignType=MD5</w:t>
      </w:r>
    </w:p>
    <w:p w14:paraId="2854B136" w14:textId="77777777" w:rsidR="00FE6E6B" w:rsidRDefault="00FE6E6B" w:rsidP="00CF1048">
      <w:pPr>
        <w:pStyle w:val="10"/>
        <w:widowControl/>
        <w:spacing w:line="0" w:lineRule="atLeast"/>
        <w:jc w:val="left"/>
        <w:rPr>
          <w:rFonts w:ascii="微软雅黑" w:hAnsi="微软雅黑"/>
          <w:b/>
        </w:rPr>
      </w:pPr>
    </w:p>
    <w:p w14:paraId="541F25F4" w14:textId="77777777" w:rsidR="00FE6E6B" w:rsidRDefault="00FE6E6B" w:rsidP="00CF1048">
      <w:pPr>
        <w:pStyle w:val="10"/>
        <w:widowControl/>
        <w:spacing w:line="0" w:lineRule="atLeast"/>
        <w:jc w:val="left"/>
        <w:rPr>
          <w:rFonts w:ascii="微软雅黑" w:hAnsi="微软雅黑"/>
          <w:b/>
        </w:rPr>
      </w:pPr>
    </w:p>
    <w:p w14:paraId="49FFEA77" w14:textId="77777777" w:rsidR="00E4691B" w:rsidRPr="009B4002" w:rsidRDefault="002F1EE9" w:rsidP="00CF1048">
      <w:pPr>
        <w:pStyle w:val="10"/>
        <w:widowControl/>
        <w:spacing w:line="0" w:lineRule="atLeast"/>
        <w:jc w:val="left"/>
        <w:rPr>
          <w:rFonts w:ascii="微软雅黑" w:hAnsi="微软雅黑"/>
          <w:b/>
          <w:color w:val="FF0000"/>
        </w:rPr>
      </w:pPr>
      <w:r>
        <w:rPr>
          <w:rFonts w:ascii="微软雅黑" w:hAnsi="微软雅黑" w:hint="eastAsia"/>
          <w:b/>
          <w:color w:val="FF0000"/>
        </w:rPr>
        <w:t>使用简便流程</w:t>
      </w:r>
      <w:r w:rsidR="001B0126" w:rsidRPr="009B4002">
        <w:rPr>
          <w:rFonts w:ascii="微软雅黑" w:hAnsi="微软雅黑" w:hint="eastAsia"/>
          <w:b/>
          <w:color w:val="FF0000"/>
        </w:rPr>
        <w:t>注意</w:t>
      </w:r>
      <w:r w:rsidR="001B0126" w:rsidRPr="009B4002">
        <w:rPr>
          <w:rFonts w:ascii="微软雅黑" w:hAnsi="微软雅黑" w:hint="eastAsia"/>
          <w:b/>
          <w:color w:val="FF0000"/>
        </w:rPr>
        <w:t>:</w:t>
      </w:r>
    </w:p>
    <w:p w14:paraId="79D2B57D" w14:textId="77777777" w:rsidR="00FE6E6B" w:rsidRDefault="00163A05" w:rsidP="00CF1048">
      <w:pPr>
        <w:pStyle w:val="10"/>
        <w:widowControl/>
        <w:spacing w:line="0" w:lineRule="atLeast"/>
        <w:jc w:val="left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ab/>
      </w:r>
      <w:r w:rsidR="008F0E38">
        <w:rPr>
          <w:rFonts w:ascii="微软雅黑" w:hAnsi="微软雅黑" w:hint="eastAsia"/>
          <w:b/>
        </w:rPr>
        <w:t>如</w:t>
      </w:r>
      <w:r w:rsidR="001B0126">
        <w:rPr>
          <w:rFonts w:ascii="微软雅黑" w:hAnsi="微软雅黑" w:hint="eastAsia"/>
          <w:b/>
        </w:rPr>
        <w:t>用安卓文档中推荐的简便接入流程的话，</w:t>
      </w:r>
      <w:r w:rsidR="002545F6">
        <w:rPr>
          <w:rFonts w:ascii="微软雅黑" w:hAnsi="微软雅黑" w:hint="eastAsia"/>
          <w:b/>
        </w:rPr>
        <w:t>服务器只要根据商户</w:t>
      </w:r>
      <w:r w:rsidR="002545F6">
        <w:rPr>
          <w:rFonts w:ascii="微软雅黑" w:hAnsi="微软雅黑" w:hint="eastAsia"/>
          <w:b/>
        </w:rPr>
        <w:t>APP</w:t>
      </w:r>
      <w:r w:rsidR="002545F6">
        <w:rPr>
          <w:rFonts w:ascii="微软雅黑" w:hAnsi="微软雅黑" w:hint="eastAsia"/>
          <w:b/>
        </w:rPr>
        <w:t>上送的待签名字符串根据以下公式生成签名值即可</w:t>
      </w:r>
      <w:r w:rsidR="002545F6">
        <w:rPr>
          <w:rFonts w:ascii="微软雅黑" w:hAnsi="微软雅黑" w:hint="eastAsia"/>
          <w:b/>
        </w:rPr>
        <w:t>:</w:t>
      </w:r>
    </w:p>
    <w:p w14:paraId="23896995" w14:textId="77777777" w:rsidR="002545F6" w:rsidRDefault="002545F6" w:rsidP="00CF1048">
      <w:pPr>
        <w:pStyle w:val="10"/>
        <w:widowControl/>
        <w:spacing w:line="0" w:lineRule="atLeast"/>
        <w:jc w:val="left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ab/>
      </w:r>
      <w:r>
        <w:rPr>
          <w:rFonts w:ascii="微软雅黑" w:hAnsi="微软雅黑" w:hint="eastAsia"/>
          <w:b/>
        </w:rPr>
        <w:t>签名公式</w:t>
      </w:r>
      <w:r>
        <w:rPr>
          <w:rFonts w:ascii="微软雅黑" w:hAnsi="微软雅黑" w:hint="eastAsia"/>
          <w:b/>
        </w:rPr>
        <w:t>:MD5</w:t>
      </w:r>
      <w:r>
        <w:rPr>
          <w:rFonts w:ascii="微软雅黑" w:hAnsi="微软雅黑" w:hint="eastAsia"/>
          <w:b/>
        </w:rPr>
        <w:t>（待签名串</w:t>
      </w:r>
      <w:r>
        <w:rPr>
          <w:rFonts w:ascii="微软雅黑" w:hAnsi="微软雅黑" w:hint="eastAsia"/>
          <w:b/>
        </w:rPr>
        <w:t>+"&amp;"+MD5</w:t>
      </w:r>
      <w:r>
        <w:rPr>
          <w:rFonts w:ascii="微软雅黑" w:hAnsi="微软雅黑" w:hint="eastAsia"/>
          <w:b/>
        </w:rPr>
        <w:t>（现在支付提供的</w:t>
      </w:r>
      <w:r w:rsidR="002933B8">
        <w:rPr>
          <w:rFonts w:ascii="微软雅黑" w:hAnsi="微软雅黑" w:hint="eastAsia"/>
          <w:b/>
        </w:rPr>
        <w:t>秘钥</w:t>
      </w:r>
      <w:r>
        <w:rPr>
          <w:rFonts w:ascii="微软雅黑" w:hAnsi="微软雅黑" w:hint="eastAsia"/>
          <w:b/>
        </w:rPr>
        <w:t>））</w:t>
      </w:r>
      <w:r>
        <w:rPr>
          <w:rFonts w:ascii="微软雅黑" w:hAnsi="微软雅黑" w:hint="eastAsia"/>
          <w:b/>
        </w:rPr>
        <w:t>;</w:t>
      </w:r>
    </w:p>
    <w:p w14:paraId="69A445A1" w14:textId="77777777" w:rsidR="002933B8" w:rsidRDefault="006455F0" w:rsidP="00CF1048">
      <w:pPr>
        <w:pStyle w:val="10"/>
        <w:widowControl/>
        <w:spacing w:line="0" w:lineRule="atLeast"/>
        <w:jc w:val="left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生成签名值后，根据以下公式拼接好发送给商户</w:t>
      </w:r>
      <w:r>
        <w:rPr>
          <w:rFonts w:ascii="微软雅黑" w:hAnsi="微软雅黑" w:hint="eastAsia"/>
          <w:b/>
        </w:rPr>
        <w:t>APP</w:t>
      </w:r>
      <w:r>
        <w:rPr>
          <w:rFonts w:ascii="微软雅黑" w:hAnsi="微软雅黑" w:hint="eastAsia"/>
          <w:b/>
        </w:rPr>
        <w:t>：</w:t>
      </w:r>
    </w:p>
    <w:p w14:paraId="5E101CC9" w14:textId="77777777" w:rsidR="006455F0" w:rsidRPr="006455F0" w:rsidRDefault="006455F0" w:rsidP="00CF1048">
      <w:pPr>
        <w:pStyle w:val="10"/>
        <w:widowControl/>
        <w:spacing w:line="0" w:lineRule="atLeast"/>
        <w:jc w:val="left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ab/>
      </w:r>
      <w:r>
        <w:rPr>
          <w:rFonts w:ascii="微软雅黑" w:hAnsi="微软雅黑" w:hint="eastAsia"/>
          <w:b/>
        </w:rPr>
        <w:t>拼接公式</w:t>
      </w:r>
      <w:r>
        <w:rPr>
          <w:rFonts w:ascii="微软雅黑" w:hAnsi="微软雅黑" w:hint="eastAsia"/>
          <w:b/>
        </w:rPr>
        <w:t>:</w:t>
      </w:r>
      <w:r w:rsidR="00BB0EAA" w:rsidRPr="00BB0EAA">
        <w:rPr>
          <w:rFonts w:cs="宋体" w:hint="eastAsia"/>
          <w:color w:val="000000"/>
          <w:kern w:val="0"/>
          <w:szCs w:val="21"/>
        </w:rPr>
        <w:t xml:space="preserve"> </w:t>
      </w:r>
      <w:r w:rsidR="00BB0EAA" w:rsidRPr="001E412A">
        <w:rPr>
          <w:rFonts w:ascii="微软雅黑" w:hAnsi="微软雅黑" w:hint="eastAsia"/>
          <w:b/>
        </w:rPr>
        <w:t>mhtSignature=</w:t>
      </w:r>
      <w:r w:rsidR="00BB0EAA" w:rsidRPr="001E412A">
        <w:rPr>
          <w:rFonts w:ascii="微软雅黑" w:hAnsi="微软雅黑" w:hint="eastAsia"/>
          <w:b/>
        </w:rPr>
        <w:t>（签名公式得到的值）</w:t>
      </w:r>
      <w:r w:rsidR="00BB0EAA" w:rsidRPr="001E412A">
        <w:rPr>
          <w:rFonts w:ascii="微软雅黑" w:hAnsi="微软雅黑" w:hint="eastAsia"/>
          <w:b/>
        </w:rPr>
        <w:t>+"&amp;"+</w:t>
      </w:r>
      <w:r w:rsidR="00BB0EAA" w:rsidRPr="00BB0EAA">
        <w:rPr>
          <w:rFonts w:ascii="微软雅黑" w:hAnsi="微软雅黑"/>
          <w:b/>
        </w:rPr>
        <w:t xml:space="preserve"> </w:t>
      </w:r>
      <w:r w:rsidR="00BB0EAA" w:rsidRPr="00CF1048">
        <w:rPr>
          <w:rFonts w:ascii="微软雅黑" w:hAnsi="微软雅黑"/>
          <w:b/>
        </w:rPr>
        <w:t>mhtSignType</w:t>
      </w:r>
      <w:r w:rsidR="006239E6">
        <w:rPr>
          <w:rFonts w:ascii="微软雅黑" w:hAnsi="微软雅黑" w:hint="eastAsia"/>
          <w:b/>
        </w:rPr>
        <w:t>=</w:t>
      </w:r>
      <w:r w:rsidR="00BB0EAA">
        <w:rPr>
          <w:rFonts w:ascii="微软雅黑" w:hAnsi="微软雅黑" w:hint="eastAsia"/>
          <w:b/>
        </w:rPr>
        <w:t>MD5;</w:t>
      </w:r>
    </w:p>
    <w:p w14:paraId="2B2D290E" w14:textId="77777777" w:rsidR="003B1085" w:rsidRDefault="005B3C5F" w:rsidP="00CF1048">
      <w:pPr>
        <w:pStyle w:val="10"/>
        <w:widowControl/>
        <w:spacing w:line="0" w:lineRule="atLeast"/>
        <w:jc w:val="left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样例</w:t>
      </w:r>
      <w:r>
        <w:rPr>
          <w:rFonts w:ascii="微软雅黑" w:hAnsi="微软雅黑" w:hint="eastAsia"/>
          <w:b/>
        </w:rPr>
        <w:t>:</w:t>
      </w:r>
      <w:r w:rsidRPr="005B3C5F">
        <w:rPr>
          <w:rFonts w:ascii="微软雅黑" w:hAnsi="微软雅黑" w:hint="eastAsia"/>
          <w:b/>
        </w:rPr>
        <w:t xml:space="preserve"> mhtSignatur</w:t>
      </w:r>
      <w:r w:rsidRPr="005B3C5F">
        <w:rPr>
          <w:rFonts w:ascii="微软雅黑" w:hAnsi="微软雅黑"/>
          <w:b/>
        </w:rPr>
        <w:t>e=1519adb35c04e0b962d8ca68476d9d56&amp;mhtSignType=MD5</w:t>
      </w:r>
    </w:p>
    <w:p w14:paraId="65972479" w14:textId="10B04D2F" w:rsidR="003B1085" w:rsidRPr="002C3D9B" w:rsidRDefault="000A5235" w:rsidP="00CF1048">
      <w:pPr>
        <w:pStyle w:val="10"/>
        <w:widowControl/>
        <w:spacing w:line="0" w:lineRule="atLeast"/>
        <w:jc w:val="left"/>
        <w:rPr>
          <w:rFonts w:ascii="微软雅黑" w:hAnsi="微软雅黑"/>
          <w:b/>
          <w:color w:val="FF0000"/>
        </w:rPr>
      </w:pPr>
      <w:r>
        <w:rPr>
          <w:rFonts w:ascii="微软雅黑" w:hAnsi="微软雅黑" w:hint="eastAsia"/>
          <w:b/>
        </w:rPr>
        <w:tab/>
      </w:r>
      <w:r w:rsidRPr="000A5235">
        <w:rPr>
          <w:rFonts w:ascii="微软雅黑" w:hAnsi="微软雅黑" w:hint="eastAsia"/>
          <w:b/>
          <w:color w:val="FF0000"/>
        </w:rPr>
        <w:t>商户使用简便流程时，商户后台需要先做</w:t>
      </w:r>
      <w:r w:rsidRPr="000A5235">
        <w:rPr>
          <w:rFonts w:ascii="微软雅黑" w:hAnsi="微软雅黑" w:hint="eastAsia"/>
          <w:b/>
          <w:color w:val="FF0000"/>
        </w:rPr>
        <w:t>UTF-8</w:t>
      </w:r>
      <w:r w:rsidRPr="000A5235">
        <w:rPr>
          <w:rFonts w:ascii="微软雅黑" w:hAnsi="微软雅黑" w:hint="eastAsia"/>
          <w:b/>
          <w:color w:val="FF0000"/>
        </w:rPr>
        <w:t>的</w:t>
      </w:r>
      <w:r w:rsidRPr="000A5235">
        <w:rPr>
          <w:rFonts w:ascii="微软雅黑" w:hAnsi="微软雅黑" w:hint="eastAsia"/>
          <w:b/>
          <w:color w:val="FF0000"/>
        </w:rPr>
        <w:t>url</w:t>
      </w:r>
      <w:r w:rsidRPr="000A5235">
        <w:rPr>
          <w:rFonts w:ascii="微软雅黑" w:hAnsi="微软雅黑" w:hint="eastAsia"/>
          <w:b/>
          <w:color w:val="FF0000"/>
        </w:rPr>
        <w:t>解码后再做签名处理</w:t>
      </w:r>
    </w:p>
    <w:sectPr w:rsidR="003B1085" w:rsidRPr="002C3D9B" w:rsidSect="00D1783B">
      <w:headerReference w:type="default" r:id="rId21"/>
      <w:footerReference w:type="default" r:id="rId22"/>
      <w:pgSz w:w="11906" w:h="16838" w:code="9"/>
      <w:pgMar w:top="1134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7C482" w14:textId="77777777" w:rsidR="0018022D" w:rsidRDefault="0018022D">
      <w:pPr>
        <w:pStyle w:val="10"/>
      </w:pPr>
      <w:r>
        <w:separator/>
      </w:r>
    </w:p>
  </w:endnote>
  <w:endnote w:type="continuationSeparator" w:id="0">
    <w:p w14:paraId="707B5AD4" w14:textId="77777777" w:rsidR="0018022D" w:rsidRDefault="0018022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52188" w14:textId="77777777" w:rsidR="00025074" w:rsidRDefault="00025074" w:rsidP="00F71B3A">
    <w:pPr>
      <w:pStyle w:val="aa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A4F1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A4F1A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E36B4" w14:textId="77777777" w:rsidR="0018022D" w:rsidRDefault="0018022D">
      <w:pPr>
        <w:pStyle w:val="10"/>
      </w:pPr>
      <w:r>
        <w:separator/>
      </w:r>
    </w:p>
  </w:footnote>
  <w:footnote w:type="continuationSeparator" w:id="0">
    <w:p w14:paraId="14E58CCC" w14:textId="77777777" w:rsidR="0018022D" w:rsidRDefault="0018022D">
      <w:pPr>
        <w:pStyle w:val="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BE631" w14:textId="2D914C8B" w:rsidR="00025074" w:rsidRPr="00515BCF" w:rsidRDefault="00025074" w:rsidP="00515BCF">
    <w:pPr>
      <w:pStyle w:val="a8"/>
      <w:jc w:val="left"/>
      <w:rPr>
        <w:lang w:eastAsia="zh-CN"/>
      </w:rPr>
    </w:pPr>
    <w:r>
      <w:rPr>
        <w:rFonts w:hint="eastAsia"/>
        <w:noProof/>
        <w:lang w:val="en-US" w:eastAsia="zh-CN"/>
      </w:rPr>
      <w:drawing>
        <wp:inline distT="0" distB="0" distL="0" distR="0" wp14:anchorId="164E727E" wp14:editId="351CD12C">
          <wp:extent cx="2194560" cy="423545"/>
          <wp:effectExtent l="0" t="0" r="0" b="8255"/>
          <wp:docPr id="1" name="图片 1" descr="现在支付logo_手机loading页_96x6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现在支付logo_手机loading页_96x6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4560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                             </w:t>
    </w:r>
    <w:r>
      <w:rPr>
        <w:rFonts w:ascii="华文新魏" w:eastAsia="华文新魏" w:hint="eastAsia"/>
        <w:sz w:val="24"/>
        <w:szCs w:val="24"/>
        <w:lang w:eastAsia="zh-CN"/>
      </w:rPr>
      <w:t>现在支付支付插件接入指南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DE4D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C"/>
    <w:multiLevelType w:val="multilevel"/>
    <w:tmpl w:val="FB7EBEB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3BC7AF3"/>
    <w:multiLevelType w:val="hybridMultilevel"/>
    <w:tmpl w:val="63A2B1DE"/>
    <w:lvl w:ilvl="0" w:tplc="D8CA6E5E">
      <w:start w:val="1"/>
      <w:numFmt w:val="decimal"/>
      <w:lvlText w:val="3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>
    <w:nsid w:val="04F60CCA"/>
    <w:multiLevelType w:val="hybridMultilevel"/>
    <w:tmpl w:val="2814F5F8"/>
    <w:lvl w:ilvl="0" w:tplc="39C8F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7E44BA"/>
    <w:multiLevelType w:val="hybridMultilevel"/>
    <w:tmpl w:val="50D6A910"/>
    <w:lvl w:ilvl="0" w:tplc="EF1821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590B40"/>
    <w:multiLevelType w:val="hybridMultilevel"/>
    <w:tmpl w:val="AF7E2690"/>
    <w:lvl w:ilvl="0" w:tplc="C62282B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D81C11"/>
    <w:multiLevelType w:val="hybridMultilevel"/>
    <w:tmpl w:val="4468CB78"/>
    <w:lvl w:ilvl="0" w:tplc="C62282B0">
      <w:start w:val="1"/>
      <w:numFmt w:val="decimal"/>
      <w:lvlText w:val="3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F4B38A3"/>
    <w:multiLevelType w:val="multilevel"/>
    <w:tmpl w:val="2A788A74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33A334DD"/>
    <w:multiLevelType w:val="multilevel"/>
    <w:tmpl w:val="79CAC3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4776507"/>
    <w:multiLevelType w:val="hybridMultilevel"/>
    <w:tmpl w:val="796C9B18"/>
    <w:lvl w:ilvl="0" w:tplc="204E9966">
      <w:numFmt w:val="bullet"/>
      <w:lvlText w:val="-"/>
      <w:lvlJc w:val="left"/>
      <w:pPr>
        <w:ind w:left="780" w:hanging="360"/>
      </w:pPr>
      <w:rPr>
        <w:rFonts w:ascii="Helvetica Neue" w:eastAsia="宋体" w:hAnsi="Helvetica Neue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35025B7F"/>
    <w:multiLevelType w:val="hybridMultilevel"/>
    <w:tmpl w:val="C70A3FA6"/>
    <w:lvl w:ilvl="0" w:tplc="C62282B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3C70CE"/>
    <w:multiLevelType w:val="multilevel"/>
    <w:tmpl w:val="AA843B22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75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47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4DAA33D2"/>
    <w:multiLevelType w:val="hybridMultilevel"/>
    <w:tmpl w:val="7DA0FD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C81D34"/>
    <w:multiLevelType w:val="hybridMultilevel"/>
    <w:tmpl w:val="33ACBC64"/>
    <w:lvl w:ilvl="0" w:tplc="A31616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CE1811"/>
    <w:multiLevelType w:val="hybridMultilevel"/>
    <w:tmpl w:val="9D6CE242"/>
    <w:lvl w:ilvl="0" w:tplc="43243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D96C25"/>
    <w:multiLevelType w:val="hybridMultilevel"/>
    <w:tmpl w:val="03FE95E4"/>
    <w:lvl w:ilvl="0" w:tplc="3DDA64C2">
      <w:start w:val="1"/>
      <w:numFmt w:val="decimalZero"/>
      <w:lvlText w:val="%1-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2271FB"/>
    <w:multiLevelType w:val="hybridMultilevel"/>
    <w:tmpl w:val="FB06A7F0"/>
    <w:lvl w:ilvl="0" w:tplc="ACA6E206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804C49"/>
    <w:multiLevelType w:val="hybridMultilevel"/>
    <w:tmpl w:val="A0D81D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982518D"/>
    <w:multiLevelType w:val="hybridMultilevel"/>
    <w:tmpl w:val="B1742456"/>
    <w:lvl w:ilvl="0" w:tplc="89946BB8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20"/>
  </w:num>
  <w:num w:numId="7">
    <w:abstractNumId w:val="15"/>
  </w:num>
  <w:num w:numId="8">
    <w:abstractNumId w:val="6"/>
  </w:num>
  <w:num w:numId="9">
    <w:abstractNumId w:val="4"/>
  </w:num>
  <w:num w:numId="10">
    <w:abstractNumId w:val="4"/>
  </w:num>
  <w:num w:numId="11">
    <w:abstractNumId w:val="7"/>
  </w:num>
  <w:num w:numId="12">
    <w:abstractNumId w:val="17"/>
  </w:num>
  <w:num w:numId="13">
    <w:abstractNumId w:val="11"/>
  </w:num>
  <w:num w:numId="14">
    <w:abstractNumId w:val="14"/>
  </w:num>
  <w:num w:numId="15">
    <w:abstractNumId w:val="10"/>
  </w:num>
  <w:num w:numId="16">
    <w:abstractNumId w:val="4"/>
  </w:num>
  <w:num w:numId="17">
    <w:abstractNumId w:val="8"/>
  </w:num>
  <w:num w:numId="18">
    <w:abstractNumId w:val="19"/>
  </w:num>
  <w:num w:numId="19">
    <w:abstractNumId w:val="21"/>
  </w:num>
  <w:num w:numId="20">
    <w:abstractNumId w:val="5"/>
  </w:num>
  <w:num w:numId="21">
    <w:abstractNumId w:val="9"/>
  </w:num>
  <w:num w:numId="22">
    <w:abstractNumId w:val="13"/>
  </w:num>
  <w:num w:numId="23">
    <w:abstractNumId w:val="4"/>
  </w:num>
  <w:num w:numId="24">
    <w:abstractNumId w:val="4"/>
  </w:num>
  <w:num w:numId="25">
    <w:abstractNumId w:val="0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17"/>
    <w:rsid w:val="000031B6"/>
    <w:rsid w:val="000033C2"/>
    <w:rsid w:val="000039B3"/>
    <w:rsid w:val="00004137"/>
    <w:rsid w:val="00005B14"/>
    <w:rsid w:val="00006564"/>
    <w:rsid w:val="00010588"/>
    <w:rsid w:val="00010A64"/>
    <w:rsid w:val="00010DC4"/>
    <w:rsid w:val="000132FC"/>
    <w:rsid w:val="000145A2"/>
    <w:rsid w:val="00015545"/>
    <w:rsid w:val="00015B8D"/>
    <w:rsid w:val="00017A52"/>
    <w:rsid w:val="00021205"/>
    <w:rsid w:val="00022CF3"/>
    <w:rsid w:val="00023182"/>
    <w:rsid w:val="00023815"/>
    <w:rsid w:val="00023B6C"/>
    <w:rsid w:val="00024715"/>
    <w:rsid w:val="00025074"/>
    <w:rsid w:val="00025FBD"/>
    <w:rsid w:val="00026050"/>
    <w:rsid w:val="00026A4E"/>
    <w:rsid w:val="00026EFD"/>
    <w:rsid w:val="0002706A"/>
    <w:rsid w:val="00027F05"/>
    <w:rsid w:val="00030B2C"/>
    <w:rsid w:val="00030EE2"/>
    <w:rsid w:val="00031BCF"/>
    <w:rsid w:val="000323E6"/>
    <w:rsid w:val="000327B9"/>
    <w:rsid w:val="00032EDB"/>
    <w:rsid w:val="000342D5"/>
    <w:rsid w:val="0003439D"/>
    <w:rsid w:val="00034485"/>
    <w:rsid w:val="000344F0"/>
    <w:rsid w:val="00034605"/>
    <w:rsid w:val="00034A34"/>
    <w:rsid w:val="00034DFC"/>
    <w:rsid w:val="000352C4"/>
    <w:rsid w:val="000365E0"/>
    <w:rsid w:val="0003722B"/>
    <w:rsid w:val="00037ACE"/>
    <w:rsid w:val="00040725"/>
    <w:rsid w:val="000411A8"/>
    <w:rsid w:val="00041EB7"/>
    <w:rsid w:val="00042174"/>
    <w:rsid w:val="00042E8C"/>
    <w:rsid w:val="000437B6"/>
    <w:rsid w:val="00043879"/>
    <w:rsid w:val="00043BAE"/>
    <w:rsid w:val="000446C0"/>
    <w:rsid w:val="00044ADB"/>
    <w:rsid w:val="00045E6F"/>
    <w:rsid w:val="00045FCE"/>
    <w:rsid w:val="000467FB"/>
    <w:rsid w:val="0004789F"/>
    <w:rsid w:val="00047C78"/>
    <w:rsid w:val="0005014F"/>
    <w:rsid w:val="00050E0C"/>
    <w:rsid w:val="00051298"/>
    <w:rsid w:val="00051CD1"/>
    <w:rsid w:val="00051EAC"/>
    <w:rsid w:val="0005274F"/>
    <w:rsid w:val="0005335B"/>
    <w:rsid w:val="0005386A"/>
    <w:rsid w:val="00053EE3"/>
    <w:rsid w:val="00053F89"/>
    <w:rsid w:val="00054496"/>
    <w:rsid w:val="00054A6D"/>
    <w:rsid w:val="00055C67"/>
    <w:rsid w:val="000562AB"/>
    <w:rsid w:val="000563DF"/>
    <w:rsid w:val="00056A0E"/>
    <w:rsid w:val="00056DC2"/>
    <w:rsid w:val="000572C3"/>
    <w:rsid w:val="00057AB6"/>
    <w:rsid w:val="00061536"/>
    <w:rsid w:val="000617C1"/>
    <w:rsid w:val="000626A2"/>
    <w:rsid w:val="00062C9E"/>
    <w:rsid w:val="000639C0"/>
    <w:rsid w:val="00063F76"/>
    <w:rsid w:val="000646D4"/>
    <w:rsid w:val="000647D4"/>
    <w:rsid w:val="00064906"/>
    <w:rsid w:val="00064973"/>
    <w:rsid w:val="00064A0B"/>
    <w:rsid w:val="00064F89"/>
    <w:rsid w:val="000650FC"/>
    <w:rsid w:val="00066A2C"/>
    <w:rsid w:val="00070612"/>
    <w:rsid w:val="00071496"/>
    <w:rsid w:val="00073481"/>
    <w:rsid w:val="000744D4"/>
    <w:rsid w:val="00074D28"/>
    <w:rsid w:val="00075F36"/>
    <w:rsid w:val="0007766B"/>
    <w:rsid w:val="00077D22"/>
    <w:rsid w:val="00082FE4"/>
    <w:rsid w:val="00083642"/>
    <w:rsid w:val="00084E54"/>
    <w:rsid w:val="00086C1D"/>
    <w:rsid w:val="00086E54"/>
    <w:rsid w:val="00087A67"/>
    <w:rsid w:val="00087C02"/>
    <w:rsid w:val="000907FF"/>
    <w:rsid w:val="00090B2E"/>
    <w:rsid w:val="00090B97"/>
    <w:rsid w:val="00090D6D"/>
    <w:rsid w:val="00091C14"/>
    <w:rsid w:val="00091DE7"/>
    <w:rsid w:val="00092557"/>
    <w:rsid w:val="00093565"/>
    <w:rsid w:val="00093BA9"/>
    <w:rsid w:val="000948B8"/>
    <w:rsid w:val="0009536A"/>
    <w:rsid w:val="00095BAC"/>
    <w:rsid w:val="00095C2C"/>
    <w:rsid w:val="00095F07"/>
    <w:rsid w:val="0009613F"/>
    <w:rsid w:val="0009632D"/>
    <w:rsid w:val="00096EB0"/>
    <w:rsid w:val="00096FF3"/>
    <w:rsid w:val="00097E2B"/>
    <w:rsid w:val="00097FC2"/>
    <w:rsid w:val="000A0B69"/>
    <w:rsid w:val="000A0EBF"/>
    <w:rsid w:val="000A12F8"/>
    <w:rsid w:val="000A2194"/>
    <w:rsid w:val="000A24A3"/>
    <w:rsid w:val="000A24F1"/>
    <w:rsid w:val="000A2DCE"/>
    <w:rsid w:val="000A3410"/>
    <w:rsid w:val="000A39D3"/>
    <w:rsid w:val="000A3EED"/>
    <w:rsid w:val="000A4480"/>
    <w:rsid w:val="000A5235"/>
    <w:rsid w:val="000A6333"/>
    <w:rsid w:val="000A707D"/>
    <w:rsid w:val="000A73D3"/>
    <w:rsid w:val="000A7567"/>
    <w:rsid w:val="000A7751"/>
    <w:rsid w:val="000A7A71"/>
    <w:rsid w:val="000A7C91"/>
    <w:rsid w:val="000B1267"/>
    <w:rsid w:val="000B1EA6"/>
    <w:rsid w:val="000B2707"/>
    <w:rsid w:val="000B27B9"/>
    <w:rsid w:val="000B2AC8"/>
    <w:rsid w:val="000B2BD9"/>
    <w:rsid w:val="000B318B"/>
    <w:rsid w:val="000B3356"/>
    <w:rsid w:val="000B338C"/>
    <w:rsid w:val="000B350D"/>
    <w:rsid w:val="000B3DDC"/>
    <w:rsid w:val="000B686C"/>
    <w:rsid w:val="000B6D77"/>
    <w:rsid w:val="000B6FA1"/>
    <w:rsid w:val="000B769B"/>
    <w:rsid w:val="000B7DAC"/>
    <w:rsid w:val="000C096F"/>
    <w:rsid w:val="000C0FF1"/>
    <w:rsid w:val="000C16BE"/>
    <w:rsid w:val="000C1900"/>
    <w:rsid w:val="000C2308"/>
    <w:rsid w:val="000C2550"/>
    <w:rsid w:val="000C2C3C"/>
    <w:rsid w:val="000C2F3D"/>
    <w:rsid w:val="000C33A0"/>
    <w:rsid w:val="000C4B26"/>
    <w:rsid w:val="000C51D4"/>
    <w:rsid w:val="000C5913"/>
    <w:rsid w:val="000C61AF"/>
    <w:rsid w:val="000C6668"/>
    <w:rsid w:val="000C6806"/>
    <w:rsid w:val="000C6B24"/>
    <w:rsid w:val="000C6D55"/>
    <w:rsid w:val="000C6DCC"/>
    <w:rsid w:val="000C7010"/>
    <w:rsid w:val="000C7B2D"/>
    <w:rsid w:val="000D00AE"/>
    <w:rsid w:val="000D0694"/>
    <w:rsid w:val="000D06CB"/>
    <w:rsid w:val="000D06ED"/>
    <w:rsid w:val="000D0E2A"/>
    <w:rsid w:val="000D113D"/>
    <w:rsid w:val="000D1F56"/>
    <w:rsid w:val="000D1F7A"/>
    <w:rsid w:val="000D2112"/>
    <w:rsid w:val="000D22E8"/>
    <w:rsid w:val="000D246D"/>
    <w:rsid w:val="000D2F0E"/>
    <w:rsid w:val="000D375C"/>
    <w:rsid w:val="000D517E"/>
    <w:rsid w:val="000D5652"/>
    <w:rsid w:val="000D752C"/>
    <w:rsid w:val="000D7DA1"/>
    <w:rsid w:val="000D7EF7"/>
    <w:rsid w:val="000E03BD"/>
    <w:rsid w:val="000E08B5"/>
    <w:rsid w:val="000E12D4"/>
    <w:rsid w:val="000E1887"/>
    <w:rsid w:val="000E261D"/>
    <w:rsid w:val="000E2DBD"/>
    <w:rsid w:val="000E4E62"/>
    <w:rsid w:val="000E6978"/>
    <w:rsid w:val="000E6EC4"/>
    <w:rsid w:val="000F01F6"/>
    <w:rsid w:val="000F14C4"/>
    <w:rsid w:val="000F1862"/>
    <w:rsid w:val="000F1B1F"/>
    <w:rsid w:val="000F1CD8"/>
    <w:rsid w:val="000F23C5"/>
    <w:rsid w:val="000F34DB"/>
    <w:rsid w:val="000F3DFE"/>
    <w:rsid w:val="000F5CF2"/>
    <w:rsid w:val="000F6255"/>
    <w:rsid w:val="000F6A5F"/>
    <w:rsid w:val="000F6DD0"/>
    <w:rsid w:val="000F7E99"/>
    <w:rsid w:val="00100110"/>
    <w:rsid w:val="001006A6"/>
    <w:rsid w:val="001010C7"/>
    <w:rsid w:val="00102729"/>
    <w:rsid w:val="001027AB"/>
    <w:rsid w:val="00102841"/>
    <w:rsid w:val="00102CE7"/>
    <w:rsid w:val="00102EEE"/>
    <w:rsid w:val="00105D50"/>
    <w:rsid w:val="00106854"/>
    <w:rsid w:val="00106921"/>
    <w:rsid w:val="00107843"/>
    <w:rsid w:val="00107B20"/>
    <w:rsid w:val="00107FB0"/>
    <w:rsid w:val="001105F0"/>
    <w:rsid w:val="001108DF"/>
    <w:rsid w:val="00111F3C"/>
    <w:rsid w:val="00113178"/>
    <w:rsid w:val="00113259"/>
    <w:rsid w:val="00113717"/>
    <w:rsid w:val="00113A2D"/>
    <w:rsid w:val="00113D3F"/>
    <w:rsid w:val="00114E83"/>
    <w:rsid w:val="00116250"/>
    <w:rsid w:val="001163D9"/>
    <w:rsid w:val="00116A88"/>
    <w:rsid w:val="0012088B"/>
    <w:rsid w:val="0012244B"/>
    <w:rsid w:val="00122FFC"/>
    <w:rsid w:val="001239E0"/>
    <w:rsid w:val="00124D5D"/>
    <w:rsid w:val="00124F15"/>
    <w:rsid w:val="00124FD5"/>
    <w:rsid w:val="001251D6"/>
    <w:rsid w:val="00125809"/>
    <w:rsid w:val="00125890"/>
    <w:rsid w:val="0012597E"/>
    <w:rsid w:val="00125C84"/>
    <w:rsid w:val="001265A4"/>
    <w:rsid w:val="001265CD"/>
    <w:rsid w:val="001268D0"/>
    <w:rsid w:val="00126A1B"/>
    <w:rsid w:val="00127004"/>
    <w:rsid w:val="0012716F"/>
    <w:rsid w:val="00127B69"/>
    <w:rsid w:val="00130065"/>
    <w:rsid w:val="00132317"/>
    <w:rsid w:val="001323DB"/>
    <w:rsid w:val="00132903"/>
    <w:rsid w:val="00132CDF"/>
    <w:rsid w:val="00134AF7"/>
    <w:rsid w:val="0013577B"/>
    <w:rsid w:val="00136369"/>
    <w:rsid w:val="00136E8B"/>
    <w:rsid w:val="00137196"/>
    <w:rsid w:val="00137381"/>
    <w:rsid w:val="00137770"/>
    <w:rsid w:val="00137912"/>
    <w:rsid w:val="00140347"/>
    <w:rsid w:val="0014066B"/>
    <w:rsid w:val="00140803"/>
    <w:rsid w:val="00141A25"/>
    <w:rsid w:val="00141B49"/>
    <w:rsid w:val="00141F72"/>
    <w:rsid w:val="0014397A"/>
    <w:rsid w:val="00143A4C"/>
    <w:rsid w:val="00143DED"/>
    <w:rsid w:val="00144F6D"/>
    <w:rsid w:val="001452C1"/>
    <w:rsid w:val="00145C5A"/>
    <w:rsid w:val="00145C62"/>
    <w:rsid w:val="001460BF"/>
    <w:rsid w:val="001465A0"/>
    <w:rsid w:val="0014673F"/>
    <w:rsid w:val="00146F4B"/>
    <w:rsid w:val="00146FC1"/>
    <w:rsid w:val="001510C7"/>
    <w:rsid w:val="0015111F"/>
    <w:rsid w:val="00151211"/>
    <w:rsid w:val="0015124E"/>
    <w:rsid w:val="0015237D"/>
    <w:rsid w:val="001525CD"/>
    <w:rsid w:val="00153020"/>
    <w:rsid w:val="00153376"/>
    <w:rsid w:val="00153C8E"/>
    <w:rsid w:val="001540B6"/>
    <w:rsid w:val="00154121"/>
    <w:rsid w:val="00154691"/>
    <w:rsid w:val="0015473E"/>
    <w:rsid w:val="0015582D"/>
    <w:rsid w:val="001560A9"/>
    <w:rsid w:val="00156DE9"/>
    <w:rsid w:val="00157A3C"/>
    <w:rsid w:val="00157F87"/>
    <w:rsid w:val="001600DB"/>
    <w:rsid w:val="0016374A"/>
    <w:rsid w:val="00163A05"/>
    <w:rsid w:val="001647E1"/>
    <w:rsid w:val="00164E05"/>
    <w:rsid w:val="00166127"/>
    <w:rsid w:val="001666D0"/>
    <w:rsid w:val="00166E61"/>
    <w:rsid w:val="00166F6B"/>
    <w:rsid w:val="001677E0"/>
    <w:rsid w:val="00171974"/>
    <w:rsid w:val="00172325"/>
    <w:rsid w:val="00172359"/>
    <w:rsid w:val="00172442"/>
    <w:rsid w:val="001727E9"/>
    <w:rsid w:val="001728B3"/>
    <w:rsid w:val="00172A27"/>
    <w:rsid w:val="0017321F"/>
    <w:rsid w:val="001737A0"/>
    <w:rsid w:val="00173D90"/>
    <w:rsid w:val="00175E9E"/>
    <w:rsid w:val="00176058"/>
    <w:rsid w:val="001764C7"/>
    <w:rsid w:val="0018022D"/>
    <w:rsid w:val="0018099D"/>
    <w:rsid w:val="00181273"/>
    <w:rsid w:val="00181431"/>
    <w:rsid w:val="00182305"/>
    <w:rsid w:val="00182F63"/>
    <w:rsid w:val="001841A0"/>
    <w:rsid w:val="00185039"/>
    <w:rsid w:val="0018693C"/>
    <w:rsid w:val="001871B1"/>
    <w:rsid w:val="001876A4"/>
    <w:rsid w:val="00187BEA"/>
    <w:rsid w:val="001916AC"/>
    <w:rsid w:val="00192513"/>
    <w:rsid w:val="0019321F"/>
    <w:rsid w:val="001935F2"/>
    <w:rsid w:val="00194116"/>
    <w:rsid w:val="00194706"/>
    <w:rsid w:val="0019493B"/>
    <w:rsid w:val="001955C5"/>
    <w:rsid w:val="00195657"/>
    <w:rsid w:val="0019639B"/>
    <w:rsid w:val="001968C8"/>
    <w:rsid w:val="001A25F7"/>
    <w:rsid w:val="001A2735"/>
    <w:rsid w:val="001A3770"/>
    <w:rsid w:val="001A4BE4"/>
    <w:rsid w:val="001A5105"/>
    <w:rsid w:val="001A5C2C"/>
    <w:rsid w:val="001A5E32"/>
    <w:rsid w:val="001A68B9"/>
    <w:rsid w:val="001A712A"/>
    <w:rsid w:val="001A7871"/>
    <w:rsid w:val="001A7AFA"/>
    <w:rsid w:val="001B0126"/>
    <w:rsid w:val="001B095E"/>
    <w:rsid w:val="001B1589"/>
    <w:rsid w:val="001B18DA"/>
    <w:rsid w:val="001B2108"/>
    <w:rsid w:val="001B2239"/>
    <w:rsid w:val="001B28E8"/>
    <w:rsid w:val="001B2C12"/>
    <w:rsid w:val="001B2D85"/>
    <w:rsid w:val="001B3ABE"/>
    <w:rsid w:val="001B3D58"/>
    <w:rsid w:val="001B40F9"/>
    <w:rsid w:val="001B4371"/>
    <w:rsid w:val="001B45BA"/>
    <w:rsid w:val="001B4E22"/>
    <w:rsid w:val="001B4ED5"/>
    <w:rsid w:val="001B4F18"/>
    <w:rsid w:val="001B641F"/>
    <w:rsid w:val="001B684C"/>
    <w:rsid w:val="001B72A0"/>
    <w:rsid w:val="001C0E22"/>
    <w:rsid w:val="001C1BD8"/>
    <w:rsid w:val="001C1EB0"/>
    <w:rsid w:val="001C1FA9"/>
    <w:rsid w:val="001C35F0"/>
    <w:rsid w:val="001C3DAB"/>
    <w:rsid w:val="001C400C"/>
    <w:rsid w:val="001C4956"/>
    <w:rsid w:val="001C4A6E"/>
    <w:rsid w:val="001C5062"/>
    <w:rsid w:val="001C53B8"/>
    <w:rsid w:val="001C56B0"/>
    <w:rsid w:val="001C5A21"/>
    <w:rsid w:val="001C5C76"/>
    <w:rsid w:val="001C628E"/>
    <w:rsid w:val="001C6699"/>
    <w:rsid w:val="001C6B1D"/>
    <w:rsid w:val="001D102E"/>
    <w:rsid w:val="001D10DE"/>
    <w:rsid w:val="001D1BC5"/>
    <w:rsid w:val="001D2009"/>
    <w:rsid w:val="001D329D"/>
    <w:rsid w:val="001D3608"/>
    <w:rsid w:val="001D3E34"/>
    <w:rsid w:val="001D3F00"/>
    <w:rsid w:val="001D4015"/>
    <w:rsid w:val="001D41DF"/>
    <w:rsid w:val="001D4EB7"/>
    <w:rsid w:val="001D525A"/>
    <w:rsid w:val="001D52D9"/>
    <w:rsid w:val="001D547C"/>
    <w:rsid w:val="001D5AA7"/>
    <w:rsid w:val="001D7778"/>
    <w:rsid w:val="001E000E"/>
    <w:rsid w:val="001E00B4"/>
    <w:rsid w:val="001E047B"/>
    <w:rsid w:val="001E04DF"/>
    <w:rsid w:val="001E0B5A"/>
    <w:rsid w:val="001E10C2"/>
    <w:rsid w:val="001E16DD"/>
    <w:rsid w:val="001E1CE5"/>
    <w:rsid w:val="001E2719"/>
    <w:rsid w:val="001E3368"/>
    <w:rsid w:val="001E412A"/>
    <w:rsid w:val="001E4536"/>
    <w:rsid w:val="001E6537"/>
    <w:rsid w:val="001E6DB5"/>
    <w:rsid w:val="001E7D56"/>
    <w:rsid w:val="001E7FA8"/>
    <w:rsid w:val="001F1017"/>
    <w:rsid w:val="001F1A93"/>
    <w:rsid w:val="001F1B02"/>
    <w:rsid w:val="001F1CDA"/>
    <w:rsid w:val="001F1F9B"/>
    <w:rsid w:val="001F24BE"/>
    <w:rsid w:val="001F281B"/>
    <w:rsid w:val="001F2B05"/>
    <w:rsid w:val="001F4987"/>
    <w:rsid w:val="001F4DFB"/>
    <w:rsid w:val="001F675D"/>
    <w:rsid w:val="001F79A8"/>
    <w:rsid w:val="00200A45"/>
    <w:rsid w:val="00201652"/>
    <w:rsid w:val="002022A2"/>
    <w:rsid w:val="00202D15"/>
    <w:rsid w:val="002033CD"/>
    <w:rsid w:val="00203BA8"/>
    <w:rsid w:val="00203BAA"/>
    <w:rsid w:val="002040E1"/>
    <w:rsid w:val="00204562"/>
    <w:rsid w:val="00205532"/>
    <w:rsid w:val="00205DC3"/>
    <w:rsid w:val="00206689"/>
    <w:rsid w:val="00206989"/>
    <w:rsid w:val="00206DC1"/>
    <w:rsid w:val="00206EF1"/>
    <w:rsid w:val="00206FB9"/>
    <w:rsid w:val="00207E79"/>
    <w:rsid w:val="0021065B"/>
    <w:rsid w:val="00210FF2"/>
    <w:rsid w:val="00211016"/>
    <w:rsid w:val="002111BC"/>
    <w:rsid w:val="002114C9"/>
    <w:rsid w:val="00212646"/>
    <w:rsid w:val="0021264D"/>
    <w:rsid w:val="00213015"/>
    <w:rsid w:val="00213134"/>
    <w:rsid w:val="002135B4"/>
    <w:rsid w:val="002147A3"/>
    <w:rsid w:val="0021496A"/>
    <w:rsid w:val="00216CCB"/>
    <w:rsid w:val="00217AE1"/>
    <w:rsid w:val="00217E82"/>
    <w:rsid w:val="00220B34"/>
    <w:rsid w:val="0022227C"/>
    <w:rsid w:val="002223F1"/>
    <w:rsid w:val="00223947"/>
    <w:rsid w:val="00223FA1"/>
    <w:rsid w:val="00224313"/>
    <w:rsid w:val="0022562F"/>
    <w:rsid w:val="00225EA0"/>
    <w:rsid w:val="0022623F"/>
    <w:rsid w:val="00226E5F"/>
    <w:rsid w:val="00227C89"/>
    <w:rsid w:val="00227FF0"/>
    <w:rsid w:val="0023022F"/>
    <w:rsid w:val="00231022"/>
    <w:rsid w:val="00231BAD"/>
    <w:rsid w:val="00232EED"/>
    <w:rsid w:val="00233D0F"/>
    <w:rsid w:val="00234B5C"/>
    <w:rsid w:val="00235732"/>
    <w:rsid w:val="0023589E"/>
    <w:rsid w:val="00235DF9"/>
    <w:rsid w:val="002361D9"/>
    <w:rsid w:val="0023650F"/>
    <w:rsid w:val="0024182D"/>
    <w:rsid w:val="00242E6E"/>
    <w:rsid w:val="002432C7"/>
    <w:rsid w:val="00243E05"/>
    <w:rsid w:val="0024486D"/>
    <w:rsid w:val="002448AA"/>
    <w:rsid w:val="00244EDB"/>
    <w:rsid w:val="00244EF0"/>
    <w:rsid w:val="00245472"/>
    <w:rsid w:val="0024596D"/>
    <w:rsid w:val="00245AEB"/>
    <w:rsid w:val="002462D3"/>
    <w:rsid w:val="00246707"/>
    <w:rsid w:val="0025168E"/>
    <w:rsid w:val="00251794"/>
    <w:rsid w:val="00252062"/>
    <w:rsid w:val="00252612"/>
    <w:rsid w:val="002545F6"/>
    <w:rsid w:val="002574E5"/>
    <w:rsid w:val="00257A23"/>
    <w:rsid w:val="00257B55"/>
    <w:rsid w:val="00260254"/>
    <w:rsid w:val="00260595"/>
    <w:rsid w:val="00261AC1"/>
    <w:rsid w:val="00262549"/>
    <w:rsid w:val="0026305F"/>
    <w:rsid w:val="002639E4"/>
    <w:rsid w:val="00263C81"/>
    <w:rsid w:val="0026404B"/>
    <w:rsid w:val="00264BFA"/>
    <w:rsid w:val="00265539"/>
    <w:rsid w:val="00265D8D"/>
    <w:rsid w:val="00265E3C"/>
    <w:rsid w:val="002677A2"/>
    <w:rsid w:val="00267A43"/>
    <w:rsid w:val="0027048D"/>
    <w:rsid w:val="0027086E"/>
    <w:rsid w:val="00271110"/>
    <w:rsid w:val="00271542"/>
    <w:rsid w:val="00271BEE"/>
    <w:rsid w:val="002720E8"/>
    <w:rsid w:val="002721A7"/>
    <w:rsid w:val="002721C8"/>
    <w:rsid w:val="00272DBC"/>
    <w:rsid w:val="00273052"/>
    <w:rsid w:val="002737A2"/>
    <w:rsid w:val="00274027"/>
    <w:rsid w:val="00274A70"/>
    <w:rsid w:val="00275283"/>
    <w:rsid w:val="00275CF3"/>
    <w:rsid w:val="002764A6"/>
    <w:rsid w:val="00276CEF"/>
    <w:rsid w:val="00277AD2"/>
    <w:rsid w:val="00277F88"/>
    <w:rsid w:val="002810CF"/>
    <w:rsid w:val="00282E1E"/>
    <w:rsid w:val="00283957"/>
    <w:rsid w:val="00283E87"/>
    <w:rsid w:val="002843EF"/>
    <w:rsid w:val="00284670"/>
    <w:rsid w:val="00284899"/>
    <w:rsid w:val="00285535"/>
    <w:rsid w:val="00285BA0"/>
    <w:rsid w:val="00286BC0"/>
    <w:rsid w:val="0028744B"/>
    <w:rsid w:val="00292A66"/>
    <w:rsid w:val="002933B8"/>
    <w:rsid w:val="00293E5F"/>
    <w:rsid w:val="00294176"/>
    <w:rsid w:val="00294A28"/>
    <w:rsid w:val="00294A29"/>
    <w:rsid w:val="00294F58"/>
    <w:rsid w:val="002951A8"/>
    <w:rsid w:val="0029544B"/>
    <w:rsid w:val="00295D0B"/>
    <w:rsid w:val="00296D32"/>
    <w:rsid w:val="002A0671"/>
    <w:rsid w:val="002A09BF"/>
    <w:rsid w:val="002A2FC1"/>
    <w:rsid w:val="002A3B7A"/>
    <w:rsid w:val="002A3C4B"/>
    <w:rsid w:val="002A415B"/>
    <w:rsid w:val="002A44DC"/>
    <w:rsid w:val="002A4B13"/>
    <w:rsid w:val="002A4F7C"/>
    <w:rsid w:val="002A56A1"/>
    <w:rsid w:val="002A574B"/>
    <w:rsid w:val="002A589C"/>
    <w:rsid w:val="002A6119"/>
    <w:rsid w:val="002A62D6"/>
    <w:rsid w:val="002A7B59"/>
    <w:rsid w:val="002B0C75"/>
    <w:rsid w:val="002B0D8D"/>
    <w:rsid w:val="002B1A68"/>
    <w:rsid w:val="002B21DF"/>
    <w:rsid w:val="002B240C"/>
    <w:rsid w:val="002B27DC"/>
    <w:rsid w:val="002B311B"/>
    <w:rsid w:val="002B3518"/>
    <w:rsid w:val="002B3659"/>
    <w:rsid w:val="002B3E72"/>
    <w:rsid w:val="002B4543"/>
    <w:rsid w:val="002B4BD1"/>
    <w:rsid w:val="002B4D25"/>
    <w:rsid w:val="002B5944"/>
    <w:rsid w:val="002B6E1F"/>
    <w:rsid w:val="002C0767"/>
    <w:rsid w:val="002C0CAC"/>
    <w:rsid w:val="002C1A42"/>
    <w:rsid w:val="002C3080"/>
    <w:rsid w:val="002C363F"/>
    <w:rsid w:val="002C3D9B"/>
    <w:rsid w:val="002C65D4"/>
    <w:rsid w:val="002C6D6D"/>
    <w:rsid w:val="002C77D8"/>
    <w:rsid w:val="002C7B01"/>
    <w:rsid w:val="002D052C"/>
    <w:rsid w:val="002D0B04"/>
    <w:rsid w:val="002D0C8B"/>
    <w:rsid w:val="002D2202"/>
    <w:rsid w:val="002D24DC"/>
    <w:rsid w:val="002D2891"/>
    <w:rsid w:val="002D3CBE"/>
    <w:rsid w:val="002D407E"/>
    <w:rsid w:val="002D409A"/>
    <w:rsid w:val="002D4154"/>
    <w:rsid w:val="002D41C7"/>
    <w:rsid w:val="002D4469"/>
    <w:rsid w:val="002D4759"/>
    <w:rsid w:val="002D5861"/>
    <w:rsid w:val="002D645B"/>
    <w:rsid w:val="002D667D"/>
    <w:rsid w:val="002D72F9"/>
    <w:rsid w:val="002D759C"/>
    <w:rsid w:val="002D79A0"/>
    <w:rsid w:val="002D7A35"/>
    <w:rsid w:val="002D7C6E"/>
    <w:rsid w:val="002D7D78"/>
    <w:rsid w:val="002D7F76"/>
    <w:rsid w:val="002E0A88"/>
    <w:rsid w:val="002E0D74"/>
    <w:rsid w:val="002E0DE2"/>
    <w:rsid w:val="002E146C"/>
    <w:rsid w:val="002E1957"/>
    <w:rsid w:val="002E1A22"/>
    <w:rsid w:val="002E1B04"/>
    <w:rsid w:val="002E3DD8"/>
    <w:rsid w:val="002E3F83"/>
    <w:rsid w:val="002E4302"/>
    <w:rsid w:val="002E469C"/>
    <w:rsid w:val="002E4746"/>
    <w:rsid w:val="002E4B02"/>
    <w:rsid w:val="002E5696"/>
    <w:rsid w:val="002E578F"/>
    <w:rsid w:val="002E627E"/>
    <w:rsid w:val="002E69DE"/>
    <w:rsid w:val="002F0024"/>
    <w:rsid w:val="002F067D"/>
    <w:rsid w:val="002F1375"/>
    <w:rsid w:val="002F17CE"/>
    <w:rsid w:val="002F1ACE"/>
    <w:rsid w:val="002F1DF4"/>
    <w:rsid w:val="002F1EE9"/>
    <w:rsid w:val="002F2048"/>
    <w:rsid w:val="002F2049"/>
    <w:rsid w:val="002F294C"/>
    <w:rsid w:val="002F43FC"/>
    <w:rsid w:val="002F47E5"/>
    <w:rsid w:val="002F4AB8"/>
    <w:rsid w:val="002F4B4E"/>
    <w:rsid w:val="002F6F4C"/>
    <w:rsid w:val="002F7003"/>
    <w:rsid w:val="002F7850"/>
    <w:rsid w:val="002F7C65"/>
    <w:rsid w:val="002F7CC4"/>
    <w:rsid w:val="00300AAB"/>
    <w:rsid w:val="00300D72"/>
    <w:rsid w:val="00301FF4"/>
    <w:rsid w:val="00302D91"/>
    <w:rsid w:val="00303656"/>
    <w:rsid w:val="003102AE"/>
    <w:rsid w:val="00312C13"/>
    <w:rsid w:val="00312E21"/>
    <w:rsid w:val="0031495B"/>
    <w:rsid w:val="00316BFC"/>
    <w:rsid w:val="003170A0"/>
    <w:rsid w:val="003170B4"/>
    <w:rsid w:val="0031747F"/>
    <w:rsid w:val="00320A2D"/>
    <w:rsid w:val="00321536"/>
    <w:rsid w:val="00322289"/>
    <w:rsid w:val="0032232C"/>
    <w:rsid w:val="00323313"/>
    <w:rsid w:val="00323859"/>
    <w:rsid w:val="00323F90"/>
    <w:rsid w:val="00323FFC"/>
    <w:rsid w:val="003241D9"/>
    <w:rsid w:val="00324FC5"/>
    <w:rsid w:val="00325EF0"/>
    <w:rsid w:val="00326258"/>
    <w:rsid w:val="00326A5D"/>
    <w:rsid w:val="00326D13"/>
    <w:rsid w:val="0032762D"/>
    <w:rsid w:val="0032784F"/>
    <w:rsid w:val="00327D0B"/>
    <w:rsid w:val="00327F09"/>
    <w:rsid w:val="0033057A"/>
    <w:rsid w:val="003309F7"/>
    <w:rsid w:val="003310EC"/>
    <w:rsid w:val="003312E6"/>
    <w:rsid w:val="00331A6D"/>
    <w:rsid w:val="00332623"/>
    <w:rsid w:val="0033274D"/>
    <w:rsid w:val="003329A8"/>
    <w:rsid w:val="00332A52"/>
    <w:rsid w:val="00333495"/>
    <w:rsid w:val="00333658"/>
    <w:rsid w:val="00333B63"/>
    <w:rsid w:val="00335587"/>
    <w:rsid w:val="00337EBC"/>
    <w:rsid w:val="00337FE2"/>
    <w:rsid w:val="00340323"/>
    <w:rsid w:val="00342449"/>
    <w:rsid w:val="00342650"/>
    <w:rsid w:val="00343261"/>
    <w:rsid w:val="00344371"/>
    <w:rsid w:val="00344392"/>
    <w:rsid w:val="00344AA1"/>
    <w:rsid w:val="00344BA4"/>
    <w:rsid w:val="003453D5"/>
    <w:rsid w:val="00347D2A"/>
    <w:rsid w:val="00350413"/>
    <w:rsid w:val="003506F6"/>
    <w:rsid w:val="003507AE"/>
    <w:rsid w:val="00350864"/>
    <w:rsid w:val="0035099B"/>
    <w:rsid w:val="003524B4"/>
    <w:rsid w:val="00352C57"/>
    <w:rsid w:val="003536D8"/>
    <w:rsid w:val="003539E8"/>
    <w:rsid w:val="00353D39"/>
    <w:rsid w:val="003549D4"/>
    <w:rsid w:val="00354B40"/>
    <w:rsid w:val="00354FE3"/>
    <w:rsid w:val="00355B62"/>
    <w:rsid w:val="00356A10"/>
    <w:rsid w:val="00357E67"/>
    <w:rsid w:val="003603B9"/>
    <w:rsid w:val="0036097B"/>
    <w:rsid w:val="00360DEC"/>
    <w:rsid w:val="003612E2"/>
    <w:rsid w:val="003628A5"/>
    <w:rsid w:val="0036305A"/>
    <w:rsid w:val="00363CEA"/>
    <w:rsid w:val="0036477E"/>
    <w:rsid w:val="00364D23"/>
    <w:rsid w:val="00370469"/>
    <w:rsid w:val="00370B5F"/>
    <w:rsid w:val="0037217B"/>
    <w:rsid w:val="003721A1"/>
    <w:rsid w:val="003725FD"/>
    <w:rsid w:val="00373382"/>
    <w:rsid w:val="0037557D"/>
    <w:rsid w:val="00375654"/>
    <w:rsid w:val="00375807"/>
    <w:rsid w:val="003759D8"/>
    <w:rsid w:val="00375CAF"/>
    <w:rsid w:val="00375DEF"/>
    <w:rsid w:val="00376F8E"/>
    <w:rsid w:val="003774E2"/>
    <w:rsid w:val="0038054C"/>
    <w:rsid w:val="0038164D"/>
    <w:rsid w:val="00382260"/>
    <w:rsid w:val="003822CB"/>
    <w:rsid w:val="00382463"/>
    <w:rsid w:val="00382769"/>
    <w:rsid w:val="00384FF6"/>
    <w:rsid w:val="003850EE"/>
    <w:rsid w:val="003854A7"/>
    <w:rsid w:val="00385CC3"/>
    <w:rsid w:val="00386072"/>
    <w:rsid w:val="00386A2C"/>
    <w:rsid w:val="00386AC5"/>
    <w:rsid w:val="003876D4"/>
    <w:rsid w:val="003901EE"/>
    <w:rsid w:val="00391AE6"/>
    <w:rsid w:val="00391B99"/>
    <w:rsid w:val="00393F4E"/>
    <w:rsid w:val="003950A2"/>
    <w:rsid w:val="0039547A"/>
    <w:rsid w:val="00395CB9"/>
    <w:rsid w:val="003968ED"/>
    <w:rsid w:val="00396EA2"/>
    <w:rsid w:val="0039712E"/>
    <w:rsid w:val="00397B59"/>
    <w:rsid w:val="00397FFA"/>
    <w:rsid w:val="003A018E"/>
    <w:rsid w:val="003A02D0"/>
    <w:rsid w:val="003A1493"/>
    <w:rsid w:val="003A1A5D"/>
    <w:rsid w:val="003A2801"/>
    <w:rsid w:val="003A297F"/>
    <w:rsid w:val="003A2EB0"/>
    <w:rsid w:val="003A32B6"/>
    <w:rsid w:val="003A4065"/>
    <w:rsid w:val="003A46B0"/>
    <w:rsid w:val="003A5470"/>
    <w:rsid w:val="003A5723"/>
    <w:rsid w:val="003A6DC3"/>
    <w:rsid w:val="003B0D23"/>
    <w:rsid w:val="003B1085"/>
    <w:rsid w:val="003B15E0"/>
    <w:rsid w:val="003B1CAE"/>
    <w:rsid w:val="003B233F"/>
    <w:rsid w:val="003B26D7"/>
    <w:rsid w:val="003B2FA7"/>
    <w:rsid w:val="003B2FE6"/>
    <w:rsid w:val="003B3F8B"/>
    <w:rsid w:val="003B433D"/>
    <w:rsid w:val="003B49E8"/>
    <w:rsid w:val="003B530D"/>
    <w:rsid w:val="003B55FF"/>
    <w:rsid w:val="003B5635"/>
    <w:rsid w:val="003B5B91"/>
    <w:rsid w:val="003B6109"/>
    <w:rsid w:val="003B739F"/>
    <w:rsid w:val="003B73E4"/>
    <w:rsid w:val="003B7BEB"/>
    <w:rsid w:val="003C191E"/>
    <w:rsid w:val="003C1B68"/>
    <w:rsid w:val="003C4505"/>
    <w:rsid w:val="003C4D74"/>
    <w:rsid w:val="003C5D0C"/>
    <w:rsid w:val="003C7DC6"/>
    <w:rsid w:val="003D09BE"/>
    <w:rsid w:val="003D1111"/>
    <w:rsid w:val="003D3051"/>
    <w:rsid w:val="003D3E98"/>
    <w:rsid w:val="003D4319"/>
    <w:rsid w:val="003D44BC"/>
    <w:rsid w:val="003D54AE"/>
    <w:rsid w:val="003D647E"/>
    <w:rsid w:val="003D669B"/>
    <w:rsid w:val="003D66D4"/>
    <w:rsid w:val="003D7403"/>
    <w:rsid w:val="003D7AC2"/>
    <w:rsid w:val="003E03C2"/>
    <w:rsid w:val="003E14A2"/>
    <w:rsid w:val="003E14F4"/>
    <w:rsid w:val="003E1A57"/>
    <w:rsid w:val="003E1F98"/>
    <w:rsid w:val="003E283E"/>
    <w:rsid w:val="003E437A"/>
    <w:rsid w:val="003E4609"/>
    <w:rsid w:val="003E478D"/>
    <w:rsid w:val="003E4A53"/>
    <w:rsid w:val="003E5076"/>
    <w:rsid w:val="003E5159"/>
    <w:rsid w:val="003E5464"/>
    <w:rsid w:val="003E6021"/>
    <w:rsid w:val="003E6611"/>
    <w:rsid w:val="003E6BD4"/>
    <w:rsid w:val="003E733D"/>
    <w:rsid w:val="003F1577"/>
    <w:rsid w:val="003F169A"/>
    <w:rsid w:val="003F1F40"/>
    <w:rsid w:val="003F3438"/>
    <w:rsid w:val="003F34B8"/>
    <w:rsid w:val="003F3928"/>
    <w:rsid w:val="003F4B0F"/>
    <w:rsid w:val="003F4BC2"/>
    <w:rsid w:val="003F661C"/>
    <w:rsid w:val="003F6BBF"/>
    <w:rsid w:val="003F6E44"/>
    <w:rsid w:val="00400072"/>
    <w:rsid w:val="00400359"/>
    <w:rsid w:val="0040086D"/>
    <w:rsid w:val="00401AA8"/>
    <w:rsid w:val="00401C76"/>
    <w:rsid w:val="00401CCD"/>
    <w:rsid w:val="004027C5"/>
    <w:rsid w:val="00402B41"/>
    <w:rsid w:val="0040308B"/>
    <w:rsid w:val="004035CC"/>
    <w:rsid w:val="00403729"/>
    <w:rsid w:val="00404E49"/>
    <w:rsid w:val="00405B04"/>
    <w:rsid w:val="00406457"/>
    <w:rsid w:val="00407019"/>
    <w:rsid w:val="00410B74"/>
    <w:rsid w:val="004110A1"/>
    <w:rsid w:val="0041125C"/>
    <w:rsid w:val="0041132C"/>
    <w:rsid w:val="004113E9"/>
    <w:rsid w:val="00411C54"/>
    <w:rsid w:val="00413EAA"/>
    <w:rsid w:val="0041559F"/>
    <w:rsid w:val="00417404"/>
    <w:rsid w:val="00420250"/>
    <w:rsid w:val="00420859"/>
    <w:rsid w:val="00421529"/>
    <w:rsid w:val="004220D1"/>
    <w:rsid w:val="004225DB"/>
    <w:rsid w:val="00423B0C"/>
    <w:rsid w:val="00423B33"/>
    <w:rsid w:val="00424DBA"/>
    <w:rsid w:val="0042504F"/>
    <w:rsid w:val="0042542C"/>
    <w:rsid w:val="004255B3"/>
    <w:rsid w:val="004256AC"/>
    <w:rsid w:val="004256BC"/>
    <w:rsid w:val="00425943"/>
    <w:rsid w:val="004266A9"/>
    <w:rsid w:val="00427F35"/>
    <w:rsid w:val="004300A8"/>
    <w:rsid w:val="0043024C"/>
    <w:rsid w:val="00430C42"/>
    <w:rsid w:val="00431BBB"/>
    <w:rsid w:val="00431C81"/>
    <w:rsid w:val="004320E3"/>
    <w:rsid w:val="004335AB"/>
    <w:rsid w:val="0043448C"/>
    <w:rsid w:val="0043466B"/>
    <w:rsid w:val="0043470F"/>
    <w:rsid w:val="00436C50"/>
    <w:rsid w:val="00436FC7"/>
    <w:rsid w:val="00437203"/>
    <w:rsid w:val="00437A2A"/>
    <w:rsid w:val="00437AE8"/>
    <w:rsid w:val="00437C64"/>
    <w:rsid w:val="0044176F"/>
    <w:rsid w:val="00441AC9"/>
    <w:rsid w:val="00441CC8"/>
    <w:rsid w:val="00442665"/>
    <w:rsid w:val="00443065"/>
    <w:rsid w:val="004431E6"/>
    <w:rsid w:val="00444615"/>
    <w:rsid w:val="00444DCF"/>
    <w:rsid w:val="00444E49"/>
    <w:rsid w:val="00445683"/>
    <w:rsid w:val="00445C2F"/>
    <w:rsid w:val="004460E4"/>
    <w:rsid w:val="00446952"/>
    <w:rsid w:val="00446961"/>
    <w:rsid w:val="00450200"/>
    <w:rsid w:val="0045068C"/>
    <w:rsid w:val="004508B3"/>
    <w:rsid w:val="00450E21"/>
    <w:rsid w:val="00451479"/>
    <w:rsid w:val="004515D6"/>
    <w:rsid w:val="004516FF"/>
    <w:rsid w:val="00451E13"/>
    <w:rsid w:val="00452E7D"/>
    <w:rsid w:val="0045331F"/>
    <w:rsid w:val="004535BE"/>
    <w:rsid w:val="004539AA"/>
    <w:rsid w:val="00454784"/>
    <w:rsid w:val="004550F9"/>
    <w:rsid w:val="0045513D"/>
    <w:rsid w:val="00455163"/>
    <w:rsid w:val="00455801"/>
    <w:rsid w:val="0045626B"/>
    <w:rsid w:val="00456A77"/>
    <w:rsid w:val="00457BD9"/>
    <w:rsid w:val="0046055A"/>
    <w:rsid w:val="00460749"/>
    <w:rsid w:val="00460959"/>
    <w:rsid w:val="00460ED3"/>
    <w:rsid w:val="00461C69"/>
    <w:rsid w:val="004624D6"/>
    <w:rsid w:val="00463708"/>
    <w:rsid w:val="00463F96"/>
    <w:rsid w:val="004650D2"/>
    <w:rsid w:val="004650E4"/>
    <w:rsid w:val="00466046"/>
    <w:rsid w:val="004667C6"/>
    <w:rsid w:val="00466E8B"/>
    <w:rsid w:val="00467D44"/>
    <w:rsid w:val="00470DE0"/>
    <w:rsid w:val="004711CD"/>
    <w:rsid w:val="00472237"/>
    <w:rsid w:val="00472C64"/>
    <w:rsid w:val="00473992"/>
    <w:rsid w:val="00474058"/>
    <w:rsid w:val="00474AD9"/>
    <w:rsid w:val="0047529C"/>
    <w:rsid w:val="0047609B"/>
    <w:rsid w:val="0047622B"/>
    <w:rsid w:val="004762DD"/>
    <w:rsid w:val="004775AE"/>
    <w:rsid w:val="004776D1"/>
    <w:rsid w:val="004777FC"/>
    <w:rsid w:val="004801CA"/>
    <w:rsid w:val="004815F6"/>
    <w:rsid w:val="00481E51"/>
    <w:rsid w:val="004826A6"/>
    <w:rsid w:val="00482C31"/>
    <w:rsid w:val="00483306"/>
    <w:rsid w:val="0048351E"/>
    <w:rsid w:val="00483A18"/>
    <w:rsid w:val="00484415"/>
    <w:rsid w:val="00484C20"/>
    <w:rsid w:val="00485451"/>
    <w:rsid w:val="0048584D"/>
    <w:rsid w:val="00485C5B"/>
    <w:rsid w:val="004861F7"/>
    <w:rsid w:val="00486263"/>
    <w:rsid w:val="00486B18"/>
    <w:rsid w:val="00487998"/>
    <w:rsid w:val="00490F9B"/>
    <w:rsid w:val="00491776"/>
    <w:rsid w:val="0049184D"/>
    <w:rsid w:val="00491B00"/>
    <w:rsid w:val="00493310"/>
    <w:rsid w:val="00493E5D"/>
    <w:rsid w:val="00493EC9"/>
    <w:rsid w:val="00495EE0"/>
    <w:rsid w:val="00496947"/>
    <w:rsid w:val="00496AE7"/>
    <w:rsid w:val="00496B1B"/>
    <w:rsid w:val="004A02FD"/>
    <w:rsid w:val="004A0673"/>
    <w:rsid w:val="004A0B6E"/>
    <w:rsid w:val="004A0C29"/>
    <w:rsid w:val="004A15B7"/>
    <w:rsid w:val="004A1990"/>
    <w:rsid w:val="004A1C2F"/>
    <w:rsid w:val="004A21C5"/>
    <w:rsid w:val="004A2F0F"/>
    <w:rsid w:val="004A314C"/>
    <w:rsid w:val="004A371D"/>
    <w:rsid w:val="004A405D"/>
    <w:rsid w:val="004A4475"/>
    <w:rsid w:val="004A523B"/>
    <w:rsid w:val="004A580F"/>
    <w:rsid w:val="004A7976"/>
    <w:rsid w:val="004A7D30"/>
    <w:rsid w:val="004B035F"/>
    <w:rsid w:val="004B1375"/>
    <w:rsid w:val="004B1AA0"/>
    <w:rsid w:val="004B1BFF"/>
    <w:rsid w:val="004B2267"/>
    <w:rsid w:val="004B23CD"/>
    <w:rsid w:val="004B2870"/>
    <w:rsid w:val="004B287F"/>
    <w:rsid w:val="004B34E3"/>
    <w:rsid w:val="004B3601"/>
    <w:rsid w:val="004B3C10"/>
    <w:rsid w:val="004B3CEF"/>
    <w:rsid w:val="004B4193"/>
    <w:rsid w:val="004B6220"/>
    <w:rsid w:val="004B6EDE"/>
    <w:rsid w:val="004B751E"/>
    <w:rsid w:val="004C06C4"/>
    <w:rsid w:val="004C121E"/>
    <w:rsid w:val="004C1A2B"/>
    <w:rsid w:val="004C2560"/>
    <w:rsid w:val="004C3371"/>
    <w:rsid w:val="004C3B0A"/>
    <w:rsid w:val="004C3F86"/>
    <w:rsid w:val="004C4584"/>
    <w:rsid w:val="004C4817"/>
    <w:rsid w:val="004C4ACC"/>
    <w:rsid w:val="004C534F"/>
    <w:rsid w:val="004C643A"/>
    <w:rsid w:val="004C77B2"/>
    <w:rsid w:val="004C7834"/>
    <w:rsid w:val="004C7DDD"/>
    <w:rsid w:val="004D0091"/>
    <w:rsid w:val="004D0FCD"/>
    <w:rsid w:val="004D1361"/>
    <w:rsid w:val="004D1DF1"/>
    <w:rsid w:val="004D1EE9"/>
    <w:rsid w:val="004D21E6"/>
    <w:rsid w:val="004D2E03"/>
    <w:rsid w:val="004D39C3"/>
    <w:rsid w:val="004D3BC1"/>
    <w:rsid w:val="004D3DF7"/>
    <w:rsid w:val="004D4264"/>
    <w:rsid w:val="004D484E"/>
    <w:rsid w:val="004D4A89"/>
    <w:rsid w:val="004D4CC2"/>
    <w:rsid w:val="004D56C6"/>
    <w:rsid w:val="004D5FF3"/>
    <w:rsid w:val="004D66EF"/>
    <w:rsid w:val="004D74B2"/>
    <w:rsid w:val="004D74E2"/>
    <w:rsid w:val="004E05E9"/>
    <w:rsid w:val="004E0B48"/>
    <w:rsid w:val="004E0D5A"/>
    <w:rsid w:val="004E12B7"/>
    <w:rsid w:val="004E2085"/>
    <w:rsid w:val="004E229C"/>
    <w:rsid w:val="004E241A"/>
    <w:rsid w:val="004E260C"/>
    <w:rsid w:val="004E300B"/>
    <w:rsid w:val="004E3DD2"/>
    <w:rsid w:val="004E44EB"/>
    <w:rsid w:val="004E488E"/>
    <w:rsid w:val="004E4D68"/>
    <w:rsid w:val="004E5248"/>
    <w:rsid w:val="004E6129"/>
    <w:rsid w:val="004E6362"/>
    <w:rsid w:val="004E7F5A"/>
    <w:rsid w:val="004F08FB"/>
    <w:rsid w:val="004F0B7B"/>
    <w:rsid w:val="004F1DA2"/>
    <w:rsid w:val="004F22C2"/>
    <w:rsid w:val="004F2F07"/>
    <w:rsid w:val="004F351E"/>
    <w:rsid w:val="004F3598"/>
    <w:rsid w:val="004F38C1"/>
    <w:rsid w:val="004F3F00"/>
    <w:rsid w:val="004F3F7D"/>
    <w:rsid w:val="004F4158"/>
    <w:rsid w:val="004F4496"/>
    <w:rsid w:val="004F4C62"/>
    <w:rsid w:val="004F4E64"/>
    <w:rsid w:val="004F51BC"/>
    <w:rsid w:val="004F53EF"/>
    <w:rsid w:val="004F560E"/>
    <w:rsid w:val="004F618F"/>
    <w:rsid w:val="004F6A5F"/>
    <w:rsid w:val="004F735E"/>
    <w:rsid w:val="004F7772"/>
    <w:rsid w:val="00500F8C"/>
    <w:rsid w:val="00500FD2"/>
    <w:rsid w:val="00501C36"/>
    <w:rsid w:val="0050203F"/>
    <w:rsid w:val="0050204D"/>
    <w:rsid w:val="0050222D"/>
    <w:rsid w:val="005028FA"/>
    <w:rsid w:val="00503994"/>
    <w:rsid w:val="00503C0B"/>
    <w:rsid w:val="00503ED9"/>
    <w:rsid w:val="0050400D"/>
    <w:rsid w:val="005040F9"/>
    <w:rsid w:val="00504BA5"/>
    <w:rsid w:val="0050504C"/>
    <w:rsid w:val="00505EE2"/>
    <w:rsid w:val="0050636E"/>
    <w:rsid w:val="00506859"/>
    <w:rsid w:val="00506D7A"/>
    <w:rsid w:val="00507121"/>
    <w:rsid w:val="00507432"/>
    <w:rsid w:val="00507B83"/>
    <w:rsid w:val="00507BC8"/>
    <w:rsid w:val="005117A1"/>
    <w:rsid w:val="00511F0B"/>
    <w:rsid w:val="005122AA"/>
    <w:rsid w:val="005127D4"/>
    <w:rsid w:val="00512C16"/>
    <w:rsid w:val="0051386F"/>
    <w:rsid w:val="005144D2"/>
    <w:rsid w:val="0051506A"/>
    <w:rsid w:val="00515BCF"/>
    <w:rsid w:val="0051612C"/>
    <w:rsid w:val="005163B7"/>
    <w:rsid w:val="0051641B"/>
    <w:rsid w:val="005176B0"/>
    <w:rsid w:val="00520C7E"/>
    <w:rsid w:val="0052248C"/>
    <w:rsid w:val="00524062"/>
    <w:rsid w:val="00524835"/>
    <w:rsid w:val="00524EC2"/>
    <w:rsid w:val="00525084"/>
    <w:rsid w:val="00526847"/>
    <w:rsid w:val="00527C73"/>
    <w:rsid w:val="00527E1D"/>
    <w:rsid w:val="00531726"/>
    <w:rsid w:val="00531C31"/>
    <w:rsid w:val="00532E59"/>
    <w:rsid w:val="005330FC"/>
    <w:rsid w:val="00534241"/>
    <w:rsid w:val="00534C52"/>
    <w:rsid w:val="00534DE7"/>
    <w:rsid w:val="0053594F"/>
    <w:rsid w:val="00535CEE"/>
    <w:rsid w:val="005378A8"/>
    <w:rsid w:val="00537CC3"/>
    <w:rsid w:val="00540740"/>
    <w:rsid w:val="00541859"/>
    <w:rsid w:val="00541CED"/>
    <w:rsid w:val="00542154"/>
    <w:rsid w:val="00542E1E"/>
    <w:rsid w:val="0054468E"/>
    <w:rsid w:val="0054472C"/>
    <w:rsid w:val="005452EB"/>
    <w:rsid w:val="00546879"/>
    <w:rsid w:val="00547E31"/>
    <w:rsid w:val="00551244"/>
    <w:rsid w:val="00554648"/>
    <w:rsid w:val="00555E01"/>
    <w:rsid w:val="00555FD4"/>
    <w:rsid w:val="005575C2"/>
    <w:rsid w:val="00560F8F"/>
    <w:rsid w:val="0056155F"/>
    <w:rsid w:val="00562824"/>
    <w:rsid w:val="00563332"/>
    <w:rsid w:val="00563C24"/>
    <w:rsid w:val="005640B2"/>
    <w:rsid w:val="00564F92"/>
    <w:rsid w:val="00565162"/>
    <w:rsid w:val="00565812"/>
    <w:rsid w:val="005672B0"/>
    <w:rsid w:val="00567733"/>
    <w:rsid w:val="00567D29"/>
    <w:rsid w:val="0057051F"/>
    <w:rsid w:val="00570779"/>
    <w:rsid w:val="00570A63"/>
    <w:rsid w:val="005711AA"/>
    <w:rsid w:val="005714F3"/>
    <w:rsid w:val="00571CA7"/>
    <w:rsid w:val="0057271B"/>
    <w:rsid w:val="00572798"/>
    <w:rsid w:val="005735BA"/>
    <w:rsid w:val="00573768"/>
    <w:rsid w:val="00573F4D"/>
    <w:rsid w:val="00574CD5"/>
    <w:rsid w:val="00575067"/>
    <w:rsid w:val="0057529B"/>
    <w:rsid w:val="00575692"/>
    <w:rsid w:val="00575798"/>
    <w:rsid w:val="005778CF"/>
    <w:rsid w:val="00577C4D"/>
    <w:rsid w:val="00581689"/>
    <w:rsid w:val="0058202C"/>
    <w:rsid w:val="0058274C"/>
    <w:rsid w:val="00583395"/>
    <w:rsid w:val="00583413"/>
    <w:rsid w:val="00583B22"/>
    <w:rsid w:val="00583DAB"/>
    <w:rsid w:val="00584A20"/>
    <w:rsid w:val="00584C1A"/>
    <w:rsid w:val="0058574D"/>
    <w:rsid w:val="0059104A"/>
    <w:rsid w:val="005911D6"/>
    <w:rsid w:val="0059162A"/>
    <w:rsid w:val="00592333"/>
    <w:rsid w:val="00592F6F"/>
    <w:rsid w:val="00593320"/>
    <w:rsid w:val="005942F8"/>
    <w:rsid w:val="00594EFB"/>
    <w:rsid w:val="005954C1"/>
    <w:rsid w:val="00596C95"/>
    <w:rsid w:val="005976C2"/>
    <w:rsid w:val="0059790D"/>
    <w:rsid w:val="00597C8E"/>
    <w:rsid w:val="005A0272"/>
    <w:rsid w:val="005A02C0"/>
    <w:rsid w:val="005A0514"/>
    <w:rsid w:val="005A2BA5"/>
    <w:rsid w:val="005A36F4"/>
    <w:rsid w:val="005A387C"/>
    <w:rsid w:val="005A3A1B"/>
    <w:rsid w:val="005A3A1D"/>
    <w:rsid w:val="005A3B12"/>
    <w:rsid w:val="005A3ED3"/>
    <w:rsid w:val="005A3EFD"/>
    <w:rsid w:val="005A3F7E"/>
    <w:rsid w:val="005A4003"/>
    <w:rsid w:val="005A48EB"/>
    <w:rsid w:val="005A5788"/>
    <w:rsid w:val="005A6E21"/>
    <w:rsid w:val="005A7406"/>
    <w:rsid w:val="005A7512"/>
    <w:rsid w:val="005A75F0"/>
    <w:rsid w:val="005A789D"/>
    <w:rsid w:val="005B0B6D"/>
    <w:rsid w:val="005B1429"/>
    <w:rsid w:val="005B174B"/>
    <w:rsid w:val="005B1CF1"/>
    <w:rsid w:val="005B33D5"/>
    <w:rsid w:val="005B36F9"/>
    <w:rsid w:val="005B3AA4"/>
    <w:rsid w:val="005B3C5F"/>
    <w:rsid w:val="005B44E7"/>
    <w:rsid w:val="005B4A32"/>
    <w:rsid w:val="005B5288"/>
    <w:rsid w:val="005B52A9"/>
    <w:rsid w:val="005B569F"/>
    <w:rsid w:val="005B64CD"/>
    <w:rsid w:val="005B7521"/>
    <w:rsid w:val="005B7654"/>
    <w:rsid w:val="005C0514"/>
    <w:rsid w:val="005C269C"/>
    <w:rsid w:val="005C29EF"/>
    <w:rsid w:val="005C2EEB"/>
    <w:rsid w:val="005C30AB"/>
    <w:rsid w:val="005C4D73"/>
    <w:rsid w:val="005C56C3"/>
    <w:rsid w:val="005C5E24"/>
    <w:rsid w:val="005C62BD"/>
    <w:rsid w:val="005C657B"/>
    <w:rsid w:val="005C6637"/>
    <w:rsid w:val="005C6741"/>
    <w:rsid w:val="005C6A3C"/>
    <w:rsid w:val="005C6E06"/>
    <w:rsid w:val="005C74EF"/>
    <w:rsid w:val="005D08E9"/>
    <w:rsid w:val="005D1CDF"/>
    <w:rsid w:val="005D2591"/>
    <w:rsid w:val="005D26B5"/>
    <w:rsid w:val="005D2D96"/>
    <w:rsid w:val="005D2FB6"/>
    <w:rsid w:val="005D3E76"/>
    <w:rsid w:val="005D4D90"/>
    <w:rsid w:val="005D4DEA"/>
    <w:rsid w:val="005D575E"/>
    <w:rsid w:val="005D60D6"/>
    <w:rsid w:val="005D65AE"/>
    <w:rsid w:val="005D67A0"/>
    <w:rsid w:val="005D6E50"/>
    <w:rsid w:val="005E016C"/>
    <w:rsid w:val="005E0933"/>
    <w:rsid w:val="005E1971"/>
    <w:rsid w:val="005E233A"/>
    <w:rsid w:val="005E2ADD"/>
    <w:rsid w:val="005E309A"/>
    <w:rsid w:val="005E3D17"/>
    <w:rsid w:val="005E583D"/>
    <w:rsid w:val="005E7769"/>
    <w:rsid w:val="005F158F"/>
    <w:rsid w:val="005F17CD"/>
    <w:rsid w:val="005F1C1A"/>
    <w:rsid w:val="005F1F23"/>
    <w:rsid w:val="005F26CA"/>
    <w:rsid w:val="005F2774"/>
    <w:rsid w:val="005F2B4A"/>
    <w:rsid w:val="005F3ABE"/>
    <w:rsid w:val="005F4467"/>
    <w:rsid w:val="005F4F6C"/>
    <w:rsid w:val="005F50DA"/>
    <w:rsid w:val="005F51E8"/>
    <w:rsid w:val="005F6537"/>
    <w:rsid w:val="005F7CE6"/>
    <w:rsid w:val="00600B6F"/>
    <w:rsid w:val="00601130"/>
    <w:rsid w:val="00601558"/>
    <w:rsid w:val="00601817"/>
    <w:rsid w:val="006019EF"/>
    <w:rsid w:val="006028EF"/>
    <w:rsid w:val="006031E0"/>
    <w:rsid w:val="00603354"/>
    <w:rsid w:val="00604035"/>
    <w:rsid w:val="0060411F"/>
    <w:rsid w:val="006047DD"/>
    <w:rsid w:val="0060488E"/>
    <w:rsid w:val="006048F1"/>
    <w:rsid w:val="006050D3"/>
    <w:rsid w:val="00605A5A"/>
    <w:rsid w:val="0060672B"/>
    <w:rsid w:val="00606EB0"/>
    <w:rsid w:val="00607C8A"/>
    <w:rsid w:val="00607E0E"/>
    <w:rsid w:val="006100BB"/>
    <w:rsid w:val="00610786"/>
    <w:rsid w:val="006110E3"/>
    <w:rsid w:val="006123A2"/>
    <w:rsid w:val="00612440"/>
    <w:rsid w:val="00613B2B"/>
    <w:rsid w:val="00613B7F"/>
    <w:rsid w:val="0061544A"/>
    <w:rsid w:val="006154E7"/>
    <w:rsid w:val="00617422"/>
    <w:rsid w:val="00621071"/>
    <w:rsid w:val="006211F4"/>
    <w:rsid w:val="00621670"/>
    <w:rsid w:val="0062177B"/>
    <w:rsid w:val="006221FE"/>
    <w:rsid w:val="00623873"/>
    <w:rsid w:val="006239E6"/>
    <w:rsid w:val="00623F8C"/>
    <w:rsid w:val="00624091"/>
    <w:rsid w:val="00625709"/>
    <w:rsid w:val="00625875"/>
    <w:rsid w:val="00625B30"/>
    <w:rsid w:val="006261AF"/>
    <w:rsid w:val="00627AAA"/>
    <w:rsid w:val="00627FA1"/>
    <w:rsid w:val="0063064F"/>
    <w:rsid w:val="006309A0"/>
    <w:rsid w:val="00630DD3"/>
    <w:rsid w:val="0063122C"/>
    <w:rsid w:val="0063166B"/>
    <w:rsid w:val="00631837"/>
    <w:rsid w:val="006325CB"/>
    <w:rsid w:val="00632B9E"/>
    <w:rsid w:val="0063326E"/>
    <w:rsid w:val="006332CC"/>
    <w:rsid w:val="006332D4"/>
    <w:rsid w:val="00633496"/>
    <w:rsid w:val="00633763"/>
    <w:rsid w:val="00633E2C"/>
    <w:rsid w:val="00635041"/>
    <w:rsid w:val="00635274"/>
    <w:rsid w:val="006352B6"/>
    <w:rsid w:val="006352C8"/>
    <w:rsid w:val="00635D3B"/>
    <w:rsid w:val="0063630A"/>
    <w:rsid w:val="00636B8B"/>
    <w:rsid w:val="00637C84"/>
    <w:rsid w:val="00637DB6"/>
    <w:rsid w:val="0064152F"/>
    <w:rsid w:val="00641A0B"/>
    <w:rsid w:val="00641D17"/>
    <w:rsid w:val="00642E76"/>
    <w:rsid w:val="00642E98"/>
    <w:rsid w:val="00642E9A"/>
    <w:rsid w:val="00643163"/>
    <w:rsid w:val="0064326B"/>
    <w:rsid w:val="0064377F"/>
    <w:rsid w:val="00644CC3"/>
    <w:rsid w:val="006455F0"/>
    <w:rsid w:val="00645ABB"/>
    <w:rsid w:val="00646285"/>
    <w:rsid w:val="00646735"/>
    <w:rsid w:val="00646A25"/>
    <w:rsid w:val="00651B4E"/>
    <w:rsid w:val="00652384"/>
    <w:rsid w:val="00653031"/>
    <w:rsid w:val="00654175"/>
    <w:rsid w:val="006548F7"/>
    <w:rsid w:val="00654D0D"/>
    <w:rsid w:val="00655290"/>
    <w:rsid w:val="006553C4"/>
    <w:rsid w:val="00655CD0"/>
    <w:rsid w:val="00656A24"/>
    <w:rsid w:val="00657124"/>
    <w:rsid w:val="0065734E"/>
    <w:rsid w:val="00657672"/>
    <w:rsid w:val="00657E0C"/>
    <w:rsid w:val="00657E48"/>
    <w:rsid w:val="0066016B"/>
    <w:rsid w:val="0066075C"/>
    <w:rsid w:val="006610F4"/>
    <w:rsid w:val="00661565"/>
    <w:rsid w:val="006629AA"/>
    <w:rsid w:val="00663CEC"/>
    <w:rsid w:val="006644A1"/>
    <w:rsid w:val="00664EC9"/>
    <w:rsid w:val="00665179"/>
    <w:rsid w:val="00665678"/>
    <w:rsid w:val="00665A29"/>
    <w:rsid w:val="00665EF7"/>
    <w:rsid w:val="006660CC"/>
    <w:rsid w:val="0066689A"/>
    <w:rsid w:val="00666C4D"/>
    <w:rsid w:val="00667382"/>
    <w:rsid w:val="00667389"/>
    <w:rsid w:val="0066742D"/>
    <w:rsid w:val="00670E00"/>
    <w:rsid w:val="00670F11"/>
    <w:rsid w:val="00671C48"/>
    <w:rsid w:val="00672465"/>
    <w:rsid w:val="00672E07"/>
    <w:rsid w:val="00672FF1"/>
    <w:rsid w:val="006738D1"/>
    <w:rsid w:val="006739E5"/>
    <w:rsid w:val="00673A19"/>
    <w:rsid w:val="00673C38"/>
    <w:rsid w:val="00675110"/>
    <w:rsid w:val="00675C54"/>
    <w:rsid w:val="00675FEC"/>
    <w:rsid w:val="006764DE"/>
    <w:rsid w:val="006811AD"/>
    <w:rsid w:val="006814E4"/>
    <w:rsid w:val="006815D3"/>
    <w:rsid w:val="00681CD6"/>
    <w:rsid w:val="006823CF"/>
    <w:rsid w:val="00683070"/>
    <w:rsid w:val="006834D8"/>
    <w:rsid w:val="00684C9D"/>
    <w:rsid w:val="006861FF"/>
    <w:rsid w:val="00686D43"/>
    <w:rsid w:val="00686D6C"/>
    <w:rsid w:val="006872F3"/>
    <w:rsid w:val="00687576"/>
    <w:rsid w:val="00690506"/>
    <w:rsid w:val="00690F9D"/>
    <w:rsid w:val="0069187B"/>
    <w:rsid w:val="006920FF"/>
    <w:rsid w:val="0069313D"/>
    <w:rsid w:val="006944D6"/>
    <w:rsid w:val="006950C4"/>
    <w:rsid w:val="006961CC"/>
    <w:rsid w:val="0069621D"/>
    <w:rsid w:val="0069663B"/>
    <w:rsid w:val="006A062F"/>
    <w:rsid w:val="006A0B63"/>
    <w:rsid w:val="006A2786"/>
    <w:rsid w:val="006A2B71"/>
    <w:rsid w:val="006A3070"/>
    <w:rsid w:val="006A4B0B"/>
    <w:rsid w:val="006A6275"/>
    <w:rsid w:val="006A6905"/>
    <w:rsid w:val="006A6FB8"/>
    <w:rsid w:val="006A78C3"/>
    <w:rsid w:val="006A7C17"/>
    <w:rsid w:val="006A7DF3"/>
    <w:rsid w:val="006B14BE"/>
    <w:rsid w:val="006B164D"/>
    <w:rsid w:val="006B18AC"/>
    <w:rsid w:val="006B2662"/>
    <w:rsid w:val="006B35D4"/>
    <w:rsid w:val="006B3D3B"/>
    <w:rsid w:val="006B43EE"/>
    <w:rsid w:val="006B546A"/>
    <w:rsid w:val="006B5603"/>
    <w:rsid w:val="006B63D6"/>
    <w:rsid w:val="006B7705"/>
    <w:rsid w:val="006B7E4E"/>
    <w:rsid w:val="006C0924"/>
    <w:rsid w:val="006C0A27"/>
    <w:rsid w:val="006C1094"/>
    <w:rsid w:val="006C3FA8"/>
    <w:rsid w:val="006C4768"/>
    <w:rsid w:val="006C5C96"/>
    <w:rsid w:val="006C7150"/>
    <w:rsid w:val="006C7812"/>
    <w:rsid w:val="006C7C98"/>
    <w:rsid w:val="006D07D4"/>
    <w:rsid w:val="006D0980"/>
    <w:rsid w:val="006D0A5E"/>
    <w:rsid w:val="006D1183"/>
    <w:rsid w:val="006D1877"/>
    <w:rsid w:val="006D1B5F"/>
    <w:rsid w:val="006D3C22"/>
    <w:rsid w:val="006D3EF4"/>
    <w:rsid w:val="006D4A8D"/>
    <w:rsid w:val="006D4D5A"/>
    <w:rsid w:val="006D5D7D"/>
    <w:rsid w:val="006D5D8B"/>
    <w:rsid w:val="006D6D17"/>
    <w:rsid w:val="006D78FF"/>
    <w:rsid w:val="006D7A8C"/>
    <w:rsid w:val="006D7DFF"/>
    <w:rsid w:val="006D7E97"/>
    <w:rsid w:val="006E1032"/>
    <w:rsid w:val="006E17B9"/>
    <w:rsid w:val="006E1910"/>
    <w:rsid w:val="006E598F"/>
    <w:rsid w:val="006E5B2C"/>
    <w:rsid w:val="006E5BA6"/>
    <w:rsid w:val="006E6475"/>
    <w:rsid w:val="006E7872"/>
    <w:rsid w:val="006F00EB"/>
    <w:rsid w:val="006F032B"/>
    <w:rsid w:val="006F0757"/>
    <w:rsid w:val="006F0C36"/>
    <w:rsid w:val="006F1CB0"/>
    <w:rsid w:val="006F1E10"/>
    <w:rsid w:val="006F1E45"/>
    <w:rsid w:val="006F3BC5"/>
    <w:rsid w:val="006F40FA"/>
    <w:rsid w:val="006F427A"/>
    <w:rsid w:val="006F4610"/>
    <w:rsid w:val="006F4B4C"/>
    <w:rsid w:val="006F51D3"/>
    <w:rsid w:val="006F58D5"/>
    <w:rsid w:val="006F6C41"/>
    <w:rsid w:val="006F7AEA"/>
    <w:rsid w:val="007000D7"/>
    <w:rsid w:val="007008C9"/>
    <w:rsid w:val="0070140F"/>
    <w:rsid w:val="00701802"/>
    <w:rsid w:val="00701B69"/>
    <w:rsid w:val="00701C26"/>
    <w:rsid w:val="007024B0"/>
    <w:rsid w:val="00702BBA"/>
    <w:rsid w:val="0070318D"/>
    <w:rsid w:val="00706070"/>
    <w:rsid w:val="0070623C"/>
    <w:rsid w:val="007070EF"/>
    <w:rsid w:val="00707373"/>
    <w:rsid w:val="00707BBB"/>
    <w:rsid w:val="007103F2"/>
    <w:rsid w:val="00712721"/>
    <w:rsid w:val="00713015"/>
    <w:rsid w:val="00713490"/>
    <w:rsid w:val="00713CA3"/>
    <w:rsid w:val="00713D9E"/>
    <w:rsid w:val="00714707"/>
    <w:rsid w:val="00714775"/>
    <w:rsid w:val="00715ED2"/>
    <w:rsid w:val="0071616C"/>
    <w:rsid w:val="007175E7"/>
    <w:rsid w:val="00717B55"/>
    <w:rsid w:val="00720557"/>
    <w:rsid w:val="00720809"/>
    <w:rsid w:val="007217D6"/>
    <w:rsid w:val="00721A7B"/>
    <w:rsid w:val="00721CDA"/>
    <w:rsid w:val="00721E4C"/>
    <w:rsid w:val="00721E8F"/>
    <w:rsid w:val="007220CF"/>
    <w:rsid w:val="0072224E"/>
    <w:rsid w:val="00722FF6"/>
    <w:rsid w:val="00723029"/>
    <w:rsid w:val="00723044"/>
    <w:rsid w:val="00723810"/>
    <w:rsid w:val="00724946"/>
    <w:rsid w:val="00724E45"/>
    <w:rsid w:val="00726013"/>
    <w:rsid w:val="00726BE8"/>
    <w:rsid w:val="00727D56"/>
    <w:rsid w:val="007303BA"/>
    <w:rsid w:val="00730510"/>
    <w:rsid w:val="00730DCC"/>
    <w:rsid w:val="0073115B"/>
    <w:rsid w:val="00731C80"/>
    <w:rsid w:val="0073217A"/>
    <w:rsid w:val="00732DAD"/>
    <w:rsid w:val="00733CE7"/>
    <w:rsid w:val="00734107"/>
    <w:rsid w:val="0073516C"/>
    <w:rsid w:val="007359F4"/>
    <w:rsid w:val="00735B9E"/>
    <w:rsid w:val="00735D68"/>
    <w:rsid w:val="00736522"/>
    <w:rsid w:val="00736552"/>
    <w:rsid w:val="00736C85"/>
    <w:rsid w:val="00736F96"/>
    <w:rsid w:val="007401FB"/>
    <w:rsid w:val="007408BB"/>
    <w:rsid w:val="00740F77"/>
    <w:rsid w:val="007410FE"/>
    <w:rsid w:val="0074174C"/>
    <w:rsid w:val="00741FE8"/>
    <w:rsid w:val="00742735"/>
    <w:rsid w:val="00742FC6"/>
    <w:rsid w:val="00743754"/>
    <w:rsid w:val="00744474"/>
    <w:rsid w:val="00744E1A"/>
    <w:rsid w:val="007459CC"/>
    <w:rsid w:val="00746BE9"/>
    <w:rsid w:val="00747503"/>
    <w:rsid w:val="007505EA"/>
    <w:rsid w:val="00750A6C"/>
    <w:rsid w:val="00751C2B"/>
    <w:rsid w:val="00751C34"/>
    <w:rsid w:val="007523F0"/>
    <w:rsid w:val="0075282D"/>
    <w:rsid w:val="00752BBB"/>
    <w:rsid w:val="00753718"/>
    <w:rsid w:val="00754138"/>
    <w:rsid w:val="007547B3"/>
    <w:rsid w:val="007547F7"/>
    <w:rsid w:val="00755581"/>
    <w:rsid w:val="00755A59"/>
    <w:rsid w:val="00756EEF"/>
    <w:rsid w:val="00757071"/>
    <w:rsid w:val="0075720D"/>
    <w:rsid w:val="0075781E"/>
    <w:rsid w:val="007606AB"/>
    <w:rsid w:val="00760753"/>
    <w:rsid w:val="0076224F"/>
    <w:rsid w:val="0076319B"/>
    <w:rsid w:val="007638B2"/>
    <w:rsid w:val="00763BD1"/>
    <w:rsid w:val="00763C90"/>
    <w:rsid w:val="007658D1"/>
    <w:rsid w:val="00766F4A"/>
    <w:rsid w:val="007676F8"/>
    <w:rsid w:val="00767DE0"/>
    <w:rsid w:val="00770299"/>
    <w:rsid w:val="007710E5"/>
    <w:rsid w:val="00771732"/>
    <w:rsid w:val="0077286C"/>
    <w:rsid w:val="00772D32"/>
    <w:rsid w:val="00772F7F"/>
    <w:rsid w:val="007736F2"/>
    <w:rsid w:val="00773C3F"/>
    <w:rsid w:val="007748AA"/>
    <w:rsid w:val="00774D3A"/>
    <w:rsid w:val="007763DF"/>
    <w:rsid w:val="007764D1"/>
    <w:rsid w:val="00777159"/>
    <w:rsid w:val="007809D1"/>
    <w:rsid w:val="00780CBE"/>
    <w:rsid w:val="00780EE3"/>
    <w:rsid w:val="00782CC6"/>
    <w:rsid w:val="00782FDB"/>
    <w:rsid w:val="007831CB"/>
    <w:rsid w:val="00783759"/>
    <w:rsid w:val="00783DF4"/>
    <w:rsid w:val="00784D8B"/>
    <w:rsid w:val="00785547"/>
    <w:rsid w:val="00785FB4"/>
    <w:rsid w:val="007871F3"/>
    <w:rsid w:val="007873F3"/>
    <w:rsid w:val="00791A6B"/>
    <w:rsid w:val="007923AD"/>
    <w:rsid w:val="00792418"/>
    <w:rsid w:val="0079241B"/>
    <w:rsid w:val="00792E74"/>
    <w:rsid w:val="007931AC"/>
    <w:rsid w:val="00793AF8"/>
    <w:rsid w:val="00793F1C"/>
    <w:rsid w:val="00794032"/>
    <w:rsid w:val="007941A5"/>
    <w:rsid w:val="00794640"/>
    <w:rsid w:val="00794A23"/>
    <w:rsid w:val="00794ECD"/>
    <w:rsid w:val="00796034"/>
    <w:rsid w:val="007960AC"/>
    <w:rsid w:val="00796193"/>
    <w:rsid w:val="007963C3"/>
    <w:rsid w:val="00797526"/>
    <w:rsid w:val="007A1338"/>
    <w:rsid w:val="007A16E0"/>
    <w:rsid w:val="007A21D4"/>
    <w:rsid w:val="007A2389"/>
    <w:rsid w:val="007A2EF6"/>
    <w:rsid w:val="007A36ED"/>
    <w:rsid w:val="007A41E9"/>
    <w:rsid w:val="007A51C3"/>
    <w:rsid w:val="007A5EDC"/>
    <w:rsid w:val="007A61E3"/>
    <w:rsid w:val="007A747E"/>
    <w:rsid w:val="007B07E1"/>
    <w:rsid w:val="007B0891"/>
    <w:rsid w:val="007B2011"/>
    <w:rsid w:val="007B247A"/>
    <w:rsid w:val="007B2B95"/>
    <w:rsid w:val="007B358B"/>
    <w:rsid w:val="007B38DD"/>
    <w:rsid w:val="007B3A4A"/>
    <w:rsid w:val="007B3DE6"/>
    <w:rsid w:val="007B3E2D"/>
    <w:rsid w:val="007B42A2"/>
    <w:rsid w:val="007B4552"/>
    <w:rsid w:val="007B52AF"/>
    <w:rsid w:val="007B54FD"/>
    <w:rsid w:val="007B597C"/>
    <w:rsid w:val="007B6DDF"/>
    <w:rsid w:val="007B6E7F"/>
    <w:rsid w:val="007B777A"/>
    <w:rsid w:val="007B7E49"/>
    <w:rsid w:val="007C0061"/>
    <w:rsid w:val="007C10D5"/>
    <w:rsid w:val="007C182C"/>
    <w:rsid w:val="007C1C97"/>
    <w:rsid w:val="007C1F84"/>
    <w:rsid w:val="007C2E2F"/>
    <w:rsid w:val="007C316D"/>
    <w:rsid w:val="007C336B"/>
    <w:rsid w:val="007C3BA8"/>
    <w:rsid w:val="007C40E5"/>
    <w:rsid w:val="007C4C7D"/>
    <w:rsid w:val="007C69B7"/>
    <w:rsid w:val="007C74FC"/>
    <w:rsid w:val="007C7FE8"/>
    <w:rsid w:val="007D06BB"/>
    <w:rsid w:val="007D0F4E"/>
    <w:rsid w:val="007D2186"/>
    <w:rsid w:val="007D36BC"/>
    <w:rsid w:val="007D425D"/>
    <w:rsid w:val="007D460E"/>
    <w:rsid w:val="007D4A4B"/>
    <w:rsid w:val="007D4B04"/>
    <w:rsid w:val="007D4BC5"/>
    <w:rsid w:val="007D4F4D"/>
    <w:rsid w:val="007D56E2"/>
    <w:rsid w:val="007D57DF"/>
    <w:rsid w:val="007D5C71"/>
    <w:rsid w:val="007D616C"/>
    <w:rsid w:val="007D7542"/>
    <w:rsid w:val="007D7592"/>
    <w:rsid w:val="007D7FD7"/>
    <w:rsid w:val="007E13CE"/>
    <w:rsid w:val="007E1586"/>
    <w:rsid w:val="007E2B9A"/>
    <w:rsid w:val="007E2C83"/>
    <w:rsid w:val="007E2D5B"/>
    <w:rsid w:val="007E30DC"/>
    <w:rsid w:val="007E42E7"/>
    <w:rsid w:val="007E46AD"/>
    <w:rsid w:val="007E491D"/>
    <w:rsid w:val="007E4C43"/>
    <w:rsid w:val="007E4D60"/>
    <w:rsid w:val="007E5228"/>
    <w:rsid w:val="007E5627"/>
    <w:rsid w:val="007E704C"/>
    <w:rsid w:val="007E758D"/>
    <w:rsid w:val="007E7D6C"/>
    <w:rsid w:val="007F005C"/>
    <w:rsid w:val="007F18E7"/>
    <w:rsid w:val="007F2E83"/>
    <w:rsid w:val="007F35D8"/>
    <w:rsid w:val="007F388A"/>
    <w:rsid w:val="007F410B"/>
    <w:rsid w:val="007F43F2"/>
    <w:rsid w:val="007F4478"/>
    <w:rsid w:val="007F45CB"/>
    <w:rsid w:val="007F4B93"/>
    <w:rsid w:val="007F5B4B"/>
    <w:rsid w:val="007F60E3"/>
    <w:rsid w:val="007F6C34"/>
    <w:rsid w:val="007F6E69"/>
    <w:rsid w:val="007F72F2"/>
    <w:rsid w:val="00800098"/>
    <w:rsid w:val="00800F41"/>
    <w:rsid w:val="00801083"/>
    <w:rsid w:val="00801AB6"/>
    <w:rsid w:val="008023C1"/>
    <w:rsid w:val="008026C6"/>
    <w:rsid w:val="00803082"/>
    <w:rsid w:val="00804094"/>
    <w:rsid w:val="008043CB"/>
    <w:rsid w:val="00805556"/>
    <w:rsid w:val="00805EC1"/>
    <w:rsid w:val="0080602F"/>
    <w:rsid w:val="00806A66"/>
    <w:rsid w:val="00806B0F"/>
    <w:rsid w:val="0080723D"/>
    <w:rsid w:val="008077B8"/>
    <w:rsid w:val="00807CBE"/>
    <w:rsid w:val="00810615"/>
    <w:rsid w:val="00810F41"/>
    <w:rsid w:val="0081108C"/>
    <w:rsid w:val="00812182"/>
    <w:rsid w:val="008122AB"/>
    <w:rsid w:val="008128FC"/>
    <w:rsid w:val="00812A10"/>
    <w:rsid w:val="00813608"/>
    <w:rsid w:val="00813A82"/>
    <w:rsid w:val="00813F2B"/>
    <w:rsid w:val="00814865"/>
    <w:rsid w:val="008148CD"/>
    <w:rsid w:val="00814FD3"/>
    <w:rsid w:val="00816012"/>
    <w:rsid w:val="008165CB"/>
    <w:rsid w:val="008170C8"/>
    <w:rsid w:val="008171FE"/>
    <w:rsid w:val="00817699"/>
    <w:rsid w:val="00817923"/>
    <w:rsid w:val="00817CC5"/>
    <w:rsid w:val="00817DB3"/>
    <w:rsid w:val="00820142"/>
    <w:rsid w:val="00820BF1"/>
    <w:rsid w:val="008212B7"/>
    <w:rsid w:val="008213C3"/>
    <w:rsid w:val="008232E8"/>
    <w:rsid w:val="00823824"/>
    <w:rsid w:val="00824676"/>
    <w:rsid w:val="00824C5B"/>
    <w:rsid w:val="00826331"/>
    <w:rsid w:val="00826367"/>
    <w:rsid w:val="0082659F"/>
    <w:rsid w:val="00826827"/>
    <w:rsid w:val="00826DD0"/>
    <w:rsid w:val="008305DF"/>
    <w:rsid w:val="008317B0"/>
    <w:rsid w:val="00831A78"/>
    <w:rsid w:val="008320AC"/>
    <w:rsid w:val="008320FA"/>
    <w:rsid w:val="008322FF"/>
    <w:rsid w:val="008327A3"/>
    <w:rsid w:val="00832E0B"/>
    <w:rsid w:val="00832F7C"/>
    <w:rsid w:val="008332ED"/>
    <w:rsid w:val="0083366B"/>
    <w:rsid w:val="00833DCE"/>
    <w:rsid w:val="00836227"/>
    <w:rsid w:val="008363BE"/>
    <w:rsid w:val="00836BE6"/>
    <w:rsid w:val="0084092C"/>
    <w:rsid w:val="00840960"/>
    <w:rsid w:val="0084127C"/>
    <w:rsid w:val="00841D69"/>
    <w:rsid w:val="008421F9"/>
    <w:rsid w:val="00842760"/>
    <w:rsid w:val="0084282C"/>
    <w:rsid w:val="00842EF7"/>
    <w:rsid w:val="00843596"/>
    <w:rsid w:val="00844050"/>
    <w:rsid w:val="00844658"/>
    <w:rsid w:val="00846AC9"/>
    <w:rsid w:val="00846D27"/>
    <w:rsid w:val="00846D75"/>
    <w:rsid w:val="0085051A"/>
    <w:rsid w:val="00850D2A"/>
    <w:rsid w:val="00851478"/>
    <w:rsid w:val="00851EB8"/>
    <w:rsid w:val="00853762"/>
    <w:rsid w:val="00853DB2"/>
    <w:rsid w:val="0085433A"/>
    <w:rsid w:val="008544AA"/>
    <w:rsid w:val="0085520F"/>
    <w:rsid w:val="00855BAB"/>
    <w:rsid w:val="008562B1"/>
    <w:rsid w:val="00856818"/>
    <w:rsid w:val="00857143"/>
    <w:rsid w:val="00857EEB"/>
    <w:rsid w:val="0086205C"/>
    <w:rsid w:val="008630F9"/>
    <w:rsid w:val="0086357E"/>
    <w:rsid w:val="0086389D"/>
    <w:rsid w:val="00863F44"/>
    <w:rsid w:val="00865C4B"/>
    <w:rsid w:val="0086632F"/>
    <w:rsid w:val="00867E1B"/>
    <w:rsid w:val="00870D6C"/>
    <w:rsid w:val="0087133D"/>
    <w:rsid w:val="008719A0"/>
    <w:rsid w:val="008733F8"/>
    <w:rsid w:val="00873947"/>
    <w:rsid w:val="008740BC"/>
    <w:rsid w:val="0087419D"/>
    <w:rsid w:val="00874CFC"/>
    <w:rsid w:val="00877586"/>
    <w:rsid w:val="00877A66"/>
    <w:rsid w:val="0088010D"/>
    <w:rsid w:val="00880B3D"/>
    <w:rsid w:val="00880CF2"/>
    <w:rsid w:val="0088101F"/>
    <w:rsid w:val="008815BA"/>
    <w:rsid w:val="00881B00"/>
    <w:rsid w:val="008827B0"/>
    <w:rsid w:val="00882D73"/>
    <w:rsid w:val="0088318A"/>
    <w:rsid w:val="00884224"/>
    <w:rsid w:val="0088488D"/>
    <w:rsid w:val="00884CF5"/>
    <w:rsid w:val="008853D1"/>
    <w:rsid w:val="008856F6"/>
    <w:rsid w:val="0088591A"/>
    <w:rsid w:val="00885E50"/>
    <w:rsid w:val="008864CC"/>
    <w:rsid w:val="00887870"/>
    <w:rsid w:val="008904B7"/>
    <w:rsid w:val="008908C1"/>
    <w:rsid w:val="008912A4"/>
    <w:rsid w:val="00892ADD"/>
    <w:rsid w:val="00892C71"/>
    <w:rsid w:val="008939AD"/>
    <w:rsid w:val="0089448B"/>
    <w:rsid w:val="00894D6E"/>
    <w:rsid w:val="00895AC6"/>
    <w:rsid w:val="008968A7"/>
    <w:rsid w:val="00896A40"/>
    <w:rsid w:val="0089710B"/>
    <w:rsid w:val="008A015E"/>
    <w:rsid w:val="008A01A9"/>
    <w:rsid w:val="008A0235"/>
    <w:rsid w:val="008A066C"/>
    <w:rsid w:val="008A2431"/>
    <w:rsid w:val="008A2577"/>
    <w:rsid w:val="008A25BF"/>
    <w:rsid w:val="008A2E8D"/>
    <w:rsid w:val="008A36F5"/>
    <w:rsid w:val="008A3E70"/>
    <w:rsid w:val="008A4806"/>
    <w:rsid w:val="008A4EFE"/>
    <w:rsid w:val="008A56C5"/>
    <w:rsid w:val="008A6432"/>
    <w:rsid w:val="008A6D0A"/>
    <w:rsid w:val="008B10B9"/>
    <w:rsid w:val="008B254A"/>
    <w:rsid w:val="008B3490"/>
    <w:rsid w:val="008B7012"/>
    <w:rsid w:val="008B70F5"/>
    <w:rsid w:val="008B7147"/>
    <w:rsid w:val="008B7E4F"/>
    <w:rsid w:val="008C0533"/>
    <w:rsid w:val="008C0AB9"/>
    <w:rsid w:val="008C0B3C"/>
    <w:rsid w:val="008C10AE"/>
    <w:rsid w:val="008C17AB"/>
    <w:rsid w:val="008C1D4A"/>
    <w:rsid w:val="008C214C"/>
    <w:rsid w:val="008C2776"/>
    <w:rsid w:val="008C3820"/>
    <w:rsid w:val="008C453C"/>
    <w:rsid w:val="008C4759"/>
    <w:rsid w:val="008C5CE4"/>
    <w:rsid w:val="008C60A0"/>
    <w:rsid w:val="008C67D3"/>
    <w:rsid w:val="008C6DC1"/>
    <w:rsid w:val="008C7918"/>
    <w:rsid w:val="008C7C14"/>
    <w:rsid w:val="008D0057"/>
    <w:rsid w:val="008D0906"/>
    <w:rsid w:val="008D0B11"/>
    <w:rsid w:val="008D184C"/>
    <w:rsid w:val="008D1E3F"/>
    <w:rsid w:val="008D2AB9"/>
    <w:rsid w:val="008D4C8F"/>
    <w:rsid w:val="008D4F7E"/>
    <w:rsid w:val="008D67DF"/>
    <w:rsid w:val="008D7711"/>
    <w:rsid w:val="008D7B84"/>
    <w:rsid w:val="008D7C48"/>
    <w:rsid w:val="008E332D"/>
    <w:rsid w:val="008E33C8"/>
    <w:rsid w:val="008E6024"/>
    <w:rsid w:val="008E61E3"/>
    <w:rsid w:val="008E6268"/>
    <w:rsid w:val="008E6F47"/>
    <w:rsid w:val="008F089B"/>
    <w:rsid w:val="008F0E38"/>
    <w:rsid w:val="008F1BB1"/>
    <w:rsid w:val="008F1FE3"/>
    <w:rsid w:val="008F2441"/>
    <w:rsid w:val="008F302A"/>
    <w:rsid w:val="008F3ADF"/>
    <w:rsid w:val="008F40CC"/>
    <w:rsid w:val="008F48EE"/>
    <w:rsid w:val="008F4E06"/>
    <w:rsid w:val="008F58B5"/>
    <w:rsid w:val="008F5915"/>
    <w:rsid w:val="008F5C8C"/>
    <w:rsid w:val="008F611F"/>
    <w:rsid w:val="008F65A8"/>
    <w:rsid w:val="008F6C60"/>
    <w:rsid w:val="008F7F11"/>
    <w:rsid w:val="00902468"/>
    <w:rsid w:val="0090327B"/>
    <w:rsid w:val="009036E1"/>
    <w:rsid w:val="00904559"/>
    <w:rsid w:val="00904570"/>
    <w:rsid w:val="009045C2"/>
    <w:rsid w:val="00904932"/>
    <w:rsid w:val="00904B78"/>
    <w:rsid w:val="009061A7"/>
    <w:rsid w:val="00907005"/>
    <w:rsid w:val="009070B5"/>
    <w:rsid w:val="00907418"/>
    <w:rsid w:val="00907627"/>
    <w:rsid w:val="009108DE"/>
    <w:rsid w:val="00911368"/>
    <w:rsid w:val="00911569"/>
    <w:rsid w:val="00911716"/>
    <w:rsid w:val="00911BD6"/>
    <w:rsid w:val="00911C0A"/>
    <w:rsid w:val="009122AF"/>
    <w:rsid w:val="009136FD"/>
    <w:rsid w:val="009151C2"/>
    <w:rsid w:val="00916420"/>
    <w:rsid w:val="00916C17"/>
    <w:rsid w:val="00916E65"/>
    <w:rsid w:val="00916F03"/>
    <w:rsid w:val="009175D7"/>
    <w:rsid w:val="00917D33"/>
    <w:rsid w:val="0092113D"/>
    <w:rsid w:val="00922D83"/>
    <w:rsid w:val="00922EB9"/>
    <w:rsid w:val="00923A4D"/>
    <w:rsid w:val="00923D28"/>
    <w:rsid w:val="00923FC1"/>
    <w:rsid w:val="00924599"/>
    <w:rsid w:val="00925554"/>
    <w:rsid w:val="0093088E"/>
    <w:rsid w:val="009314DF"/>
    <w:rsid w:val="00932285"/>
    <w:rsid w:val="00932F9D"/>
    <w:rsid w:val="00933202"/>
    <w:rsid w:val="00933279"/>
    <w:rsid w:val="00934BCC"/>
    <w:rsid w:val="009357A8"/>
    <w:rsid w:val="00937CB5"/>
    <w:rsid w:val="009400D6"/>
    <w:rsid w:val="0094059E"/>
    <w:rsid w:val="00940695"/>
    <w:rsid w:val="0094072D"/>
    <w:rsid w:val="00940E8B"/>
    <w:rsid w:val="00942665"/>
    <w:rsid w:val="00943679"/>
    <w:rsid w:val="00943E98"/>
    <w:rsid w:val="00944646"/>
    <w:rsid w:val="009446BA"/>
    <w:rsid w:val="00945942"/>
    <w:rsid w:val="00946125"/>
    <w:rsid w:val="0094619C"/>
    <w:rsid w:val="0094623A"/>
    <w:rsid w:val="0094624D"/>
    <w:rsid w:val="00946808"/>
    <w:rsid w:val="0094764E"/>
    <w:rsid w:val="00947A3D"/>
    <w:rsid w:val="00950421"/>
    <w:rsid w:val="009509FF"/>
    <w:rsid w:val="00950E58"/>
    <w:rsid w:val="009517B6"/>
    <w:rsid w:val="00951B64"/>
    <w:rsid w:val="00952AC6"/>
    <w:rsid w:val="00952E4D"/>
    <w:rsid w:val="00953505"/>
    <w:rsid w:val="00953BB2"/>
    <w:rsid w:val="00953D01"/>
    <w:rsid w:val="0095438D"/>
    <w:rsid w:val="00955145"/>
    <w:rsid w:val="00955CBF"/>
    <w:rsid w:val="0095618E"/>
    <w:rsid w:val="00956550"/>
    <w:rsid w:val="009570DB"/>
    <w:rsid w:val="009571EB"/>
    <w:rsid w:val="00957822"/>
    <w:rsid w:val="00960D9D"/>
    <w:rsid w:val="009616D9"/>
    <w:rsid w:val="00961B7F"/>
    <w:rsid w:val="00961E53"/>
    <w:rsid w:val="0096246E"/>
    <w:rsid w:val="00962CBC"/>
    <w:rsid w:val="00962E66"/>
    <w:rsid w:val="00963519"/>
    <w:rsid w:val="00963ED1"/>
    <w:rsid w:val="00964A66"/>
    <w:rsid w:val="00964A99"/>
    <w:rsid w:val="00965B10"/>
    <w:rsid w:val="00965FCB"/>
    <w:rsid w:val="009665F0"/>
    <w:rsid w:val="0096739E"/>
    <w:rsid w:val="0096789C"/>
    <w:rsid w:val="00970B88"/>
    <w:rsid w:val="00971907"/>
    <w:rsid w:val="00972047"/>
    <w:rsid w:val="009721BE"/>
    <w:rsid w:val="00974137"/>
    <w:rsid w:val="0097440E"/>
    <w:rsid w:val="0097453A"/>
    <w:rsid w:val="0097490B"/>
    <w:rsid w:val="00974D35"/>
    <w:rsid w:val="00975419"/>
    <w:rsid w:val="00975FF0"/>
    <w:rsid w:val="0097664D"/>
    <w:rsid w:val="00976D5A"/>
    <w:rsid w:val="0097720C"/>
    <w:rsid w:val="00977796"/>
    <w:rsid w:val="009777D2"/>
    <w:rsid w:val="009806E3"/>
    <w:rsid w:val="0098273F"/>
    <w:rsid w:val="00982BCF"/>
    <w:rsid w:val="00982C48"/>
    <w:rsid w:val="00984A3D"/>
    <w:rsid w:val="00984C99"/>
    <w:rsid w:val="0098613C"/>
    <w:rsid w:val="00986EEE"/>
    <w:rsid w:val="0099151D"/>
    <w:rsid w:val="009920C6"/>
    <w:rsid w:val="0099464B"/>
    <w:rsid w:val="00994A49"/>
    <w:rsid w:val="00994F35"/>
    <w:rsid w:val="0099561D"/>
    <w:rsid w:val="00996C4D"/>
    <w:rsid w:val="0099712C"/>
    <w:rsid w:val="009975BB"/>
    <w:rsid w:val="00997F16"/>
    <w:rsid w:val="009A27E8"/>
    <w:rsid w:val="009A2C8C"/>
    <w:rsid w:val="009A2E5D"/>
    <w:rsid w:val="009A3338"/>
    <w:rsid w:val="009A523F"/>
    <w:rsid w:val="009A620A"/>
    <w:rsid w:val="009A6CAC"/>
    <w:rsid w:val="009A73C5"/>
    <w:rsid w:val="009B0098"/>
    <w:rsid w:val="009B0A71"/>
    <w:rsid w:val="009B1AD9"/>
    <w:rsid w:val="009B1D7B"/>
    <w:rsid w:val="009B1EE7"/>
    <w:rsid w:val="009B2166"/>
    <w:rsid w:val="009B2A59"/>
    <w:rsid w:val="009B4002"/>
    <w:rsid w:val="009B43F6"/>
    <w:rsid w:val="009B4D80"/>
    <w:rsid w:val="009B536D"/>
    <w:rsid w:val="009B53C8"/>
    <w:rsid w:val="009B5AD3"/>
    <w:rsid w:val="009B6296"/>
    <w:rsid w:val="009B6E0E"/>
    <w:rsid w:val="009B796A"/>
    <w:rsid w:val="009C023C"/>
    <w:rsid w:val="009C0274"/>
    <w:rsid w:val="009C04C9"/>
    <w:rsid w:val="009C16D8"/>
    <w:rsid w:val="009C1FBF"/>
    <w:rsid w:val="009C2176"/>
    <w:rsid w:val="009C24DD"/>
    <w:rsid w:val="009C2F30"/>
    <w:rsid w:val="009C3A83"/>
    <w:rsid w:val="009C493A"/>
    <w:rsid w:val="009C4C10"/>
    <w:rsid w:val="009C4C88"/>
    <w:rsid w:val="009C53BE"/>
    <w:rsid w:val="009C5B78"/>
    <w:rsid w:val="009C60C5"/>
    <w:rsid w:val="009C61DD"/>
    <w:rsid w:val="009C6E18"/>
    <w:rsid w:val="009C7CD1"/>
    <w:rsid w:val="009C7F46"/>
    <w:rsid w:val="009D0396"/>
    <w:rsid w:val="009D08D5"/>
    <w:rsid w:val="009D12A0"/>
    <w:rsid w:val="009D19D4"/>
    <w:rsid w:val="009D262C"/>
    <w:rsid w:val="009D2A3C"/>
    <w:rsid w:val="009D2F6E"/>
    <w:rsid w:val="009D3359"/>
    <w:rsid w:val="009D3893"/>
    <w:rsid w:val="009D3E3E"/>
    <w:rsid w:val="009D41EC"/>
    <w:rsid w:val="009D4B4C"/>
    <w:rsid w:val="009D5523"/>
    <w:rsid w:val="009D6083"/>
    <w:rsid w:val="009D6294"/>
    <w:rsid w:val="009D675D"/>
    <w:rsid w:val="009D67A3"/>
    <w:rsid w:val="009D6874"/>
    <w:rsid w:val="009D6C0C"/>
    <w:rsid w:val="009D711A"/>
    <w:rsid w:val="009D73C4"/>
    <w:rsid w:val="009D7A66"/>
    <w:rsid w:val="009E0CDE"/>
    <w:rsid w:val="009E1323"/>
    <w:rsid w:val="009E162C"/>
    <w:rsid w:val="009E181C"/>
    <w:rsid w:val="009E2528"/>
    <w:rsid w:val="009E2C87"/>
    <w:rsid w:val="009E34F4"/>
    <w:rsid w:val="009E3DA7"/>
    <w:rsid w:val="009E4065"/>
    <w:rsid w:val="009E4D5C"/>
    <w:rsid w:val="009E6485"/>
    <w:rsid w:val="009E6D2B"/>
    <w:rsid w:val="009E71F7"/>
    <w:rsid w:val="009E78D5"/>
    <w:rsid w:val="009E791A"/>
    <w:rsid w:val="009F06C8"/>
    <w:rsid w:val="009F09E8"/>
    <w:rsid w:val="009F254C"/>
    <w:rsid w:val="009F33BB"/>
    <w:rsid w:val="009F3672"/>
    <w:rsid w:val="009F3CA6"/>
    <w:rsid w:val="009F3F17"/>
    <w:rsid w:val="009F4316"/>
    <w:rsid w:val="009F4F21"/>
    <w:rsid w:val="009F724D"/>
    <w:rsid w:val="009F74E3"/>
    <w:rsid w:val="009F76F1"/>
    <w:rsid w:val="009F7E48"/>
    <w:rsid w:val="00A0010D"/>
    <w:rsid w:val="00A006AA"/>
    <w:rsid w:val="00A00E37"/>
    <w:rsid w:val="00A01FC3"/>
    <w:rsid w:val="00A02F05"/>
    <w:rsid w:val="00A02F9F"/>
    <w:rsid w:val="00A031A2"/>
    <w:rsid w:val="00A036BA"/>
    <w:rsid w:val="00A04B56"/>
    <w:rsid w:val="00A04E0D"/>
    <w:rsid w:val="00A04FC9"/>
    <w:rsid w:val="00A05285"/>
    <w:rsid w:val="00A062DC"/>
    <w:rsid w:val="00A06335"/>
    <w:rsid w:val="00A07E3E"/>
    <w:rsid w:val="00A10522"/>
    <w:rsid w:val="00A10EB8"/>
    <w:rsid w:val="00A10FDD"/>
    <w:rsid w:val="00A121F8"/>
    <w:rsid w:val="00A12B06"/>
    <w:rsid w:val="00A138AB"/>
    <w:rsid w:val="00A15218"/>
    <w:rsid w:val="00A1529B"/>
    <w:rsid w:val="00A1565C"/>
    <w:rsid w:val="00A15B7F"/>
    <w:rsid w:val="00A165F3"/>
    <w:rsid w:val="00A174C7"/>
    <w:rsid w:val="00A1774B"/>
    <w:rsid w:val="00A17959"/>
    <w:rsid w:val="00A20183"/>
    <w:rsid w:val="00A20917"/>
    <w:rsid w:val="00A214C8"/>
    <w:rsid w:val="00A21646"/>
    <w:rsid w:val="00A21E44"/>
    <w:rsid w:val="00A22A4B"/>
    <w:rsid w:val="00A22D2E"/>
    <w:rsid w:val="00A23180"/>
    <w:rsid w:val="00A23A40"/>
    <w:rsid w:val="00A2419F"/>
    <w:rsid w:val="00A2504F"/>
    <w:rsid w:val="00A25669"/>
    <w:rsid w:val="00A25B74"/>
    <w:rsid w:val="00A25DEB"/>
    <w:rsid w:val="00A26F98"/>
    <w:rsid w:val="00A30703"/>
    <w:rsid w:val="00A30E61"/>
    <w:rsid w:val="00A3151B"/>
    <w:rsid w:val="00A320B5"/>
    <w:rsid w:val="00A32A67"/>
    <w:rsid w:val="00A330C1"/>
    <w:rsid w:val="00A33FDB"/>
    <w:rsid w:val="00A34B21"/>
    <w:rsid w:val="00A34C12"/>
    <w:rsid w:val="00A34E42"/>
    <w:rsid w:val="00A35B1C"/>
    <w:rsid w:val="00A361AC"/>
    <w:rsid w:val="00A36913"/>
    <w:rsid w:val="00A37A13"/>
    <w:rsid w:val="00A37EB8"/>
    <w:rsid w:val="00A400D9"/>
    <w:rsid w:val="00A4045E"/>
    <w:rsid w:val="00A407AF"/>
    <w:rsid w:val="00A40AAD"/>
    <w:rsid w:val="00A419A8"/>
    <w:rsid w:val="00A432D9"/>
    <w:rsid w:val="00A43638"/>
    <w:rsid w:val="00A44500"/>
    <w:rsid w:val="00A44BA3"/>
    <w:rsid w:val="00A454D4"/>
    <w:rsid w:val="00A4731D"/>
    <w:rsid w:val="00A504AC"/>
    <w:rsid w:val="00A50839"/>
    <w:rsid w:val="00A510E8"/>
    <w:rsid w:val="00A5111C"/>
    <w:rsid w:val="00A5211B"/>
    <w:rsid w:val="00A52714"/>
    <w:rsid w:val="00A52785"/>
    <w:rsid w:val="00A52919"/>
    <w:rsid w:val="00A532B3"/>
    <w:rsid w:val="00A54CA3"/>
    <w:rsid w:val="00A556DC"/>
    <w:rsid w:val="00A55B49"/>
    <w:rsid w:val="00A56257"/>
    <w:rsid w:val="00A56725"/>
    <w:rsid w:val="00A57072"/>
    <w:rsid w:val="00A574A0"/>
    <w:rsid w:val="00A60146"/>
    <w:rsid w:val="00A602B1"/>
    <w:rsid w:val="00A60D72"/>
    <w:rsid w:val="00A61758"/>
    <w:rsid w:val="00A61E12"/>
    <w:rsid w:val="00A62060"/>
    <w:rsid w:val="00A62069"/>
    <w:rsid w:val="00A62E17"/>
    <w:rsid w:val="00A631B2"/>
    <w:rsid w:val="00A638CD"/>
    <w:rsid w:val="00A63D32"/>
    <w:rsid w:val="00A644A0"/>
    <w:rsid w:val="00A65277"/>
    <w:rsid w:val="00A655DC"/>
    <w:rsid w:val="00A701C6"/>
    <w:rsid w:val="00A70EE1"/>
    <w:rsid w:val="00A726AF"/>
    <w:rsid w:val="00A72934"/>
    <w:rsid w:val="00A740E6"/>
    <w:rsid w:val="00A74342"/>
    <w:rsid w:val="00A74CBD"/>
    <w:rsid w:val="00A750E1"/>
    <w:rsid w:val="00A76575"/>
    <w:rsid w:val="00A76C01"/>
    <w:rsid w:val="00A76F75"/>
    <w:rsid w:val="00A771CE"/>
    <w:rsid w:val="00A771F4"/>
    <w:rsid w:val="00A7753E"/>
    <w:rsid w:val="00A80057"/>
    <w:rsid w:val="00A80421"/>
    <w:rsid w:val="00A8126B"/>
    <w:rsid w:val="00A81EEF"/>
    <w:rsid w:val="00A82921"/>
    <w:rsid w:val="00A82E4F"/>
    <w:rsid w:val="00A835E4"/>
    <w:rsid w:val="00A83715"/>
    <w:rsid w:val="00A8376D"/>
    <w:rsid w:val="00A84F3B"/>
    <w:rsid w:val="00A84F49"/>
    <w:rsid w:val="00A85840"/>
    <w:rsid w:val="00A85C8B"/>
    <w:rsid w:val="00A8643F"/>
    <w:rsid w:val="00A8730A"/>
    <w:rsid w:val="00A87B37"/>
    <w:rsid w:val="00A87CFE"/>
    <w:rsid w:val="00A902E4"/>
    <w:rsid w:val="00A9032D"/>
    <w:rsid w:val="00A90C5F"/>
    <w:rsid w:val="00A915E4"/>
    <w:rsid w:val="00A91FA3"/>
    <w:rsid w:val="00A92A89"/>
    <w:rsid w:val="00A9339B"/>
    <w:rsid w:val="00A9490B"/>
    <w:rsid w:val="00A95B30"/>
    <w:rsid w:val="00A95E5C"/>
    <w:rsid w:val="00A95F47"/>
    <w:rsid w:val="00A96B9C"/>
    <w:rsid w:val="00A97362"/>
    <w:rsid w:val="00A973D0"/>
    <w:rsid w:val="00A97F40"/>
    <w:rsid w:val="00AA03B9"/>
    <w:rsid w:val="00AA2855"/>
    <w:rsid w:val="00AA41BE"/>
    <w:rsid w:val="00AA47BC"/>
    <w:rsid w:val="00AA4DA5"/>
    <w:rsid w:val="00AA4EF1"/>
    <w:rsid w:val="00AA4F1A"/>
    <w:rsid w:val="00AA51B3"/>
    <w:rsid w:val="00AA5289"/>
    <w:rsid w:val="00AA5934"/>
    <w:rsid w:val="00AA59C8"/>
    <w:rsid w:val="00AA6270"/>
    <w:rsid w:val="00AA68D6"/>
    <w:rsid w:val="00AA6BAD"/>
    <w:rsid w:val="00AA6FB8"/>
    <w:rsid w:val="00AA79A4"/>
    <w:rsid w:val="00AA79B2"/>
    <w:rsid w:val="00AA7C61"/>
    <w:rsid w:val="00AB02AA"/>
    <w:rsid w:val="00AB05D0"/>
    <w:rsid w:val="00AB05F6"/>
    <w:rsid w:val="00AB1BA0"/>
    <w:rsid w:val="00AB1FE2"/>
    <w:rsid w:val="00AB2AE3"/>
    <w:rsid w:val="00AB3530"/>
    <w:rsid w:val="00AB3D85"/>
    <w:rsid w:val="00AB4C85"/>
    <w:rsid w:val="00AB507A"/>
    <w:rsid w:val="00AB6205"/>
    <w:rsid w:val="00AB6BC7"/>
    <w:rsid w:val="00AB7AF1"/>
    <w:rsid w:val="00AC147D"/>
    <w:rsid w:val="00AC1B93"/>
    <w:rsid w:val="00AC26D0"/>
    <w:rsid w:val="00AC2779"/>
    <w:rsid w:val="00AC2D73"/>
    <w:rsid w:val="00AC38B9"/>
    <w:rsid w:val="00AC38D5"/>
    <w:rsid w:val="00AC427B"/>
    <w:rsid w:val="00AC4BBD"/>
    <w:rsid w:val="00AC4F37"/>
    <w:rsid w:val="00AC5B93"/>
    <w:rsid w:val="00AC5C7E"/>
    <w:rsid w:val="00AC65F9"/>
    <w:rsid w:val="00AC6CA5"/>
    <w:rsid w:val="00AC7007"/>
    <w:rsid w:val="00AC725C"/>
    <w:rsid w:val="00AC7366"/>
    <w:rsid w:val="00AD0059"/>
    <w:rsid w:val="00AD07BB"/>
    <w:rsid w:val="00AD122A"/>
    <w:rsid w:val="00AD1CF2"/>
    <w:rsid w:val="00AD2021"/>
    <w:rsid w:val="00AD262E"/>
    <w:rsid w:val="00AD284C"/>
    <w:rsid w:val="00AD29FD"/>
    <w:rsid w:val="00AD2C35"/>
    <w:rsid w:val="00AD5D53"/>
    <w:rsid w:val="00AD664B"/>
    <w:rsid w:val="00AD74F0"/>
    <w:rsid w:val="00AE15A5"/>
    <w:rsid w:val="00AE2908"/>
    <w:rsid w:val="00AE3E3F"/>
    <w:rsid w:val="00AE3EED"/>
    <w:rsid w:val="00AE47AB"/>
    <w:rsid w:val="00AE53C0"/>
    <w:rsid w:val="00AE5E8E"/>
    <w:rsid w:val="00AE65DF"/>
    <w:rsid w:val="00AE7019"/>
    <w:rsid w:val="00AE7552"/>
    <w:rsid w:val="00AE7589"/>
    <w:rsid w:val="00AE7E46"/>
    <w:rsid w:val="00AE7F86"/>
    <w:rsid w:val="00AF1018"/>
    <w:rsid w:val="00AF205A"/>
    <w:rsid w:val="00AF2085"/>
    <w:rsid w:val="00AF2FF5"/>
    <w:rsid w:val="00AF375C"/>
    <w:rsid w:val="00AF4173"/>
    <w:rsid w:val="00AF4F54"/>
    <w:rsid w:val="00AF4FCA"/>
    <w:rsid w:val="00AF5687"/>
    <w:rsid w:val="00AF643B"/>
    <w:rsid w:val="00AF6D90"/>
    <w:rsid w:val="00AF6EA0"/>
    <w:rsid w:val="00AF6F94"/>
    <w:rsid w:val="00AF7C56"/>
    <w:rsid w:val="00B00A2D"/>
    <w:rsid w:val="00B00BD0"/>
    <w:rsid w:val="00B01543"/>
    <w:rsid w:val="00B01980"/>
    <w:rsid w:val="00B02C60"/>
    <w:rsid w:val="00B03C08"/>
    <w:rsid w:val="00B03C99"/>
    <w:rsid w:val="00B0508E"/>
    <w:rsid w:val="00B07525"/>
    <w:rsid w:val="00B07EA8"/>
    <w:rsid w:val="00B1011E"/>
    <w:rsid w:val="00B10361"/>
    <w:rsid w:val="00B11761"/>
    <w:rsid w:val="00B11BAE"/>
    <w:rsid w:val="00B11D09"/>
    <w:rsid w:val="00B11EEF"/>
    <w:rsid w:val="00B14ABF"/>
    <w:rsid w:val="00B1535D"/>
    <w:rsid w:val="00B15D63"/>
    <w:rsid w:val="00B1612E"/>
    <w:rsid w:val="00B162AB"/>
    <w:rsid w:val="00B17C40"/>
    <w:rsid w:val="00B2043D"/>
    <w:rsid w:val="00B20741"/>
    <w:rsid w:val="00B20A41"/>
    <w:rsid w:val="00B20B41"/>
    <w:rsid w:val="00B23FB2"/>
    <w:rsid w:val="00B246A3"/>
    <w:rsid w:val="00B25759"/>
    <w:rsid w:val="00B25E62"/>
    <w:rsid w:val="00B2656D"/>
    <w:rsid w:val="00B26701"/>
    <w:rsid w:val="00B26FE3"/>
    <w:rsid w:val="00B274FB"/>
    <w:rsid w:val="00B2771E"/>
    <w:rsid w:val="00B27C66"/>
    <w:rsid w:val="00B30544"/>
    <w:rsid w:val="00B30C33"/>
    <w:rsid w:val="00B3155C"/>
    <w:rsid w:val="00B32053"/>
    <w:rsid w:val="00B32232"/>
    <w:rsid w:val="00B32BE4"/>
    <w:rsid w:val="00B33F8D"/>
    <w:rsid w:val="00B3416D"/>
    <w:rsid w:val="00B3442B"/>
    <w:rsid w:val="00B356A8"/>
    <w:rsid w:val="00B359DC"/>
    <w:rsid w:val="00B35C40"/>
    <w:rsid w:val="00B35FDC"/>
    <w:rsid w:val="00B36005"/>
    <w:rsid w:val="00B36DD0"/>
    <w:rsid w:val="00B37155"/>
    <w:rsid w:val="00B37B78"/>
    <w:rsid w:val="00B40359"/>
    <w:rsid w:val="00B42ED6"/>
    <w:rsid w:val="00B43423"/>
    <w:rsid w:val="00B4344A"/>
    <w:rsid w:val="00B44AFE"/>
    <w:rsid w:val="00B4581C"/>
    <w:rsid w:val="00B46050"/>
    <w:rsid w:val="00B46675"/>
    <w:rsid w:val="00B46B1F"/>
    <w:rsid w:val="00B46B3D"/>
    <w:rsid w:val="00B50B69"/>
    <w:rsid w:val="00B50CE6"/>
    <w:rsid w:val="00B50EA5"/>
    <w:rsid w:val="00B50FF5"/>
    <w:rsid w:val="00B511EE"/>
    <w:rsid w:val="00B5187F"/>
    <w:rsid w:val="00B52BF6"/>
    <w:rsid w:val="00B542D9"/>
    <w:rsid w:val="00B5432D"/>
    <w:rsid w:val="00B544A4"/>
    <w:rsid w:val="00B54C78"/>
    <w:rsid w:val="00B5630F"/>
    <w:rsid w:val="00B579E3"/>
    <w:rsid w:val="00B60588"/>
    <w:rsid w:val="00B60B00"/>
    <w:rsid w:val="00B61309"/>
    <w:rsid w:val="00B6219C"/>
    <w:rsid w:val="00B639F8"/>
    <w:rsid w:val="00B63D54"/>
    <w:rsid w:val="00B64447"/>
    <w:rsid w:val="00B644BE"/>
    <w:rsid w:val="00B6481A"/>
    <w:rsid w:val="00B64C67"/>
    <w:rsid w:val="00B673CA"/>
    <w:rsid w:val="00B676DC"/>
    <w:rsid w:val="00B6771B"/>
    <w:rsid w:val="00B67734"/>
    <w:rsid w:val="00B6787D"/>
    <w:rsid w:val="00B67913"/>
    <w:rsid w:val="00B67F98"/>
    <w:rsid w:val="00B702F0"/>
    <w:rsid w:val="00B70A9F"/>
    <w:rsid w:val="00B70AA2"/>
    <w:rsid w:val="00B71784"/>
    <w:rsid w:val="00B718AD"/>
    <w:rsid w:val="00B722A0"/>
    <w:rsid w:val="00B74C41"/>
    <w:rsid w:val="00B752C8"/>
    <w:rsid w:val="00B76B0C"/>
    <w:rsid w:val="00B76F5D"/>
    <w:rsid w:val="00B7714A"/>
    <w:rsid w:val="00B7732A"/>
    <w:rsid w:val="00B77611"/>
    <w:rsid w:val="00B8122B"/>
    <w:rsid w:val="00B81D7C"/>
    <w:rsid w:val="00B82877"/>
    <w:rsid w:val="00B82FBC"/>
    <w:rsid w:val="00B837BC"/>
    <w:rsid w:val="00B84DC6"/>
    <w:rsid w:val="00B85B65"/>
    <w:rsid w:val="00B86576"/>
    <w:rsid w:val="00B86BD3"/>
    <w:rsid w:val="00B87087"/>
    <w:rsid w:val="00B87B9B"/>
    <w:rsid w:val="00B90FEF"/>
    <w:rsid w:val="00B9231B"/>
    <w:rsid w:val="00B9282D"/>
    <w:rsid w:val="00B929A3"/>
    <w:rsid w:val="00B933CA"/>
    <w:rsid w:val="00B95335"/>
    <w:rsid w:val="00B95833"/>
    <w:rsid w:val="00B9624E"/>
    <w:rsid w:val="00B9645B"/>
    <w:rsid w:val="00B96B77"/>
    <w:rsid w:val="00B972CC"/>
    <w:rsid w:val="00B97356"/>
    <w:rsid w:val="00BA088D"/>
    <w:rsid w:val="00BA0CD0"/>
    <w:rsid w:val="00BA2CDA"/>
    <w:rsid w:val="00BA3428"/>
    <w:rsid w:val="00BA3661"/>
    <w:rsid w:val="00BA37AD"/>
    <w:rsid w:val="00BA43DD"/>
    <w:rsid w:val="00BA44B5"/>
    <w:rsid w:val="00BA4E1F"/>
    <w:rsid w:val="00BA4E72"/>
    <w:rsid w:val="00BA4FBF"/>
    <w:rsid w:val="00BA5370"/>
    <w:rsid w:val="00BA5874"/>
    <w:rsid w:val="00BA5E81"/>
    <w:rsid w:val="00BA6B1A"/>
    <w:rsid w:val="00BA70C6"/>
    <w:rsid w:val="00BA75C7"/>
    <w:rsid w:val="00BA7B73"/>
    <w:rsid w:val="00BA7D9F"/>
    <w:rsid w:val="00BB0665"/>
    <w:rsid w:val="00BB0EAA"/>
    <w:rsid w:val="00BB11A2"/>
    <w:rsid w:val="00BB1282"/>
    <w:rsid w:val="00BB335D"/>
    <w:rsid w:val="00BB33B2"/>
    <w:rsid w:val="00BB3FCE"/>
    <w:rsid w:val="00BB4995"/>
    <w:rsid w:val="00BB5715"/>
    <w:rsid w:val="00BB5987"/>
    <w:rsid w:val="00BB5B32"/>
    <w:rsid w:val="00BB636F"/>
    <w:rsid w:val="00BB6B3D"/>
    <w:rsid w:val="00BB7474"/>
    <w:rsid w:val="00BB7982"/>
    <w:rsid w:val="00BC0934"/>
    <w:rsid w:val="00BC0FF1"/>
    <w:rsid w:val="00BC1A72"/>
    <w:rsid w:val="00BC26F0"/>
    <w:rsid w:val="00BC29FC"/>
    <w:rsid w:val="00BC2F8C"/>
    <w:rsid w:val="00BC57F6"/>
    <w:rsid w:val="00BC5AEB"/>
    <w:rsid w:val="00BC6044"/>
    <w:rsid w:val="00BC7FC5"/>
    <w:rsid w:val="00BD00E0"/>
    <w:rsid w:val="00BD07A5"/>
    <w:rsid w:val="00BD08A0"/>
    <w:rsid w:val="00BD08C1"/>
    <w:rsid w:val="00BD0F0B"/>
    <w:rsid w:val="00BD264C"/>
    <w:rsid w:val="00BD292D"/>
    <w:rsid w:val="00BD2A7C"/>
    <w:rsid w:val="00BD3DCA"/>
    <w:rsid w:val="00BD407F"/>
    <w:rsid w:val="00BD5863"/>
    <w:rsid w:val="00BD5C45"/>
    <w:rsid w:val="00BD630B"/>
    <w:rsid w:val="00BE12B3"/>
    <w:rsid w:val="00BE1B73"/>
    <w:rsid w:val="00BE3D2A"/>
    <w:rsid w:val="00BE48B5"/>
    <w:rsid w:val="00BE5B35"/>
    <w:rsid w:val="00BE61FC"/>
    <w:rsid w:val="00BE62EE"/>
    <w:rsid w:val="00BE6B24"/>
    <w:rsid w:val="00BE6CFA"/>
    <w:rsid w:val="00BE7486"/>
    <w:rsid w:val="00BE7668"/>
    <w:rsid w:val="00BE7AFF"/>
    <w:rsid w:val="00BE7F15"/>
    <w:rsid w:val="00BF01FD"/>
    <w:rsid w:val="00BF0DE3"/>
    <w:rsid w:val="00BF0EC8"/>
    <w:rsid w:val="00BF2C99"/>
    <w:rsid w:val="00BF2EC7"/>
    <w:rsid w:val="00BF4584"/>
    <w:rsid w:val="00BF4B90"/>
    <w:rsid w:val="00BF60E9"/>
    <w:rsid w:val="00BF6E6B"/>
    <w:rsid w:val="00BF72FF"/>
    <w:rsid w:val="00C0004E"/>
    <w:rsid w:val="00C0012D"/>
    <w:rsid w:val="00C00505"/>
    <w:rsid w:val="00C0052A"/>
    <w:rsid w:val="00C006B1"/>
    <w:rsid w:val="00C015AD"/>
    <w:rsid w:val="00C015C1"/>
    <w:rsid w:val="00C02383"/>
    <w:rsid w:val="00C028FE"/>
    <w:rsid w:val="00C031BB"/>
    <w:rsid w:val="00C035DB"/>
    <w:rsid w:val="00C035E3"/>
    <w:rsid w:val="00C045DF"/>
    <w:rsid w:val="00C04C37"/>
    <w:rsid w:val="00C05F0D"/>
    <w:rsid w:val="00C070B5"/>
    <w:rsid w:val="00C10892"/>
    <w:rsid w:val="00C117D9"/>
    <w:rsid w:val="00C11A53"/>
    <w:rsid w:val="00C11DDA"/>
    <w:rsid w:val="00C122D7"/>
    <w:rsid w:val="00C13960"/>
    <w:rsid w:val="00C155DF"/>
    <w:rsid w:val="00C15612"/>
    <w:rsid w:val="00C16CA5"/>
    <w:rsid w:val="00C17828"/>
    <w:rsid w:val="00C20095"/>
    <w:rsid w:val="00C20409"/>
    <w:rsid w:val="00C2068C"/>
    <w:rsid w:val="00C20B46"/>
    <w:rsid w:val="00C2214F"/>
    <w:rsid w:val="00C24682"/>
    <w:rsid w:val="00C24941"/>
    <w:rsid w:val="00C24D3A"/>
    <w:rsid w:val="00C24DC1"/>
    <w:rsid w:val="00C268C8"/>
    <w:rsid w:val="00C27380"/>
    <w:rsid w:val="00C279A3"/>
    <w:rsid w:val="00C31940"/>
    <w:rsid w:val="00C31A37"/>
    <w:rsid w:val="00C31D75"/>
    <w:rsid w:val="00C32968"/>
    <w:rsid w:val="00C32FE6"/>
    <w:rsid w:val="00C33444"/>
    <w:rsid w:val="00C34C9A"/>
    <w:rsid w:val="00C35467"/>
    <w:rsid w:val="00C36641"/>
    <w:rsid w:val="00C37F28"/>
    <w:rsid w:val="00C40A07"/>
    <w:rsid w:val="00C41A8E"/>
    <w:rsid w:val="00C4210C"/>
    <w:rsid w:val="00C42500"/>
    <w:rsid w:val="00C43609"/>
    <w:rsid w:val="00C43AA3"/>
    <w:rsid w:val="00C43ECF"/>
    <w:rsid w:val="00C43F7A"/>
    <w:rsid w:val="00C44518"/>
    <w:rsid w:val="00C4475C"/>
    <w:rsid w:val="00C461B3"/>
    <w:rsid w:val="00C469C5"/>
    <w:rsid w:val="00C47B83"/>
    <w:rsid w:val="00C47DC0"/>
    <w:rsid w:val="00C50A4B"/>
    <w:rsid w:val="00C51401"/>
    <w:rsid w:val="00C51DAD"/>
    <w:rsid w:val="00C52C58"/>
    <w:rsid w:val="00C53CAD"/>
    <w:rsid w:val="00C54746"/>
    <w:rsid w:val="00C5613C"/>
    <w:rsid w:val="00C56827"/>
    <w:rsid w:val="00C56FBE"/>
    <w:rsid w:val="00C56FD4"/>
    <w:rsid w:val="00C57157"/>
    <w:rsid w:val="00C5765A"/>
    <w:rsid w:val="00C601F8"/>
    <w:rsid w:val="00C60B0D"/>
    <w:rsid w:val="00C623A7"/>
    <w:rsid w:val="00C6268B"/>
    <w:rsid w:val="00C6317A"/>
    <w:rsid w:val="00C631A5"/>
    <w:rsid w:val="00C6327B"/>
    <w:rsid w:val="00C64C8C"/>
    <w:rsid w:val="00C6622A"/>
    <w:rsid w:val="00C67051"/>
    <w:rsid w:val="00C6768C"/>
    <w:rsid w:val="00C70101"/>
    <w:rsid w:val="00C70111"/>
    <w:rsid w:val="00C703E9"/>
    <w:rsid w:val="00C70A84"/>
    <w:rsid w:val="00C71190"/>
    <w:rsid w:val="00C7142F"/>
    <w:rsid w:val="00C71C02"/>
    <w:rsid w:val="00C71D7A"/>
    <w:rsid w:val="00C72BE8"/>
    <w:rsid w:val="00C72BF4"/>
    <w:rsid w:val="00C73BEF"/>
    <w:rsid w:val="00C740B5"/>
    <w:rsid w:val="00C742CC"/>
    <w:rsid w:val="00C74916"/>
    <w:rsid w:val="00C7493C"/>
    <w:rsid w:val="00C750FF"/>
    <w:rsid w:val="00C75129"/>
    <w:rsid w:val="00C75709"/>
    <w:rsid w:val="00C75ACA"/>
    <w:rsid w:val="00C76D3D"/>
    <w:rsid w:val="00C773F7"/>
    <w:rsid w:val="00C80795"/>
    <w:rsid w:val="00C80822"/>
    <w:rsid w:val="00C8094F"/>
    <w:rsid w:val="00C81539"/>
    <w:rsid w:val="00C819C4"/>
    <w:rsid w:val="00C81DFF"/>
    <w:rsid w:val="00C82AF4"/>
    <w:rsid w:val="00C85BEF"/>
    <w:rsid w:val="00C85C19"/>
    <w:rsid w:val="00C85CF0"/>
    <w:rsid w:val="00C8633A"/>
    <w:rsid w:val="00C86EF9"/>
    <w:rsid w:val="00C87683"/>
    <w:rsid w:val="00C87FE4"/>
    <w:rsid w:val="00C9054C"/>
    <w:rsid w:val="00C9177E"/>
    <w:rsid w:val="00C917A3"/>
    <w:rsid w:val="00C91C98"/>
    <w:rsid w:val="00C91CE3"/>
    <w:rsid w:val="00C92A22"/>
    <w:rsid w:val="00C94941"/>
    <w:rsid w:val="00C94FA9"/>
    <w:rsid w:val="00C953F2"/>
    <w:rsid w:val="00C95EB5"/>
    <w:rsid w:val="00C96506"/>
    <w:rsid w:val="00C971B5"/>
    <w:rsid w:val="00C97399"/>
    <w:rsid w:val="00CA17B0"/>
    <w:rsid w:val="00CA2556"/>
    <w:rsid w:val="00CA3E37"/>
    <w:rsid w:val="00CA3E52"/>
    <w:rsid w:val="00CA5987"/>
    <w:rsid w:val="00CA5E18"/>
    <w:rsid w:val="00CA67E6"/>
    <w:rsid w:val="00CA684D"/>
    <w:rsid w:val="00CA6B3B"/>
    <w:rsid w:val="00CA7BC4"/>
    <w:rsid w:val="00CB0165"/>
    <w:rsid w:val="00CB0E46"/>
    <w:rsid w:val="00CB0F6C"/>
    <w:rsid w:val="00CB1B27"/>
    <w:rsid w:val="00CB3A0C"/>
    <w:rsid w:val="00CB3E23"/>
    <w:rsid w:val="00CB5451"/>
    <w:rsid w:val="00CB5A0E"/>
    <w:rsid w:val="00CB5DAA"/>
    <w:rsid w:val="00CB5E1C"/>
    <w:rsid w:val="00CB67D7"/>
    <w:rsid w:val="00CB6F9D"/>
    <w:rsid w:val="00CB71EB"/>
    <w:rsid w:val="00CC02D8"/>
    <w:rsid w:val="00CC06A5"/>
    <w:rsid w:val="00CC0A04"/>
    <w:rsid w:val="00CC21E4"/>
    <w:rsid w:val="00CC32D3"/>
    <w:rsid w:val="00CC45DF"/>
    <w:rsid w:val="00CC510C"/>
    <w:rsid w:val="00CC526B"/>
    <w:rsid w:val="00CC5818"/>
    <w:rsid w:val="00CC5FC7"/>
    <w:rsid w:val="00CC60B9"/>
    <w:rsid w:val="00CC7065"/>
    <w:rsid w:val="00CC758E"/>
    <w:rsid w:val="00CD0999"/>
    <w:rsid w:val="00CD1786"/>
    <w:rsid w:val="00CD1DF4"/>
    <w:rsid w:val="00CD300F"/>
    <w:rsid w:val="00CD3DEC"/>
    <w:rsid w:val="00CD3DFA"/>
    <w:rsid w:val="00CD40F9"/>
    <w:rsid w:val="00CD447C"/>
    <w:rsid w:val="00CD4B7B"/>
    <w:rsid w:val="00CD50A2"/>
    <w:rsid w:val="00CD7612"/>
    <w:rsid w:val="00CD77B7"/>
    <w:rsid w:val="00CD790F"/>
    <w:rsid w:val="00CE0142"/>
    <w:rsid w:val="00CE0A1F"/>
    <w:rsid w:val="00CE0A59"/>
    <w:rsid w:val="00CE0B1D"/>
    <w:rsid w:val="00CE10C3"/>
    <w:rsid w:val="00CE169E"/>
    <w:rsid w:val="00CE2745"/>
    <w:rsid w:val="00CE2AA8"/>
    <w:rsid w:val="00CE3E40"/>
    <w:rsid w:val="00CE46B4"/>
    <w:rsid w:val="00CE480F"/>
    <w:rsid w:val="00CE4CE7"/>
    <w:rsid w:val="00CE567B"/>
    <w:rsid w:val="00CE5685"/>
    <w:rsid w:val="00CE5812"/>
    <w:rsid w:val="00CE598A"/>
    <w:rsid w:val="00CE6CEF"/>
    <w:rsid w:val="00CE758A"/>
    <w:rsid w:val="00CE75B4"/>
    <w:rsid w:val="00CE7C67"/>
    <w:rsid w:val="00CF0DA4"/>
    <w:rsid w:val="00CF1048"/>
    <w:rsid w:val="00CF113D"/>
    <w:rsid w:val="00CF2846"/>
    <w:rsid w:val="00CF2C0D"/>
    <w:rsid w:val="00CF2EB1"/>
    <w:rsid w:val="00CF3366"/>
    <w:rsid w:val="00CF34DE"/>
    <w:rsid w:val="00CF4262"/>
    <w:rsid w:val="00CF42C7"/>
    <w:rsid w:val="00CF53E1"/>
    <w:rsid w:val="00CF60A8"/>
    <w:rsid w:val="00CF650A"/>
    <w:rsid w:val="00CF71F8"/>
    <w:rsid w:val="00CF76E6"/>
    <w:rsid w:val="00CF7ED7"/>
    <w:rsid w:val="00D00710"/>
    <w:rsid w:val="00D0249D"/>
    <w:rsid w:val="00D02769"/>
    <w:rsid w:val="00D04250"/>
    <w:rsid w:val="00D04311"/>
    <w:rsid w:val="00D043AB"/>
    <w:rsid w:val="00D049B4"/>
    <w:rsid w:val="00D04D4D"/>
    <w:rsid w:val="00D05BD6"/>
    <w:rsid w:val="00D0652A"/>
    <w:rsid w:val="00D070E9"/>
    <w:rsid w:val="00D07599"/>
    <w:rsid w:val="00D1099B"/>
    <w:rsid w:val="00D10AD2"/>
    <w:rsid w:val="00D114FB"/>
    <w:rsid w:val="00D148BA"/>
    <w:rsid w:val="00D158A2"/>
    <w:rsid w:val="00D1606F"/>
    <w:rsid w:val="00D160DA"/>
    <w:rsid w:val="00D1630D"/>
    <w:rsid w:val="00D164C0"/>
    <w:rsid w:val="00D16EBD"/>
    <w:rsid w:val="00D176A9"/>
    <w:rsid w:val="00D1783B"/>
    <w:rsid w:val="00D207D3"/>
    <w:rsid w:val="00D21B46"/>
    <w:rsid w:val="00D21C79"/>
    <w:rsid w:val="00D21DE3"/>
    <w:rsid w:val="00D22067"/>
    <w:rsid w:val="00D222C1"/>
    <w:rsid w:val="00D224A7"/>
    <w:rsid w:val="00D2260F"/>
    <w:rsid w:val="00D2372C"/>
    <w:rsid w:val="00D2385B"/>
    <w:rsid w:val="00D246F7"/>
    <w:rsid w:val="00D24723"/>
    <w:rsid w:val="00D25453"/>
    <w:rsid w:val="00D265FE"/>
    <w:rsid w:val="00D26B6E"/>
    <w:rsid w:val="00D26EF0"/>
    <w:rsid w:val="00D26FE4"/>
    <w:rsid w:val="00D30476"/>
    <w:rsid w:val="00D332E7"/>
    <w:rsid w:val="00D33B24"/>
    <w:rsid w:val="00D33ED6"/>
    <w:rsid w:val="00D34E13"/>
    <w:rsid w:val="00D4084D"/>
    <w:rsid w:val="00D40DFA"/>
    <w:rsid w:val="00D42507"/>
    <w:rsid w:val="00D425B4"/>
    <w:rsid w:val="00D427EA"/>
    <w:rsid w:val="00D42A02"/>
    <w:rsid w:val="00D42CFD"/>
    <w:rsid w:val="00D42DA4"/>
    <w:rsid w:val="00D44768"/>
    <w:rsid w:val="00D449A4"/>
    <w:rsid w:val="00D44E3E"/>
    <w:rsid w:val="00D456CF"/>
    <w:rsid w:val="00D45A0D"/>
    <w:rsid w:val="00D47085"/>
    <w:rsid w:val="00D47AF3"/>
    <w:rsid w:val="00D47CE3"/>
    <w:rsid w:val="00D5298A"/>
    <w:rsid w:val="00D52C86"/>
    <w:rsid w:val="00D52FA1"/>
    <w:rsid w:val="00D52FDA"/>
    <w:rsid w:val="00D54563"/>
    <w:rsid w:val="00D54A2F"/>
    <w:rsid w:val="00D54EDD"/>
    <w:rsid w:val="00D553B0"/>
    <w:rsid w:val="00D57BD7"/>
    <w:rsid w:val="00D61173"/>
    <w:rsid w:val="00D61B73"/>
    <w:rsid w:val="00D62C31"/>
    <w:rsid w:val="00D62F2C"/>
    <w:rsid w:val="00D63ADC"/>
    <w:rsid w:val="00D63B1C"/>
    <w:rsid w:val="00D64B09"/>
    <w:rsid w:val="00D655A6"/>
    <w:rsid w:val="00D65A67"/>
    <w:rsid w:val="00D65FB8"/>
    <w:rsid w:val="00D66C85"/>
    <w:rsid w:val="00D66ED5"/>
    <w:rsid w:val="00D67451"/>
    <w:rsid w:val="00D674D7"/>
    <w:rsid w:val="00D67F2D"/>
    <w:rsid w:val="00D70513"/>
    <w:rsid w:val="00D71BFE"/>
    <w:rsid w:val="00D72F45"/>
    <w:rsid w:val="00D7391A"/>
    <w:rsid w:val="00D73D6D"/>
    <w:rsid w:val="00D74291"/>
    <w:rsid w:val="00D742FF"/>
    <w:rsid w:val="00D75E9B"/>
    <w:rsid w:val="00D75F5D"/>
    <w:rsid w:val="00D7674E"/>
    <w:rsid w:val="00D76E4B"/>
    <w:rsid w:val="00D77C32"/>
    <w:rsid w:val="00D805CD"/>
    <w:rsid w:val="00D80CA8"/>
    <w:rsid w:val="00D80D86"/>
    <w:rsid w:val="00D81D65"/>
    <w:rsid w:val="00D82C01"/>
    <w:rsid w:val="00D82C7B"/>
    <w:rsid w:val="00D835D9"/>
    <w:rsid w:val="00D83FE1"/>
    <w:rsid w:val="00D84AA9"/>
    <w:rsid w:val="00D84DCD"/>
    <w:rsid w:val="00D84DD6"/>
    <w:rsid w:val="00D868BD"/>
    <w:rsid w:val="00D870AD"/>
    <w:rsid w:val="00D870D4"/>
    <w:rsid w:val="00D87E8E"/>
    <w:rsid w:val="00D909FA"/>
    <w:rsid w:val="00D91B0D"/>
    <w:rsid w:val="00D91F6E"/>
    <w:rsid w:val="00D928F1"/>
    <w:rsid w:val="00D943BD"/>
    <w:rsid w:val="00D944BC"/>
    <w:rsid w:val="00D952A6"/>
    <w:rsid w:val="00D96D64"/>
    <w:rsid w:val="00D9762C"/>
    <w:rsid w:val="00DA14AD"/>
    <w:rsid w:val="00DA161A"/>
    <w:rsid w:val="00DA1917"/>
    <w:rsid w:val="00DA21B5"/>
    <w:rsid w:val="00DA34CF"/>
    <w:rsid w:val="00DA394E"/>
    <w:rsid w:val="00DA3A1F"/>
    <w:rsid w:val="00DA47A9"/>
    <w:rsid w:val="00DA525D"/>
    <w:rsid w:val="00DA5CA8"/>
    <w:rsid w:val="00DA5F47"/>
    <w:rsid w:val="00DA5F62"/>
    <w:rsid w:val="00DA6D0C"/>
    <w:rsid w:val="00DA6FE1"/>
    <w:rsid w:val="00DA72C7"/>
    <w:rsid w:val="00DA79CC"/>
    <w:rsid w:val="00DA7A27"/>
    <w:rsid w:val="00DB0034"/>
    <w:rsid w:val="00DB0A2E"/>
    <w:rsid w:val="00DB0FA4"/>
    <w:rsid w:val="00DB1B91"/>
    <w:rsid w:val="00DB2193"/>
    <w:rsid w:val="00DB250C"/>
    <w:rsid w:val="00DB3357"/>
    <w:rsid w:val="00DB4F22"/>
    <w:rsid w:val="00DB5B01"/>
    <w:rsid w:val="00DB642A"/>
    <w:rsid w:val="00DB7836"/>
    <w:rsid w:val="00DB7952"/>
    <w:rsid w:val="00DB79DD"/>
    <w:rsid w:val="00DB7DA5"/>
    <w:rsid w:val="00DB7E63"/>
    <w:rsid w:val="00DC0C54"/>
    <w:rsid w:val="00DC0E69"/>
    <w:rsid w:val="00DC1BB5"/>
    <w:rsid w:val="00DC1F6D"/>
    <w:rsid w:val="00DC215A"/>
    <w:rsid w:val="00DC2A6E"/>
    <w:rsid w:val="00DC2EB3"/>
    <w:rsid w:val="00DC30AA"/>
    <w:rsid w:val="00DC397C"/>
    <w:rsid w:val="00DC40B5"/>
    <w:rsid w:val="00DC4AD1"/>
    <w:rsid w:val="00DC5D31"/>
    <w:rsid w:val="00DC5DD7"/>
    <w:rsid w:val="00DC5E70"/>
    <w:rsid w:val="00DC648F"/>
    <w:rsid w:val="00DC65BE"/>
    <w:rsid w:val="00DC7944"/>
    <w:rsid w:val="00DD0562"/>
    <w:rsid w:val="00DD0657"/>
    <w:rsid w:val="00DD0B6B"/>
    <w:rsid w:val="00DD0CFF"/>
    <w:rsid w:val="00DD328C"/>
    <w:rsid w:val="00DD38B8"/>
    <w:rsid w:val="00DD3CAD"/>
    <w:rsid w:val="00DD3E5F"/>
    <w:rsid w:val="00DD486C"/>
    <w:rsid w:val="00DD6104"/>
    <w:rsid w:val="00DD63FD"/>
    <w:rsid w:val="00DD720E"/>
    <w:rsid w:val="00DD760C"/>
    <w:rsid w:val="00DD7649"/>
    <w:rsid w:val="00DE0201"/>
    <w:rsid w:val="00DE0605"/>
    <w:rsid w:val="00DE0F4A"/>
    <w:rsid w:val="00DE1236"/>
    <w:rsid w:val="00DE142B"/>
    <w:rsid w:val="00DE1439"/>
    <w:rsid w:val="00DE1B33"/>
    <w:rsid w:val="00DE29A5"/>
    <w:rsid w:val="00DE40EA"/>
    <w:rsid w:val="00DE4F50"/>
    <w:rsid w:val="00DE5869"/>
    <w:rsid w:val="00DE61E5"/>
    <w:rsid w:val="00DE6506"/>
    <w:rsid w:val="00DE6684"/>
    <w:rsid w:val="00DE70C7"/>
    <w:rsid w:val="00DE713A"/>
    <w:rsid w:val="00DE7228"/>
    <w:rsid w:val="00DE731C"/>
    <w:rsid w:val="00DF1174"/>
    <w:rsid w:val="00DF11A8"/>
    <w:rsid w:val="00DF198C"/>
    <w:rsid w:val="00DF2054"/>
    <w:rsid w:val="00DF2434"/>
    <w:rsid w:val="00DF3624"/>
    <w:rsid w:val="00DF3ADB"/>
    <w:rsid w:val="00DF3BA7"/>
    <w:rsid w:val="00DF42CD"/>
    <w:rsid w:val="00DF53FD"/>
    <w:rsid w:val="00DF5AA3"/>
    <w:rsid w:val="00DF61F8"/>
    <w:rsid w:val="00DF7020"/>
    <w:rsid w:val="00DF7843"/>
    <w:rsid w:val="00DF7ACB"/>
    <w:rsid w:val="00DF7FD4"/>
    <w:rsid w:val="00E015A6"/>
    <w:rsid w:val="00E02F28"/>
    <w:rsid w:val="00E03EC9"/>
    <w:rsid w:val="00E04070"/>
    <w:rsid w:val="00E04B00"/>
    <w:rsid w:val="00E055A8"/>
    <w:rsid w:val="00E05EF0"/>
    <w:rsid w:val="00E06098"/>
    <w:rsid w:val="00E0691C"/>
    <w:rsid w:val="00E06C42"/>
    <w:rsid w:val="00E07ACB"/>
    <w:rsid w:val="00E07BBE"/>
    <w:rsid w:val="00E07C51"/>
    <w:rsid w:val="00E107C4"/>
    <w:rsid w:val="00E1109C"/>
    <w:rsid w:val="00E1167C"/>
    <w:rsid w:val="00E11873"/>
    <w:rsid w:val="00E11FEF"/>
    <w:rsid w:val="00E126E8"/>
    <w:rsid w:val="00E1298D"/>
    <w:rsid w:val="00E1348E"/>
    <w:rsid w:val="00E13DAF"/>
    <w:rsid w:val="00E148C7"/>
    <w:rsid w:val="00E14D4C"/>
    <w:rsid w:val="00E14DF5"/>
    <w:rsid w:val="00E15397"/>
    <w:rsid w:val="00E15690"/>
    <w:rsid w:val="00E15AE9"/>
    <w:rsid w:val="00E16997"/>
    <w:rsid w:val="00E17DC4"/>
    <w:rsid w:val="00E17EC6"/>
    <w:rsid w:val="00E20403"/>
    <w:rsid w:val="00E213D8"/>
    <w:rsid w:val="00E218E3"/>
    <w:rsid w:val="00E21BF2"/>
    <w:rsid w:val="00E2280F"/>
    <w:rsid w:val="00E22DD1"/>
    <w:rsid w:val="00E232D5"/>
    <w:rsid w:val="00E23BE2"/>
    <w:rsid w:val="00E2512B"/>
    <w:rsid w:val="00E25212"/>
    <w:rsid w:val="00E253BA"/>
    <w:rsid w:val="00E25461"/>
    <w:rsid w:val="00E255D7"/>
    <w:rsid w:val="00E2654D"/>
    <w:rsid w:val="00E26F16"/>
    <w:rsid w:val="00E27E83"/>
    <w:rsid w:val="00E27F67"/>
    <w:rsid w:val="00E306A3"/>
    <w:rsid w:val="00E317B2"/>
    <w:rsid w:val="00E32258"/>
    <w:rsid w:val="00E32519"/>
    <w:rsid w:val="00E32890"/>
    <w:rsid w:val="00E33444"/>
    <w:rsid w:val="00E33530"/>
    <w:rsid w:val="00E34A42"/>
    <w:rsid w:val="00E34EF8"/>
    <w:rsid w:val="00E34F2C"/>
    <w:rsid w:val="00E34F80"/>
    <w:rsid w:val="00E35536"/>
    <w:rsid w:val="00E3650C"/>
    <w:rsid w:val="00E36F15"/>
    <w:rsid w:val="00E37A78"/>
    <w:rsid w:val="00E4091E"/>
    <w:rsid w:val="00E42BEC"/>
    <w:rsid w:val="00E42D2C"/>
    <w:rsid w:val="00E4314D"/>
    <w:rsid w:val="00E43CBF"/>
    <w:rsid w:val="00E455DB"/>
    <w:rsid w:val="00E4691B"/>
    <w:rsid w:val="00E469C2"/>
    <w:rsid w:val="00E46A65"/>
    <w:rsid w:val="00E4726B"/>
    <w:rsid w:val="00E47747"/>
    <w:rsid w:val="00E5073A"/>
    <w:rsid w:val="00E5134A"/>
    <w:rsid w:val="00E515D2"/>
    <w:rsid w:val="00E51AD0"/>
    <w:rsid w:val="00E556D4"/>
    <w:rsid w:val="00E55707"/>
    <w:rsid w:val="00E55E27"/>
    <w:rsid w:val="00E56497"/>
    <w:rsid w:val="00E57419"/>
    <w:rsid w:val="00E57E2D"/>
    <w:rsid w:val="00E601FE"/>
    <w:rsid w:val="00E6041A"/>
    <w:rsid w:val="00E60943"/>
    <w:rsid w:val="00E612B6"/>
    <w:rsid w:val="00E64BB2"/>
    <w:rsid w:val="00E6533E"/>
    <w:rsid w:val="00E659C3"/>
    <w:rsid w:val="00E65E14"/>
    <w:rsid w:val="00E66F21"/>
    <w:rsid w:val="00E66F59"/>
    <w:rsid w:val="00E6797E"/>
    <w:rsid w:val="00E70B68"/>
    <w:rsid w:val="00E71A24"/>
    <w:rsid w:val="00E71AAB"/>
    <w:rsid w:val="00E723C5"/>
    <w:rsid w:val="00E72E0A"/>
    <w:rsid w:val="00E73A4E"/>
    <w:rsid w:val="00E73AEF"/>
    <w:rsid w:val="00E73E92"/>
    <w:rsid w:val="00E7417C"/>
    <w:rsid w:val="00E74DCA"/>
    <w:rsid w:val="00E74E49"/>
    <w:rsid w:val="00E76364"/>
    <w:rsid w:val="00E76B2F"/>
    <w:rsid w:val="00E77043"/>
    <w:rsid w:val="00E77371"/>
    <w:rsid w:val="00E77A08"/>
    <w:rsid w:val="00E804DD"/>
    <w:rsid w:val="00E806A9"/>
    <w:rsid w:val="00E80C1A"/>
    <w:rsid w:val="00E81490"/>
    <w:rsid w:val="00E81977"/>
    <w:rsid w:val="00E81F62"/>
    <w:rsid w:val="00E83956"/>
    <w:rsid w:val="00E8573D"/>
    <w:rsid w:val="00E85810"/>
    <w:rsid w:val="00E85A69"/>
    <w:rsid w:val="00E86560"/>
    <w:rsid w:val="00E86FDE"/>
    <w:rsid w:val="00E870CB"/>
    <w:rsid w:val="00E8723E"/>
    <w:rsid w:val="00E907CF"/>
    <w:rsid w:val="00E90863"/>
    <w:rsid w:val="00E9188C"/>
    <w:rsid w:val="00E91C5F"/>
    <w:rsid w:val="00E91D17"/>
    <w:rsid w:val="00E93188"/>
    <w:rsid w:val="00E9350B"/>
    <w:rsid w:val="00E93C2D"/>
    <w:rsid w:val="00E93D02"/>
    <w:rsid w:val="00E9474A"/>
    <w:rsid w:val="00E9641F"/>
    <w:rsid w:val="00E96421"/>
    <w:rsid w:val="00E96A95"/>
    <w:rsid w:val="00EA05E0"/>
    <w:rsid w:val="00EA0650"/>
    <w:rsid w:val="00EA2C46"/>
    <w:rsid w:val="00EA4FB0"/>
    <w:rsid w:val="00EA553D"/>
    <w:rsid w:val="00EA62EB"/>
    <w:rsid w:val="00EA6536"/>
    <w:rsid w:val="00EA65F6"/>
    <w:rsid w:val="00EA689B"/>
    <w:rsid w:val="00EA7025"/>
    <w:rsid w:val="00EA72AC"/>
    <w:rsid w:val="00EB03C2"/>
    <w:rsid w:val="00EB094C"/>
    <w:rsid w:val="00EB17B0"/>
    <w:rsid w:val="00EB1867"/>
    <w:rsid w:val="00EB1A1E"/>
    <w:rsid w:val="00EB36C7"/>
    <w:rsid w:val="00EB3E02"/>
    <w:rsid w:val="00EB4409"/>
    <w:rsid w:val="00EB49D5"/>
    <w:rsid w:val="00EB4B70"/>
    <w:rsid w:val="00EB52AE"/>
    <w:rsid w:val="00EB5AA9"/>
    <w:rsid w:val="00EB61C9"/>
    <w:rsid w:val="00EB6E76"/>
    <w:rsid w:val="00EB7A71"/>
    <w:rsid w:val="00EB7FEC"/>
    <w:rsid w:val="00EC0768"/>
    <w:rsid w:val="00EC0978"/>
    <w:rsid w:val="00EC0B0E"/>
    <w:rsid w:val="00EC0DDB"/>
    <w:rsid w:val="00EC126B"/>
    <w:rsid w:val="00EC2885"/>
    <w:rsid w:val="00EC41F4"/>
    <w:rsid w:val="00EC46AE"/>
    <w:rsid w:val="00EC5133"/>
    <w:rsid w:val="00EC52A7"/>
    <w:rsid w:val="00EC535B"/>
    <w:rsid w:val="00EC568B"/>
    <w:rsid w:val="00EC61DD"/>
    <w:rsid w:val="00EC63A7"/>
    <w:rsid w:val="00EC6552"/>
    <w:rsid w:val="00EC6DE4"/>
    <w:rsid w:val="00EC765A"/>
    <w:rsid w:val="00EC78D5"/>
    <w:rsid w:val="00ED00EB"/>
    <w:rsid w:val="00ED0BD0"/>
    <w:rsid w:val="00ED33E6"/>
    <w:rsid w:val="00ED408B"/>
    <w:rsid w:val="00ED48CF"/>
    <w:rsid w:val="00ED5507"/>
    <w:rsid w:val="00ED69DF"/>
    <w:rsid w:val="00ED6BEC"/>
    <w:rsid w:val="00EE1B83"/>
    <w:rsid w:val="00EE1F25"/>
    <w:rsid w:val="00EE378F"/>
    <w:rsid w:val="00EE49B0"/>
    <w:rsid w:val="00EE4C01"/>
    <w:rsid w:val="00EE51AF"/>
    <w:rsid w:val="00EE572F"/>
    <w:rsid w:val="00EE5F17"/>
    <w:rsid w:val="00EE6910"/>
    <w:rsid w:val="00EE70E0"/>
    <w:rsid w:val="00EF0CD6"/>
    <w:rsid w:val="00EF264D"/>
    <w:rsid w:val="00EF3364"/>
    <w:rsid w:val="00EF385B"/>
    <w:rsid w:val="00EF3A28"/>
    <w:rsid w:val="00EF3B43"/>
    <w:rsid w:val="00EF4D42"/>
    <w:rsid w:val="00EF4DF3"/>
    <w:rsid w:val="00EF55C5"/>
    <w:rsid w:val="00EF58D5"/>
    <w:rsid w:val="00EF5C49"/>
    <w:rsid w:val="00EF7529"/>
    <w:rsid w:val="00EF7CA4"/>
    <w:rsid w:val="00F009D4"/>
    <w:rsid w:val="00F00F40"/>
    <w:rsid w:val="00F02719"/>
    <w:rsid w:val="00F039C4"/>
    <w:rsid w:val="00F03A07"/>
    <w:rsid w:val="00F040B4"/>
    <w:rsid w:val="00F045E3"/>
    <w:rsid w:val="00F04E2D"/>
    <w:rsid w:val="00F05322"/>
    <w:rsid w:val="00F05799"/>
    <w:rsid w:val="00F06767"/>
    <w:rsid w:val="00F06B55"/>
    <w:rsid w:val="00F07590"/>
    <w:rsid w:val="00F075A7"/>
    <w:rsid w:val="00F10358"/>
    <w:rsid w:val="00F1038B"/>
    <w:rsid w:val="00F10E91"/>
    <w:rsid w:val="00F11078"/>
    <w:rsid w:val="00F11586"/>
    <w:rsid w:val="00F121CA"/>
    <w:rsid w:val="00F1278F"/>
    <w:rsid w:val="00F129A6"/>
    <w:rsid w:val="00F12F1A"/>
    <w:rsid w:val="00F13974"/>
    <w:rsid w:val="00F13B7B"/>
    <w:rsid w:val="00F13E4E"/>
    <w:rsid w:val="00F152CF"/>
    <w:rsid w:val="00F15CE3"/>
    <w:rsid w:val="00F16530"/>
    <w:rsid w:val="00F169E5"/>
    <w:rsid w:val="00F169EB"/>
    <w:rsid w:val="00F177E0"/>
    <w:rsid w:val="00F17BD2"/>
    <w:rsid w:val="00F17F84"/>
    <w:rsid w:val="00F208A2"/>
    <w:rsid w:val="00F20BAE"/>
    <w:rsid w:val="00F21546"/>
    <w:rsid w:val="00F223D9"/>
    <w:rsid w:val="00F224D0"/>
    <w:rsid w:val="00F24764"/>
    <w:rsid w:val="00F24C51"/>
    <w:rsid w:val="00F2541B"/>
    <w:rsid w:val="00F25A98"/>
    <w:rsid w:val="00F2678C"/>
    <w:rsid w:val="00F2679B"/>
    <w:rsid w:val="00F2699D"/>
    <w:rsid w:val="00F26DCF"/>
    <w:rsid w:val="00F2758F"/>
    <w:rsid w:val="00F30332"/>
    <w:rsid w:val="00F308D7"/>
    <w:rsid w:val="00F30CB8"/>
    <w:rsid w:val="00F313FB"/>
    <w:rsid w:val="00F32C61"/>
    <w:rsid w:val="00F3386F"/>
    <w:rsid w:val="00F35283"/>
    <w:rsid w:val="00F361FA"/>
    <w:rsid w:val="00F36225"/>
    <w:rsid w:val="00F37498"/>
    <w:rsid w:val="00F37676"/>
    <w:rsid w:val="00F40A9F"/>
    <w:rsid w:val="00F40E41"/>
    <w:rsid w:val="00F41222"/>
    <w:rsid w:val="00F41D44"/>
    <w:rsid w:val="00F42440"/>
    <w:rsid w:val="00F42A48"/>
    <w:rsid w:val="00F438F8"/>
    <w:rsid w:val="00F43E3D"/>
    <w:rsid w:val="00F441FC"/>
    <w:rsid w:val="00F44394"/>
    <w:rsid w:val="00F44E2B"/>
    <w:rsid w:val="00F44FF3"/>
    <w:rsid w:val="00F44FF6"/>
    <w:rsid w:val="00F46ED8"/>
    <w:rsid w:val="00F5086F"/>
    <w:rsid w:val="00F50C25"/>
    <w:rsid w:val="00F51581"/>
    <w:rsid w:val="00F51AF6"/>
    <w:rsid w:val="00F51D2C"/>
    <w:rsid w:val="00F53357"/>
    <w:rsid w:val="00F541A3"/>
    <w:rsid w:val="00F54212"/>
    <w:rsid w:val="00F548F6"/>
    <w:rsid w:val="00F54A43"/>
    <w:rsid w:val="00F54BE7"/>
    <w:rsid w:val="00F55587"/>
    <w:rsid w:val="00F55C64"/>
    <w:rsid w:val="00F56CC0"/>
    <w:rsid w:val="00F56EEF"/>
    <w:rsid w:val="00F57AA3"/>
    <w:rsid w:val="00F613AD"/>
    <w:rsid w:val="00F61E3E"/>
    <w:rsid w:val="00F6315D"/>
    <w:rsid w:val="00F63BA5"/>
    <w:rsid w:val="00F64195"/>
    <w:rsid w:val="00F6521A"/>
    <w:rsid w:val="00F65C5E"/>
    <w:rsid w:val="00F65E2A"/>
    <w:rsid w:val="00F66760"/>
    <w:rsid w:val="00F675B8"/>
    <w:rsid w:val="00F67F97"/>
    <w:rsid w:val="00F70D96"/>
    <w:rsid w:val="00F70E27"/>
    <w:rsid w:val="00F70E3E"/>
    <w:rsid w:val="00F71B3A"/>
    <w:rsid w:val="00F725B2"/>
    <w:rsid w:val="00F72B1A"/>
    <w:rsid w:val="00F72E9E"/>
    <w:rsid w:val="00F7336A"/>
    <w:rsid w:val="00F73392"/>
    <w:rsid w:val="00F74B53"/>
    <w:rsid w:val="00F750A0"/>
    <w:rsid w:val="00F75712"/>
    <w:rsid w:val="00F75834"/>
    <w:rsid w:val="00F7645B"/>
    <w:rsid w:val="00F765BD"/>
    <w:rsid w:val="00F76C33"/>
    <w:rsid w:val="00F76DAB"/>
    <w:rsid w:val="00F76E41"/>
    <w:rsid w:val="00F7737D"/>
    <w:rsid w:val="00F80085"/>
    <w:rsid w:val="00F800CB"/>
    <w:rsid w:val="00F813DC"/>
    <w:rsid w:val="00F817CF"/>
    <w:rsid w:val="00F81B69"/>
    <w:rsid w:val="00F81C8B"/>
    <w:rsid w:val="00F82237"/>
    <w:rsid w:val="00F82C97"/>
    <w:rsid w:val="00F8544B"/>
    <w:rsid w:val="00F86303"/>
    <w:rsid w:val="00F86B91"/>
    <w:rsid w:val="00F8744F"/>
    <w:rsid w:val="00F87CC1"/>
    <w:rsid w:val="00F922DE"/>
    <w:rsid w:val="00F92338"/>
    <w:rsid w:val="00F923EC"/>
    <w:rsid w:val="00F93115"/>
    <w:rsid w:val="00F9326E"/>
    <w:rsid w:val="00F9487E"/>
    <w:rsid w:val="00F94DC4"/>
    <w:rsid w:val="00F9548B"/>
    <w:rsid w:val="00F9598D"/>
    <w:rsid w:val="00F97DA2"/>
    <w:rsid w:val="00F97F3C"/>
    <w:rsid w:val="00FA0696"/>
    <w:rsid w:val="00FA38D4"/>
    <w:rsid w:val="00FA49DB"/>
    <w:rsid w:val="00FA7440"/>
    <w:rsid w:val="00FA77CA"/>
    <w:rsid w:val="00FA7E9A"/>
    <w:rsid w:val="00FB03B8"/>
    <w:rsid w:val="00FB1741"/>
    <w:rsid w:val="00FB1B40"/>
    <w:rsid w:val="00FB2806"/>
    <w:rsid w:val="00FB2C6F"/>
    <w:rsid w:val="00FB2FB0"/>
    <w:rsid w:val="00FB3DD3"/>
    <w:rsid w:val="00FB4193"/>
    <w:rsid w:val="00FB4C68"/>
    <w:rsid w:val="00FB4C95"/>
    <w:rsid w:val="00FB509B"/>
    <w:rsid w:val="00FB53B7"/>
    <w:rsid w:val="00FB548B"/>
    <w:rsid w:val="00FB6443"/>
    <w:rsid w:val="00FB6D29"/>
    <w:rsid w:val="00FB7746"/>
    <w:rsid w:val="00FB77EB"/>
    <w:rsid w:val="00FC0641"/>
    <w:rsid w:val="00FC0AFC"/>
    <w:rsid w:val="00FC11B8"/>
    <w:rsid w:val="00FC232E"/>
    <w:rsid w:val="00FC3326"/>
    <w:rsid w:val="00FC476D"/>
    <w:rsid w:val="00FC4931"/>
    <w:rsid w:val="00FC5EE0"/>
    <w:rsid w:val="00FC6EB2"/>
    <w:rsid w:val="00FD10A4"/>
    <w:rsid w:val="00FD110D"/>
    <w:rsid w:val="00FD1300"/>
    <w:rsid w:val="00FD14C7"/>
    <w:rsid w:val="00FD15F2"/>
    <w:rsid w:val="00FD178F"/>
    <w:rsid w:val="00FD2E1E"/>
    <w:rsid w:val="00FD3D98"/>
    <w:rsid w:val="00FD4664"/>
    <w:rsid w:val="00FD5240"/>
    <w:rsid w:val="00FD58DF"/>
    <w:rsid w:val="00FD5FBB"/>
    <w:rsid w:val="00FD6302"/>
    <w:rsid w:val="00FD72E9"/>
    <w:rsid w:val="00FD7407"/>
    <w:rsid w:val="00FD7708"/>
    <w:rsid w:val="00FE1A8F"/>
    <w:rsid w:val="00FE2D7D"/>
    <w:rsid w:val="00FE2E67"/>
    <w:rsid w:val="00FE33E2"/>
    <w:rsid w:val="00FE396C"/>
    <w:rsid w:val="00FE40F4"/>
    <w:rsid w:val="00FE63C7"/>
    <w:rsid w:val="00FE68D4"/>
    <w:rsid w:val="00FE6E6B"/>
    <w:rsid w:val="00FE760C"/>
    <w:rsid w:val="00FE7FE9"/>
    <w:rsid w:val="00FF0197"/>
    <w:rsid w:val="00FF0B9F"/>
    <w:rsid w:val="00FF1ADC"/>
    <w:rsid w:val="00FF1D07"/>
    <w:rsid w:val="00FF1E74"/>
    <w:rsid w:val="00FF2240"/>
    <w:rsid w:val="00FF23FE"/>
    <w:rsid w:val="00FF2898"/>
    <w:rsid w:val="00FF33B5"/>
    <w:rsid w:val="00FF3B5B"/>
    <w:rsid w:val="00FF3C1F"/>
    <w:rsid w:val="00FF40CA"/>
    <w:rsid w:val="00FF43F9"/>
    <w:rsid w:val="00FF4846"/>
    <w:rsid w:val="00FF5489"/>
    <w:rsid w:val="00FF5C6C"/>
    <w:rsid w:val="00FF64AC"/>
    <w:rsid w:val="00FF6711"/>
    <w:rsid w:val="00FF6779"/>
    <w:rsid w:val="00FF7120"/>
    <w:rsid w:val="00FF7318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07082"/>
  <w14:defaultImageDpi w14:val="300"/>
  <w15:docId w15:val="{822644A6-CD6E-4AF0-B86F-55CB61DB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微软雅黑" w:cs="Times New Roman"/>
      <w:bCs/>
      <w:kern w:val="44"/>
      <w:sz w:val="44"/>
      <w:szCs w:val="44"/>
      <w:lang w:val="x-none" w:eastAsia="x-none"/>
    </w:rPr>
  </w:style>
  <w:style w:type="paragraph" w:styleId="2">
    <w:name w:val="heading 2"/>
    <w:basedOn w:val="10"/>
    <w:next w:val="10"/>
    <w:link w:val="20"/>
    <w:qFormat/>
    <w:rsid w:val="006A7C17"/>
    <w:pPr>
      <w:keepNext/>
      <w:keepLines/>
      <w:spacing w:before="260" w:after="260" w:line="413" w:lineRule="auto"/>
      <w:outlineLvl w:val="1"/>
    </w:pPr>
    <w:rPr>
      <w:rFonts w:ascii="Cambria" w:eastAsia="微软雅黑" w:hAnsi="Cambria" w:cs="Times New Roman"/>
      <w:bCs/>
      <w:sz w:val="28"/>
      <w:szCs w:val="32"/>
      <w:lang w:val="x-none" w:eastAsia="x-none"/>
    </w:rPr>
  </w:style>
  <w:style w:type="paragraph" w:styleId="3">
    <w:name w:val="heading 3"/>
    <w:basedOn w:val="10"/>
    <w:next w:val="10"/>
    <w:link w:val="30"/>
    <w:qFormat/>
    <w:pPr>
      <w:keepNext/>
      <w:keepLines/>
      <w:spacing w:before="260" w:after="260" w:line="413" w:lineRule="auto"/>
      <w:outlineLvl w:val="2"/>
    </w:pPr>
    <w:rPr>
      <w:rFonts w:eastAsia="微软雅黑" w:cs="Times New Roman"/>
      <w:bCs/>
      <w:kern w:val="0"/>
      <w:sz w:val="28"/>
      <w:szCs w:val="32"/>
      <w:lang w:val="x-none" w:eastAsia="x-none"/>
    </w:rPr>
  </w:style>
  <w:style w:type="paragraph" w:styleId="4">
    <w:name w:val="heading 4"/>
    <w:basedOn w:val="10"/>
    <w:next w:val="10"/>
    <w:link w:val="40"/>
    <w:qFormat/>
    <w:pPr>
      <w:keepNext/>
      <w:keepLines/>
      <w:spacing w:before="280" w:after="290" w:line="372" w:lineRule="auto"/>
      <w:ind w:left="864" w:hanging="864"/>
      <w:outlineLvl w:val="3"/>
    </w:pPr>
    <w:rPr>
      <w:rFonts w:ascii="Cambria" w:hAnsi="Cambria" w:cs="Times New Roman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10"/>
    <w:next w:val="10"/>
    <w:link w:val="50"/>
    <w:qFormat/>
    <w:pPr>
      <w:keepNext/>
      <w:keepLines/>
      <w:spacing w:before="280" w:after="290" w:line="372" w:lineRule="auto"/>
      <w:ind w:left="1008" w:hanging="1008"/>
      <w:outlineLvl w:val="4"/>
    </w:pPr>
    <w:rPr>
      <w:rFonts w:cs="Times New Roman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10"/>
    <w:next w:val="10"/>
    <w:link w:val="60"/>
    <w:qFormat/>
    <w:pPr>
      <w:keepNext/>
      <w:keepLines/>
      <w:spacing w:before="240" w:after="64" w:line="317" w:lineRule="auto"/>
      <w:ind w:left="1152" w:hanging="1152"/>
      <w:outlineLvl w:val="5"/>
    </w:pPr>
    <w:rPr>
      <w:rFonts w:ascii="Cambria" w:hAnsi="Cambria" w:cs="Times New Roman"/>
      <w:b/>
      <w:bCs/>
      <w:kern w:val="0"/>
      <w:sz w:val="24"/>
      <w:szCs w:val="24"/>
      <w:lang w:val="x-none" w:eastAsia="x-none"/>
    </w:rPr>
  </w:style>
  <w:style w:type="paragraph" w:styleId="7">
    <w:name w:val="heading 7"/>
    <w:basedOn w:val="10"/>
    <w:next w:val="10"/>
    <w:link w:val="70"/>
    <w:qFormat/>
    <w:pPr>
      <w:keepNext/>
      <w:keepLines/>
      <w:spacing w:before="240" w:after="64" w:line="317" w:lineRule="auto"/>
      <w:ind w:left="1296" w:hanging="1296"/>
      <w:outlineLvl w:val="6"/>
    </w:pPr>
    <w:rPr>
      <w:rFonts w:cs="Times New Roman"/>
      <w:b/>
      <w:bCs/>
      <w:kern w:val="0"/>
      <w:sz w:val="24"/>
      <w:szCs w:val="24"/>
      <w:lang w:val="x-none" w:eastAsia="x-none"/>
    </w:rPr>
  </w:style>
  <w:style w:type="paragraph" w:styleId="8">
    <w:name w:val="heading 8"/>
    <w:basedOn w:val="10"/>
    <w:next w:val="10"/>
    <w:link w:val="80"/>
    <w:qFormat/>
    <w:pPr>
      <w:keepNext/>
      <w:keepLines/>
      <w:spacing w:before="240" w:after="64" w:line="317" w:lineRule="auto"/>
      <w:ind w:left="1440" w:hanging="1440"/>
      <w:outlineLvl w:val="7"/>
    </w:pPr>
    <w:rPr>
      <w:rFonts w:ascii="Cambria" w:hAnsi="Cambria" w:cs="Times New Roman"/>
      <w:kern w:val="0"/>
      <w:sz w:val="24"/>
      <w:szCs w:val="24"/>
      <w:lang w:val="x-none" w:eastAsia="x-none"/>
    </w:rPr>
  </w:style>
  <w:style w:type="paragraph" w:styleId="9">
    <w:name w:val="heading 9"/>
    <w:basedOn w:val="10"/>
    <w:next w:val="10"/>
    <w:link w:val="90"/>
    <w:qFormat/>
    <w:pPr>
      <w:keepNext/>
      <w:keepLines/>
      <w:spacing w:before="240" w:after="64" w:line="317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30">
    <w:name w:val="标题 3字符"/>
    <w:link w:val="3"/>
    <w:rPr>
      <w:rFonts w:ascii="Calibri" w:eastAsia="微软雅黑" w:hAnsi="Calibri"/>
      <w:bCs/>
      <w:sz w:val="28"/>
      <w:szCs w:val="32"/>
    </w:rPr>
  </w:style>
  <w:style w:type="character" w:customStyle="1" w:styleId="11">
    <w:name w:val="标题 1字符"/>
    <w:link w:val="1"/>
    <w:rPr>
      <w:rFonts w:ascii="Calibri" w:eastAsia="微软雅黑" w:hAnsi="Calibri"/>
      <w:bCs/>
      <w:kern w:val="44"/>
      <w:sz w:val="44"/>
      <w:szCs w:val="44"/>
      <w:lang w:val="x-none" w:eastAsia="x-none"/>
    </w:rPr>
  </w:style>
  <w:style w:type="character" w:customStyle="1" w:styleId="a5">
    <w:name w:val="标题字符"/>
    <w:link w:val="a6"/>
    <w:rPr>
      <w:rFonts w:ascii="Cambria" w:eastAsia="微软雅黑" w:hAnsi="Cambria" w:cs="Times New Roman"/>
      <w:b/>
      <w:bCs/>
      <w:sz w:val="32"/>
      <w:szCs w:val="32"/>
    </w:rPr>
  </w:style>
  <w:style w:type="character" w:customStyle="1" w:styleId="20">
    <w:name w:val="标题 2字符"/>
    <w:link w:val="2"/>
    <w:rsid w:val="006A7C17"/>
    <w:rPr>
      <w:rFonts w:ascii="Cambria" w:eastAsia="微软雅黑" w:hAnsi="Cambria"/>
      <w:bCs/>
      <w:kern w:val="2"/>
      <w:sz w:val="28"/>
      <w:szCs w:val="32"/>
      <w:lang w:val="x-none" w:eastAsia="x-none"/>
    </w:rPr>
  </w:style>
  <w:style w:type="character" w:customStyle="1" w:styleId="a7">
    <w:name w:val="页眉字符"/>
    <w:link w:val="a8"/>
    <w:uiPriority w:val="99"/>
    <w:rPr>
      <w:sz w:val="18"/>
      <w:szCs w:val="18"/>
    </w:rPr>
  </w:style>
  <w:style w:type="character" w:customStyle="1" w:styleId="a9">
    <w:name w:val="页脚字符"/>
    <w:link w:val="aa"/>
    <w:uiPriority w:val="99"/>
    <w:rPr>
      <w:sz w:val="18"/>
      <w:szCs w:val="18"/>
    </w:rPr>
  </w:style>
  <w:style w:type="character" w:customStyle="1" w:styleId="ab">
    <w:name w:val="批注框文本字符"/>
    <w:link w:val="ac"/>
    <w:rPr>
      <w:sz w:val="18"/>
      <w:szCs w:val="18"/>
    </w:rPr>
  </w:style>
  <w:style w:type="character" w:customStyle="1" w:styleId="Char">
    <w:name w:val="文档结构图 Char"/>
    <w:link w:val="12"/>
    <w:rPr>
      <w:rFonts w:ascii="宋体" w:eastAsia="宋体"/>
      <w:sz w:val="18"/>
      <w:szCs w:val="18"/>
    </w:rPr>
  </w:style>
  <w:style w:type="character" w:customStyle="1" w:styleId="40">
    <w:name w:val="标题 4字符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字符"/>
    <w:link w:val="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字符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字符"/>
    <w:link w:val="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字符"/>
    <w:link w:val="8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字符"/>
    <w:link w:val="9"/>
    <w:rPr>
      <w:rFonts w:ascii="Cambria" w:eastAsia="宋体" w:hAnsi="Cambria" w:cs="Times New Roman"/>
      <w:szCs w:val="21"/>
    </w:rPr>
  </w:style>
  <w:style w:type="character" w:customStyle="1" w:styleId="Char0">
    <w:name w:val="无间隔 Char"/>
    <w:link w:val="13"/>
    <w:rPr>
      <w:rFonts w:ascii="Calibri" w:hAnsi="Calibri"/>
      <w:sz w:val="22"/>
      <w:lang w:val="en-US" w:eastAsia="zh-CN" w:bidi="ar-SA"/>
    </w:rPr>
  </w:style>
  <w:style w:type="character" w:customStyle="1" w:styleId="Char1">
    <w:name w:val="日期 Char"/>
    <w:link w:val="14"/>
    <w:rPr>
      <w:rFonts w:ascii="Calibri" w:eastAsia="宋体" w:hAnsi="Calibri" w:cs="Times New Roman"/>
    </w:rPr>
  </w:style>
  <w:style w:type="character" w:customStyle="1" w:styleId="ad">
    <w:name w:val="正文文本字符"/>
    <w:link w:val="ae"/>
    <w:rPr>
      <w:rFonts w:ascii="Calibri" w:eastAsia="宋体" w:hAnsi="Calibri" w:cs="Times New Roman"/>
    </w:rPr>
  </w:style>
  <w:style w:type="character" w:customStyle="1" w:styleId="15">
    <w:name w:val="批注引用1"/>
    <w:rPr>
      <w:sz w:val="21"/>
      <w:szCs w:val="21"/>
    </w:rPr>
  </w:style>
  <w:style w:type="character" w:customStyle="1" w:styleId="af">
    <w:name w:val="注释文本字符"/>
    <w:basedOn w:val="a0"/>
    <w:link w:val="16"/>
  </w:style>
  <w:style w:type="character" w:customStyle="1" w:styleId="Char2">
    <w:name w:val="批注主题 Char"/>
    <w:link w:val="17"/>
    <w:rPr>
      <w:b/>
      <w:bCs/>
    </w:rPr>
  </w:style>
  <w:style w:type="paragraph" w:styleId="71">
    <w:name w:val="toc 7"/>
    <w:basedOn w:val="10"/>
    <w:next w:val="10"/>
    <w:pPr>
      <w:ind w:left="1260"/>
      <w:jc w:val="left"/>
    </w:pPr>
    <w:rPr>
      <w:rFonts w:cs="Times New Roman"/>
      <w:sz w:val="18"/>
      <w:szCs w:val="18"/>
    </w:rPr>
  </w:style>
  <w:style w:type="paragraph" w:styleId="41">
    <w:name w:val="toc 4"/>
    <w:basedOn w:val="10"/>
    <w:next w:val="10"/>
    <w:pPr>
      <w:ind w:left="630"/>
      <w:jc w:val="left"/>
    </w:pPr>
    <w:rPr>
      <w:rFonts w:cs="Times New Roman"/>
      <w:sz w:val="18"/>
      <w:szCs w:val="18"/>
    </w:rPr>
  </w:style>
  <w:style w:type="paragraph" w:styleId="81">
    <w:name w:val="toc 8"/>
    <w:basedOn w:val="10"/>
    <w:next w:val="10"/>
    <w:pPr>
      <w:ind w:left="1470"/>
      <w:jc w:val="left"/>
    </w:pPr>
    <w:rPr>
      <w:rFonts w:cs="Times New Roman"/>
      <w:sz w:val="18"/>
      <w:szCs w:val="18"/>
    </w:rPr>
  </w:style>
  <w:style w:type="paragraph" w:styleId="a8">
    <w:name w:val="header"/>
    <w:basedOn w:val="10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  <w:lang w:val="x-none" w:eastAsia="x-none"/>
    </w:rPr>
  </w:style>
  <w:style w:type="paragraph" w:styleId="21">
    <w:name w:val="toc 2"/>
    <w:basedOn w:val="10"/>
    <w:next w:val="10"/>
    <w:uiPriority w:val="39"/>
    <w:qFormat/>
    <w:pPr>
      <w:ind w:leftChars="200" w:left="420"/>
    </w:pPr>
  </w:style>
  <w:style w:type="paragraph" w:styleId="91">
    <w:name w:val="toc 9"/>
    <w:basedOn w:val="10"/>
    <w:next w:val="10"/>
    <w:pPr>
      <w:ind w:left="1680"/>
      <w:jc w:val="left"/>
    </w:pPr>
    <w:rPr>
      <w:rFonts w:cs="Times New Roman"/>
      <w:sz w:val="18"/>
      <w:szCs w:val="18"/>
    </w:rPr>
  </w:style>
  <w:style w:type="paragraph" w:styleId="a6">
    <w:name w:val="Title"/>
    <w:basedOn w:val="10"/>
    <w:next w:val="10"/>
    <w:link w:val="a5"/>
    <w:qFormat/>
    <w:pPr>
      <w:spacing w:before="240" w:after="60"/>
      <w:jc w:val="center"/>
      <w:outlineLvl w:val="0"/>
    </w:pPr>
    <w:rPr>
      <w:rFonts w:ascii="Cambria" w:eastAsia="微软雅黑" w:hAnsi="Cambria" w:cs="Times New Roman"/>
      <w:b/>
      <w:bCs/>
      <w:kern w:val="0"/>
      <w:sz w:val="32"/>
      <w:szCs w:val="32"/>
      <w:lang w:val="x-none" w:eastAsia="x-none"/>
    </w:rPr>
  </w:style>
  <w:style w:type="paragraph" w:styleId="51">
    <w:name w:val="toc 5"/>
    <w:basedOn w:val="10"/>
    <w:next w:val="10"/>
    <w:pPr>
      <w:ind w:left="840"/>
      <w:jc w:val="left"/>
    </w:pPr>
    <w:rPr>
      <w:rFonts w:cs="Times New Roman"/>
      <w:sz w:val="18"/>
      <w:szCs w:val="18"/>
    </w:rPr>
  </w:style>
  <w:style w:type="paragraph" w:customStyle="1" w:styleId="16">
    <w:name w:val="注释文本1"/>
    <w:basedOn w:val="10"/>
    <w:link w:val="af"/>
    <w:pPr>
      <w:jc w:val="left"/>
    </w:pPr>
  </w:style>
  <w:style w:type="paragraph" w:styleId="18">
    <w:name w:val="toc 1"/>
    <w:basedOn w:val="10"/>
    <w:next w:val="10"/>
    <w:uiPriority w:val="39"/>
    <w:qFormat/>
  </w:style>
  <w:style w:type="paragraph" w:styleId="31">
    <w:name w:val="toc 3"/>
    <w:basedOn w:val="10"/>
    <w:next w:val="10"/>
    <w:uiPriority w:val="39"/>
    <w:qFormat/>
    <w:pPr>
      <w:ind w:leftChars="400" w:left="840"/>
    </w:pPr>
  </w:style>
  <w:style w:type="paragraph" w:styleId="aa">
    <w:name w:val="footer"/>
    <w:basedOn w:val="10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  <w:lang w:val="x-none" w:eastAsia="x-none"/>
    </w:rPr>
  </w:style>
  <w:style w:type="paragraph" w:styleId="61">
    <w:name w:val="toc 6"/>
    <w:basedOn w:val="10"/>
    <w:next w:val="10"/>
    <w:pPr>
      <w:ind w:left="1050"/>
      <w:jc w:val="left"/>
    </w:pPr>
    <w:rPr>
      <w:rFonts w:cs="Times New Roman"/>
      <w:sz w:val="18"/>
      <w:szCs w:val="18"/>
    </w:rPr>
  </w:style>
  <w:style w:type="paragraph" w:styleId="ac">
    <w:name w:val="Balloon Text"/>
    <w:basedOn w:val="10"/>
    <w:link w:val="ab"/>
    <w:rPr>
      <w:rFonts w:ascii="Times New Roman" w:hAnsi="Times New Roman" w:cs="Times New Roman"/>
      <w:kern w:val="0"/>
      <w:sz w:val="18"/>
      <w:szCs w:val="18"/>
      <w:lang w:val="x-none" w:eastAsia="x-none"/>
    </w:rPr>
  </w:style>
  <w:style w:type="paragraph" w:styleId="ae">
    <w:name w:val="Body Text"/>
    <w:basedOn w:val="10"/>
    <w:link w:val="ad"/>
    <w:pPr>
      <w:spacing w:after="120"/>
    </w:pPr>
    <w:rPr>
      <w:rFonts w:cs="Times New Roman"/>
      <w:kern w:val="0"/>
      <w:sz w:val="20"/>
      <w:szCs w:val="20"/>
      <w:lang w:val="x-none" w:eastAsia="x-none"/>
    </w:rPr>
  </w:style>
  <w:style w:type="paragraph" w:customStyle="1" w:styleId="12">
    <w:name w:val="文档结构图1"/>
    <w:basedOn w:val="10"/>
    <w:link w:val="Char"/>
    <w:rPr>
      <w:rFonts w:ascii="宋体" w:hAnsi="Times New Roman" w:cs="Times New Roman"/>
      <w:kern w:val="0"/>
      <w:sz w:val="18"/>
      <w:szCs w:val="18"/>
      <w:lang w:val="x-none" w:eastAsia="x-none"/>
    </w:rPr>
  </w:style>
  <w:style w:type="paragraph" w:customStyle="1" w:styleId="af0">
    <w:name w:val="表格标题"/>
    <w:basedOn w:val="10"/>
    <w:pPr>
      <w:spacing w:beforeLines="50" w:before="156" w:line="360" w:lineRule="auto"/>
      <w:jc w:val="center"/>
    </w:pPr>
    <w:rPr>
      <w:rFonts w:ascii="Arial" w:hAnsi="Arial" w:cs="Times New Roman"/>
      <w:b/>
      <w:snapToGrid w:val="0"/>
      <w:kern w:val="0"/>
      <w:szCs w:val="20"/>
    </w:rPr>
  </w:style>
  <w:style w:type="paragraph" w:customStyle="1" w:styleId="19">
    <w:name w:val="目录标题1"/>
    <w:basedOn w:val="1"/>
    <w:next w:val="1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b/>
      <w:color w:val="365F90"/>
      <w:kern w:val="0"/>
      <w:sz w:val="28"/>
      <w:szCs w:val="28"/>
    </w:rPr>
  </w:style>
  <w:style w:type="paragraph" w:customStyle="1" w:styleId="1a">
    <w:name w:val="列出段落1"/>
    <w:basedOn w:val="10"/>
    <w:pPr>
      <w:ind w:firstLineChars="200" w:firstLine="420"/>
    </w:pPr>
  </w:style>
  <w:style w:type="paragraph" w:customStyle="1" w:styleId="14">
    <w:name w:val="日期1"/>
    <w:basedOn w:val="10"/>
    <w:next w:val="10"/>
    <w:link w:val="Char1"/>
    <w:pPr>
      <w:ind w:leftChars="2500" w:left="100"/>
    </w:pPr>
    <w:rPr>
      <w:rFonts w:cs="Times New Roman"/>
      <w:kern w:val="0"/>
      <w:sz w:val="20"/>
      <w:szCs w:val="20"/>
      <w:lang w:val="x-none" w:eastAsia="x-none"/>
    </w:rPr>
  </w:style>
  <w:style w:type="paragraph" w:customStyle="1" w:styleId="af1">
    <w:name w:val="表格内容"/>
    <w:basedOn w:val="af0"/>
    <w:pPr>
      <w:spacing w:line="360" w:lineRule="exact"/>
      <w:jc w:val="both"/>
    </w:pPr>
    <w:rPr>
      <w:b w:val="0"/>
    </w:rPr>
  </w:style>
  <w:style w:type="paragraph" w:customStyle="1" w:styleId="13">
    <w:name w:val="无间隔1"/>
    <w:link w:val="Char0"/>
    <w:rPr>
      <w:rFonts w:ascii="Calibri" w:hAnsi="Calibri"/>
      <w:sz w:val="22"/>
    </w:rPr>
  </w:style>
  <w:style w:type="paragraph" w:customStyle="1" w:styleId="Style31">
    <w:name w:val="_Style 31"/>
  </w:style>
  <w:style w:type="paragraph" w:customStyle="1" w:styleId="1b">
    <w:name w:val="列表1"/>
    <w:basedOn w:val="10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customStyle="1" w:styleId="Tabletext">
    <w:name w:val="Tabletext"/>
    <w:basedOn w:val="10"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10"/>
    <w:next w:val="ae"/>
    <w:pPr>
      <w:spacing w:after="120" w:line="240" w:lineRule="atLeast"/>
      <w:ind w:left="765"/>
      <w:jc w:val="left"/>
    </w:pPr>
    <w:rPr>
      <w:rFonts w:ascii="Times New Roman" w:hAnsi="Times New Roman" w:cs="Times New Roman"/>
      <w:i/>
      <w:snapToGrid w:val="0"/>
      <w:color w:val="0000FF"/>
      <w:kern w:val="0"/>
      <w:sz w:val="20"/>
      <w:szCs w:val="20"/>
    </w:rPr>
  </w:style>
  <w:style w:type="paragraph" w:customStyle="1" w:styleId="17">
    <w:name w:val="批注主题1"/>
    <w:basedOn w:val="16"/>
    <w:next w:val="16"/>
    <w:link w:val="Char2"/>
    <w:rPr>
      <w:rFonts w:ascii="Times New Roman" w:hAnsi="Times New Roman" w:cs="Times New Roman"/>
      <w:b/>
      <w:bCs/>
      <w:kern w:val="0"/>
      <w:sz w:val="20"/>
      <w:szCs w:val="20"/>
      <w:lang w:val="x-none" w:eastAsia="x-none"/>
    </w:rPr>
  </w:style>
  <w:style w:type="paragraph" w:styleId="af2">
    <w:name w:val="Document Map"/>
    <w:basedOn w:val="10"/>
    <w:link w:val="af3"/>
    <w:uiPriority w:val="99"/>
    <w:semiHidden/>
    <w:unhideWhenUsed/>
    <w:rsid w:val="007C4C7D"/>
    <w:rPr>
      <w:rFonts w:ascii="宋体" w:cs="Times New Roman"/>
      <w:sz w:val="18"/>
      <w:szCs w:val="18"/>
      <w:lang w:val="x-none" w:eastAsia="x-none"/>
    </w:rPr>
  </w:style>
  <w:style w:type="character" w:customStyle="1" w:styleId="af3">
    <w:name w:val="文档结构图字符"/>
    <w:link w:val="af2"/>
    <w:uiPriority w:val="99"/>
    <w:semiHidden/>
    <w:rsid w:val="007C4C7D"/>
    <w:rPr>
      <w:rFonts w:ascii="宋体" w:hAnsi="Calibri" w:cs="黑体"/>
      <w:kern w:val="2"/>
      <w:sz w:val="18"/>
      <w:szCs w:val="18"/>
    </w:rPr>
  </w:style>
  <w:style w:type="paragraph" w:customStyle="1" w:styleId="1c">
    <w:name w:val="无间距1"/>
    <w:uiPriority w:val="1"/>
    <w:qFormat/>
    <w:rsid w:val="00E8149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table" w:styleId="af4">
    <w:name w:val="Table Grid"/>
    <w:basedOn w:val="a1"/>
    <w:uiPriority w:val="59"/>
    <w:rsid w:val="00E11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10"/>
    <w:uiPriority w:val="39"/>
    <w:semiHidden/>
    <w:unhideWhenUsed/>
    <w:qFormat/>
    <w:rsid w:val="00BB6B3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table" w:styleId="-5">
    <w:name w:val="Light List Accent 5"/>
    <w:basedOn w:val="a1"/>
    <w:uiPriority w:val="61"/>
    <w:rsid w:val="00EA065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4">
    <w:name w:val="Light List Accent 4"/>
    <w:basedOn w:val="a1"/>
    <w:uiPriority w:val="61"/>
    <w:rsid w:val="00EA0650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0">
    <w:name w:val="Light Shading Accent 5"/>
    <w:basedOn w:val="a1"/>
    <w:uiPriority w:val="60"/>
    <w:rsid w:val="00EA0650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9FEFD-0EF6-F544-8C2A-28990C917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1042</Words>
  <Characters>5946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zhangxu</vt:lpstr>
    </vt:vector>
  </TitlesOfParts>
  <Company/>
  <LinksUpToDate>false</LinksUpToDate>
  <CharactersWithSpaces>6975</CharactersWithSpaces>
  <SharedDoc>false</SharedDoc>
  <HLinks>
    <vt:vector size="54" baseType="variant">
      <vt:variant>
        <vt:i4>755846898</vt:i4>
      </vt:variant>
      <vt:variant>
        <vt:i4>3106</vt:i4>
      </vt:variant>
      <vt:variant>
        <vt:i4>1029</vt:i4>
      </vt:variant>
      <vt:variant>
        <vt:i4>1</vt:i4>
      </vt:variant>
      <vt:variant>
        <vt:lpwstr>现在支付插件流程图</vt:lpwstr>
      </vt:variant>
      <vt:variant>
        <vt:lpwstr/>
      </vt:variant>
      <vt:variant>
        <vt:i4>8257639</vt:i4>
      </vt:variant>
      <vt:variant>
        <vt:i4>3726</vt:i4>
      </vt:variant>
      <vt:variant>
        <vt:i4>1025</vt:i4>
      </vt:variant>
      <vt:variant>
        <vt:i4>1</vt:i4>
      </vt:variant>
      <vt:variant>
        <vt:lpwstr>QQ20150806-6@2x</vt:lpwstr>
      </vt:variant>
      <vt:variant>
        <vt:lpwstr/>
      </vt:variant>
      <vt:variant>
        <vt:i4>852062</vt:i4>
      </vt:variant>
      <vt:variant>
        <vt:i4>3970</vt:i4>
      </vt:variant>
      <vt:variant>
        <vt:i4>1030</vt:i4>
      </vt:variant>
      <vt:variant>
        <vt:i4>1</vt:i4>
      </vt:variant>
      <vt:variant>
        <vt:lpwstr>C2896120-3686-43B0-ABCC-F97B7F4F2D62</vt:lpwstr>
      </vt:variant>
      <vt:variant>
        <vt:lpwstr/>
      </vt:variant>
      <vt:variant>
        <vt:i4>589824</vt:i4>
      </vt:variant>
      <vt:variant>
        <vt:i4>4106</vt:i4>
      </vt:variant>
      <vt:variant>
        <vt:i4>1031</vt:i4>
      </vt:variant>
      <vt:variant>
        <vt:i4>1</vt:i4>
      </vt:variant>
      <vt:variant>
        <vt:lpwstr>3D007374-5AA6-4522-86D6-00AC1D22454E</vt:lpwstr>
      </vt:variant>
      <vt:variant>
        <vt:lpwstr/>
      </vt:variant>
      <vt:variant>
        <vt:i4>5636179</vt:i4>
      </vt:variant>
      <vt:variant>
        <vt:i4>4414</vt:i4>
      </vt:variant>
      <vt:variant>
        <vt:i4>1033</vt:i4>
      </vt:variant>
      <vt:variant>
        <vt:i4>1</vt:i4>
      </vt:variant>
      <vt:variant>
        <vt:lpwstr>5406E960-CC67-409D-BC93-ECAF84969505</vt:lpwstr>
      </vt:variant>
      <vt:variant>
        <vt:lpwstr/>
      </vt:variant>
      <vt:variant>
        <vt:i4>7995495</vt:i4>
      </vt:variant>
      <vt:variant>
        <vt:i4>4646</vt:i4>
      </vt:variant>
      <vt:variant>
        <vt:i4>1034</vt:i4>
      </vt:variant>
      <vt:variant>
        <vt:i4>1</vt:i4>
      </vt:variant>
      <vt:variant>
        <vt:lpwstr>QQ20150806-2@2x</vt:lpwstr>
      </vt:variant>
      <vt:variant>
        <vt:lpwstr/>
      </vt:variant>
      <vt:variant>
        <vt:i4>8061031</vt:i4>
      </vt:variant>
      <vt:variant>
        <vt:i4>4976</vt:i4>
      </vt:variant>
      <vt:variant>
        <vt:i4>1035</vt:i4>
      </vt:variant>
      <vt:variant>
        <vt:i4>1</vt:i4>
      </vt:variant>
      <vt:variant>
        <vt:lpwstr>QQ20150806-3@2x</vt:lpwstr>
      </vt:variant>
      <vt:variant>
        <vt:lpwstr/>
      </vt:variant>
      <vt:variant>
        <vt:i4>2949224</vt:i4>
      </vt:variant>
      <vt:variant>
        <vt:i4>5332</vt:i4>
      </vt:variant>
      <vt:variant>
        <vt:i4>1026</vt:i4>
      </vt:variant>
      <vt:variant>
        <vt:i4>1</vt:i4>
      </vt:variant>
      <vt:variant>
        <vt:lpwstr>MMJ(]F4L5$$(EHMJ}RRXYFI</vt:lpwstr>
      </vt:variant>
      <vt:variant>
        <vt:lpwstr/>
      </vt:variant>
      <vt:variant>
        <vt:i4>2077747604</vt:i4>
      </vt:variant>
      <vt:variant>
        <vt:i4>27262</vt:i4>
      </vt:variant>
      <vt:variant>
        <vt:i4>1028</vt:i4>
      </vt:variant>
      <vt:variant>
        <vt:i4>1</vt:i4>
      </vt:variant>
      <vt:variant>
        <vt:lpwstr>现在支付logo_手机loading页_96x640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zhangxu</dc:title>
  <dc:subject/>
  <dc:creator>xu.zhang</dc:creator>
  <cp:keywords/>
  <cp:lastModifiedBy>Microsoft Office 用户</cp:lastModifiedBy>
  <cp:revision>23</cp:revision>
  <cp:lastPrinted>2015-03-12T07:05:00Z</cp:lastPrinted>
  <dcterms:created xsi:type="dcterms:W3CDTF">2015-09-29T07:59:00Z</dcterms:created>
  <dcterms:modified xsi:type="dcterms:W3CDTF">2016-06-17T09:51:00Z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